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inorEastAsia" w:hAnsi="Arial" w:cs="Arial"/>
          <w:b w:val="0"/>
          <w:bCs w:val="0"/>
          <w:color w:val="auto"/>
          <w:sz w:val="20"/>
          <w:szCs w:val="20"/>
          <w:shd w:val="clear" w:color="auto" w:fill="FFFFFF"/>
          <w:lang w:val="en-AU"/>
        </w:rPr>
        <w:id w:val="2586169"/>
        <w:docPartObj>
          <w:docPartGallery w:val="Table of Contents"/>
          <w:docPartUnique/>
        </w:docPartObj>
      </w:sdtPr>
      <w:sdtContent>
        <w:p w:rsidR="002F70A6" w:rsidRDefault="002F70A6">
          <w:pPr>
            <w:pStyle w:val="TOCHeading"/>
          </w:pPr>
          <w:r>
            <w:t>Contents</w:t>
          </w:r>
        </w:p>
        <w:p w:rsidR="002474A5" w:rsidRDefault="00F04085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r>
            <w:fldChar w:fldCharType="begin"/>
          </w:r>
          <w:r w:rsidR="002F70A6">
            <w:instrText xml:space="preserve"> TOC \o "1-3" \h \z \u </w:instrText>
          </w:r>
          <w:r>
            <w:fldChar w:fldCharType="separate"/>
          </w:r>
          <w:hyperlink w:anchor="_Toc408252630" w:history="1">
            <w:r w:rsidR="002474A5" w:rsidRPr="00231AB4">
              <w:rPr>
                <w:rStyle w:val="Hyperlink"/>
                <w:rFonts w:eastAsia="Times New Roman"/>
                <w:noProof/>
              </w:rPr>
              <w:t>Client API</w:t>
            </w:r>
            <w:r w:rsidR="002474A5">
              <w:rPr>
                <w:noProof/>
                <w:webHidden/>
              </w:rPr>
              <w:tab/>
            </w:r>
            <w:r w:rsidR="002474A5">
              <w:rPr>
                <w:noProof/>
                <w:webHidden/>
              </w:rPr>
              <w:fldChar w:fldCharType="begin"/>
            </w:r>
            <w:r w:rsidR="002474A5">
              <w:rPr>
                <w:noProof/>
                <w:webHidden/>
              </w:rPr>
              <w:instrText xml:space="preserve"> PAGEREF _Toc408252630 \h </w:instrText>
            </w:r>
            <w:r w:rsidR="002474A5">
              <w:rPr>
                <w:noProof/>
                <w:webHidden/>
              </w:rPr>
            </w:r>
            <w:r w:rsidR="002474A5">
              <w:rPr>
                <w:noProof/>
                <w:webHidden/>
              </w:rPr>
              <w:fldChar w:fldCharType="separate"/>
            </w:r>
            <w:r w:rsidR="002474A5">
              <w:rPr>
                <w:noProof/>
                <w:webHidden/>
              </w:rPr>
              <w:t>1</w:t>
            </w:r>
            <w:r w:rsidR="002474A5">
              <w:rPr>
                <w:noProof/>
                <w:webHidden/>
              </w:rPr>
              <w:fldChar w:fldCharType="end"/>
            </w:r>
          </w:hyperlink>
        </w:p>
        <w:p w:rsidR="002474A5" w:rsidRDefault="002474A5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8252631" w:history="1">
            <w:r w:rsidRPr="00231AB4">
              <w:rPr>
                <w:rStyle w:val="Hyperlink"/>
                <w:rFonts w:eastAsia="Times New Roman"/>
                <w:noProof/>
              </w:rPr>
              <w:t>API_R001: Đăng nhập qua 3G</w:t>
            </w:r>
            <w:r w:rsidRPr="00231AB4">
              <w:rPr>
                <w:rStyle w:val="Hyperlink"/>
                <w:rFonts w:eastAsia="Times New Roman"/>
                <w:noProof/>
                <w:lang w:val="en-US"/>
              </w:rPr>
              <w:t xml:space="preserve"> - </w:t>
            </w:r>
            <w:r w:rsidRPr="00231AB4">
              <w:rPr>
                <w:rStyle w:val="Hyperlink"/>
                <w:rFonts w:eastAsia="Times New Roman"/>
                <w:i/>
                <w:noProof/>
                <w:lang w:val="en-US"/>
              </w:rPr>
              <w:t>(</w:t>
            </w:r>
            <w:r w:rsidRPr="00231AB4">
              <w:rPr>
                <w:rStyle w:val="Hyperlink"/>
                <w:rFonts w:eastAsia="Times New Roman"/>
                <w:i/>
                <w:noProof/>
              </w:rPr>
              <w:t>User Interface</w:t>
            </w:r>
            <w:r w:rsidRPr="00231AB4">
              <w:rPr>
                <w:rStyle w:val="Hyperlink"/>
                <w:rFonts w:eastAsia="Times New Roman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4A5" w:rsidRDefault="002474A5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8252632" w:history="1">
            <w:r w:rsidRPr="00231AB4">
              <w:rPr>
                <w:rStyle w:val="Hyperlink"/>
                <w:rFonts w:eastAsia="Times New Roman"/>
                <w:noProof/>
              </w:rPr>
              <w:t>API_R003: Danh sách nội dung dịch vụ</w:t>
            </w:r>
            <w:r w:rsidRPr="00231AB4">
              <w:rPr>
                <w:rStyle w:val="Hyperlink"/>
                <w:rFonts w:eastAsia="Times New Roman"/>
                <w:noProof/>
                <w:lang w:val="en-US"/>
              </w:rPr>
              <w:t xml:space="preserve"> - </w:t>
            </w:r>
            <w:r w:rsidRPr="00231AB4">
              <w:rPr>
                <w:rStyle w:val="Hyperlink"/>
                <w:rFonts w:eastAsia="Times New Roman"/>
                <w:i/>
                <w:noProof/>
                <w:lang w:val="en-US"/>
              </w:rPr>
              <w:t>(</w:t>
            </w:r>
            <w:r w:rsidRPr="00231AB4">
              <w:rPr>
                <w:rStyle w:val="Hyperlink"/>
                <w:rFonts w:eastAsia="Times New Roman"/>
                <w:i/>
                <w:noProof/>
              </w:rPr>
              <w:t>User Interface</w:t>
            </w:r>
            <w:r w:rsidRPr="00231AB4">
              <w:rPr>
                <w:rStyle w:val="Hyperlink"/>
                <w:rFonts w:eastAsia="Times New Roman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4A5" w:rsidRDefault="002474A5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8252633" w:history="1">
            <w:r w:rsidRPr="00231AB4">
              <w:rPr>
                <w:rStyle w:val="Hyperlink"/>
                <w:rFonts w:eastAsia="Times New Roman"/>
                <w:noProof/>
              </w:rPr>
              <w:t>API_R004: Danh sách dịch vụ tiện ích</w:t>
            </w:r>
            <w:r w:rsidRPr="00231AB4">
              <w:rPr>
                <w:rStyle w:val="Hyperlink"/>
                <w:rFonts w:eastAsia="Times New Roman"/>
                <w:noProof/>
                <w:lang w:val="en-US"/>
              </w:rPr>
              <w:t xml:space="preserve"> - </w:t>
            </w:r>
            <w:r w:rsidRPr="00231AB4">
              <w:rPr>
                <w:rStyle w:val="Hyperlink"/>
                <w:rFonts w:eastAsia="Times New Roman"/>
                <w:i/>
                <w:noProof/>
                <w:lang w:val="en-US"/>
              </w:rPr>
              <w:t>(</w:t>
            </w:r>
            <w:r w:rsidRPr="00231AB4">
              <w:rPr>
                <w:rStyle w:val="Hyperlink"/>
                <w:rFonts w:eastAsia="Times New Roman"/>
                <w:i/>
                <w:noProof/>
              </w:rPr>
              <w:t>User Interface</w:t>
            </w:r>
            <w:r w:rsidRPr="00231AB4">
              <w:rPr>
                <w:rStyle w:val="Hyperlink"/>
                <w:rFonts w:eastAsia="Times New Roman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4A5" w:rsidRDefault="002474A5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8252634" w:history="1">
            <w:r w:rsidRPr="00231AB4">
              <w:rPr>
                <w:rStyle w:val="Hyperlink"/>
                <w:rFonts w:eastAsia="Times New Roman"/>
                <w:noProof/>
              </w:rPr>
              <w:t>API_R005: Chi tiết dịch vụ</w:t>
            </w:r>
            <w:r w:rsidRPr="00231AB4">
              <w:rPr>
                <w:rStyle w:val="Hyperlink"/>
                <w:rFonts w:eastAsia="Times New Roman"/>
                <w:noProof/>
                <w:lang w:val="en-US"/>
              </w:rPr>
              <w:t xml:space="preserve"> - </w:t>
            </w:r>
            <w:r w:rsidRPr="00231AB4">
              <w:rPr>
                <w:rStyle w:val="Hyperlink"/>
                <w:rFonts w:eastAsia="Times New Roman"/>
                <w:i/>
                <w:noProof/>
                <w:lang w:val="en-US"/>
              </w:rPr>
              <w:t>(</w:t>
            </w:r>
            <w:r w:rsidRPr="00231AB4">
              <w:rPr>
                <w:rStyle w:val="Hyperlink"/>
                <w:rFonts w:eastAsia="Times New Roman"/>
                <w:i/>
                <w:noProof/>
              </w:rPr>
              <w:t>User Interface</w:t>
            </w:r>
            <w:r w:rsidRPr="00231AB4">
              <w:rPr>
                <w:rStyle w:val="Hyperlink"/>
                <w:rFonts w:eastAsia="Times New Roman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4A5" w:rsidRDefault="002474A5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8252635" w:history="1">
            <w:r w:rsidRPr="00231AB4">
              <w:rPr>
                <w:rStyle w:val="Hyperlink"/>
                <w:rFonts w:eastAsia="Times New Roman"/>
                <w:noProof/>
              </w:rPr>
              <w:t>API_R006: Thông tin cá nhân</w:t>
            </w:r>
            <w:r w:rsidRPr="00231AB4">
              <w:rPr>
                <w:rStyle w:val="Hyperlink"/>
                <w:rFonts w:eastAsia="Times New Roman"/>
                <w:noProof/>
                <w:lang w:val="en-US"/>
              </w:rPr>
              <w:t xml:space="preserve"> - </w:t>
            </w:r>
            <w:r w:rsidRPr="00231AB4">
              <w:rPr>
                <w:rStyle w:val="Hyperlink"/>
                <w:rFonts w:eastAsia="Times New Roman"/>
                <w:i/>
                <w:noProof/>
                <w:lang w:val="en-US"/>
              </w:rPr>
              <w:t>(</w:t>
            </w:r>
            <w:r w:rsidRPr="00231AB4">
              <w:rPr>
                <w:rStyle w:val="Hyperlink"/>
                <w:rFonts w:eastAsia="Times New Roman"/>
                <w:i/>
                <w:noProof/>
              </w:rPr>
              <w:t>User Interface</w:t>
            </w:r>
            <w:r w:rsidRPr="00231AB4">
              <w:rPr>
                <w:rStyle w:val="Hyperlink"/>
                <w:rFonts w:eastAsia="Times New Roman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4A5" w:rsidRDefault="002474A5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8252636" w:history="1">
            <w:r w:rsidRPr="00231AB4">
              <w:rPr>
                <w:rStyle w:val="Hyperlink"/>
                <w:rFonts w:eastAsia="Times New Roman"/>
                <w:noProof/>
              </w:rPr>
              <w:t>API_R007: Cập nhật thông tin</w:t>
            </w:r>
            <w:r w:rsidRPr="00231AB4">
              <w:rPr>
                <w:rStyle w:val="Hyperlink"/>
                <w:rFonts w:eastAsia="Times New Roman"/>
                <w:noProof/>
                <w:lang w:val="en-US"/>
              </w:rPr>
              <w:t xml:space="preserve"> - </w:t>
            </w:r>
            <w:r w:rsidRPr="00231AB4">
              <w:rPr>
                <w:rStyle w:val="Hyperlink"/>
                <w:rFonts w:eastAsia="Times New Roman"/>
                <w:i/>
                <w:noProof/>
                <w:lang w:val="en-US"/>
              </w:rPr>
              <w:t>(</w:t>
            </w:r>
            <w:r w:rsidRPr="00231AB4">
              <w:rPr>
                <w:rStyle w:val="Hyperlink"/>
                <w:rFonts w:eastAsia="Times New Roman"/>
                <w:i/>
                <w:noProof/>
              </w:rPr>
              <w:t>User Interface</w:t>
            </w:r>
            <w:r w:rsidRPr="00231AB4">
              <w:rPr>
                <w:rStyle w:val="Hyperlink"/>
                <w:rFonts w:eastAsia="Times New Roman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4A5" w:rsidRDefault="002474A5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8252637" w:history="1">
            <w:r w:rsidRPr="00231AB4">
              <w:rPr>
                <w:rStyle w:val="Hyperlink"/>
                <w:noProof/>
              </w:rPr>
              <w:t>API_R008: Lịch sử giao dịch</w:t>
            </w:r>
            <w:r w:rsidRPr="00231AB4">
              <w:rPr>
                <w:rStyle w:val="Hyperlink"/>
                <w:noProof/>
                <w:lang w:val="en-US"/>
              </w:rPr>
              <w:t xml:space="preserve"> - </w:t>
            </w:r>
            <w:r w:rsidRPr="00231AB4">
              <w:rPr>
                <w:rStyle w:val="Hyperlink"/>
                <w:i/>
                <w:noProof/>
                <w:lang w:val="en-US"/>
              </w:rPr>
              <w:t>(</w:t>
            </w:r>
            <w:r w:rsidRPr="00231AB4">
              <w:rPr>
                <w:rStyle w:val="Hyperlink"/>
                <w:i/>
                <w:noProof/>
              </w:rPr>
              <w:t>User Interface</w:t>
            </w:r>
            <w:r w:rsidRPr="00231AB4">
              <w:rPr>
                <w:rStyle w:val="Hyperlink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4A5" w:rsidRDefault="002474A5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8252638" w:history="1">
            <w:r w:rsidRPr="00231AB4">
              <w:rPr>
                <w:rStyle w:val="Hyperlink"/>
                <w:noProof/>
              </w:rPr>
              <w:t>API_R009: Báo cáo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4A5" w:rsidRDefault="002474A5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8252639" w:history="1">
            <w:r w:rsidRPr="00231AB4">
              <w:rPr>
                <w:rStyle w:val="Hyperlink"/>
                <w:noProof/>
              </w:rPr>
              <w:t>API_R010: Hướng dẫn bán hàng</w:t>
            </w:r>
            <w:r w:rsidRPr="00231AB4">
              <w:rPr>
                <w:rStyle w:val="Hyperlink"/>
                <w:noProof/>
                <w:lang w:val="en-US"/>
              </w:rPr>
              <w:t xml:space="preserve"> - </w:t>
            </w:r>
            <w:r w:rsidRPr="00231AB4">
              <w:rPr>
                <w:rStyle w:val="Hyperlink"/>
                <w:i/>
                <w:noProof/>
                <w:lang w:val="en-US"/>
              </w:rPr>
              <w:t>(</w:t>
            </w:r>
            <w:r w:rsidRPr="00231AB4">
              <w:rPr>
                <w:rStyle w:val="Hyperlink"/>
                <w:i/>
                <w:noProof/>
              </w:rPr>
              <w:t>User Interface</w:t>
            </w:r>
            <w:r w:rsidRPr="00231AB4">
              <w:rPr>
                <w:rStyle w:val="Hyperlink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4A5" w:rsidRDefault="002474A5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8252640" w:history="1">
            <w:r w:rsidRPr="00231AB4">
              <w:rPr>
                <w:rStyle w:val="Hyperlink"/>
                <w:noProof/>
              </w:rPr>
              <w:t>API_R011: Đồng bộ danh bạ lên</w:t>
            </w:r>
            <w:r w:rsidRPr="00231AB4">
              <w:rPr>
                <w:rStyle w:val="Hyperlink"/>
                <w:noProof/>
                <w:lang w:val="en-US"/>
              </w:rPr>
              <w:t xml:space="preserve"> - </w:t>
            </w:r>
            <w:r w:rsidRPr="00231AB4">
              <w:rPr>
                <w:rStyle w:val="Hyperlink"/>
                <w:i/>
                <w:noProof/>
                <w:lang w:val="en-US"/>
              </w:rPr>
              <w:t>(</w:t>
            </w:r>
            <w:r w:rsidRPr="00231AB4">
              <w:rPr>
                <w:rStyle w:val="Hyperlink"/>
                <w:i/>
                <w:noProof/>
              </w:rPr>
              <w:t>User Interface</w:t>
            </w:r>
            <w:r w:rsidRPr="00231AB4">
              <w:rPr>
                <w:rStyle w:val="Hyperlink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4A5" w:rsidRDefault="002474A5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8252641" w:history="1">
            <w:r w:rsidRPr="00231AB4">
              <w:rPr>
                <w:rStyle w:val="Hyperlink"/>
                <w:noProof/>
              </w:rPr>
              <w:t>API_R012: Đồng bộ danh bạ xuống</w:t>
            </w:r>
            <w:r w:rsidRPr="00231AB4">
              <w:rPr>
                <w:rStyle w:val="Hyperlink"/>
                <w:noProof/>
                <w:lang w:val="en-US"/>
              </w:rPr>
              <w:t xml:space="preserve"> - </w:t>
            </w:r>
            <w:r w:rsidRPr="00231AB4">
              <w:rPr>
                <w:rStyle w:val="Hyperlink"/>
                <w:i/>
                <w:noProof/>
                <w:lang w:val="en-US"/>
              </w:rPr>
              <w:t>(</w:t>
            </w:r>
            <w:r w:rsidRPr="00231AB4">
              <w:rPr>
                <w:rStyle w:val="Hyperlink"/>
                <w:i/>
                <w:noProof/>
              </w:rPr>
              <w:t>User Interface</w:t>
            </w:r>
            <w:r w:rsidRPr="00231AB4">
              <w:rPr>
                <w:rStyle w:val="Hyperlink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4A5" w:rsidRDefault="002474A5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8252642" w:history="1">
            <w:r w:rsidRPr="00231AB4">
              <w:rPr>
                <w:rStyle w:val="Hyperlink"/>
                <w:noProof/>
              </w:rPr>
              <w:t>API_R013: Lấy lại token</w:t>
            </w:r>
            <w:r w:rsidRPr="00231AB4">
              <w:rPr>
                <w:rStyle w:val="Hyperlink"/>
                <w:noProof/>
                <w:lang w:val="en-US"/>
              </w:rPr>
              <w:t xml:space="preserve"> - </w:t>
            </w:r>
            <w:r w:rsidRPr="00231AB4">
              <w:rPr>
                <w:rStyle w:val="Hyperlink"/>
                <w:i/>
                <w:noProof/>
                <w:lang w:val="en-US"/>
              </w:rPr>
              <w:t>(</w:t>
            </w:r>
            <w:r w:rsidRPr="00231AB4">
              <w:rPr>
                <w:rStyle w:val="Hyperlink"/>
                <w:i/>
                <w:noProof/>
              </w:rPr>
              <w:t>User Interface</w:t>
            </w:r>
            <w:r w:rsidRPr="00231AB4">
              <w:rPr>
                <w:rStyle w:val="Hyperlink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4A5" w:rsidRDefault="002474A5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8252643" w:history="1">
            <w:r w:rsidRPr="00231AB4">
              <w:rPr>
                <w:rStyle w:val="Hyperlink"/>
                <w:noProof/>
              </w:rPr>
              <w:t>API_R014: Tặng nội dung</w:t>
            </w:r>
            <w:r w:rsidRPr="00231AB4">
              <w:rPr>
                <w:rStyle w:val="Hyperlink"/>
                <w:noProof/>
                <w:lang w:val="en-US"/>
              </w:rPr>
              <w:t xml:space="preserve"> - </w:t>
            </w:r>
            <w:r w:rsidRPr="00231AB4">
              <w:rPr>
                <w:rStyle w:val="Hyperlink"/>
                <w:i/>
                <w:noProof/>
                <w:lang w:val="en-US"/>
              </w:rPr>
              <w:t>(</w:t>
            </w:r>
            <w:r w:rsidRPr="00231AB4">
              <w:rPr>
                <w:rStyle w:val="Hyperlink"/>
                <w:i/>
                <w:noProof/>
              </w:rPr>
              <w:t>User Interface</w:t>
            </w:r>
            <w:r w:rsidRPr="00231AB4">
              <w:rPr>
                <w:rStyle w:val="Hyperlink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4A5" w:rsidRDefault="002474A5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8252644" w:history="1">
            <w:r w:rsidRPr="00231AB4">
              <w:rPr>
                <w:rStyle w:val="Hyperlink"/>
                <w:noProof/>
              </w:rPr>
              <w:t>API_R015: Mời theo dịch vụ</w:t>
            </w:r>
            <w:r w:rsidRPr="00231AB4">
              <w:rPr>
                <w:rStyle w:val="Hyperlink"/>
                <w:noProof/>
                <w:lang w:val="en-US"/>
              </w:rPr>
              <w:t xml:space="preserve"> - </w:t>
            </w:r>
            <w:r w:rsidRPr="00231AB4">
              <w:rPr>
                <w:rStyle w:val="Hyperlink"/>
                <w:i/>
                <w:noProof/>
                <w:lang w:val="en-US"/>
              </w:rPr>
              <w:t>(</w:t>
            </w:r>
            <w:r w:rsidRPr="00231AB4">
              <w:rPr>
                <w:rStyle w:val="Hyperlink"/>
                <w:i/>
                <w:noProof/>
              </w:rPr>
              <w:t>User Interface</w:t>
            </w:r>
            <w:r w:rsidRPr="00231AB4">
              <w:rPr>
                <w:rStyle w:val="Hyperlink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4A5" w:rsidRDefault="002474A5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8252645" w:history="1">
            <w:r w:rsidRPr="00231AB4">
              <w:rPr>
                <w:rStyle w:val="Hyperlink"/>
                <w:noProof/>
              </w:rPr>
              <w:t>API_R016: Mời theo theo thuê bao</w:t>
            </w:r>
            <w:r w:rsidRPr="00231AB4">
              <w:rPr>
                <w:rStyle w:val="Hyperlink"/>
                <w:noProof/>
                <w:lang w:val="en-US"/>
              </w:rPr>
              <w:t xml:space="preserve"> - </w:t>
            </w:r>
            <w:r w:rsidRPr="00231AB4">
              <w:rPr>
                <w:rStyle w:val="Hyperlink"/>
                <w:i/>
                <w:noProof/>
                <w:lang w:val="en-US"/>
              </w:rPr>
              <w:t>(</w:t>
            </w:r>
            <w:r w:rsidRPr="00231AB4">
              <w:rPr>
                <w:rStyle w:val="Hyperlink"/>
                <w:i/>
                <w:noProof/>
              </w:rPr>
              <w:t>User Interface</w:t>
            </w:r>
            <w:r w:rsidRPr="00231AB4">
              <w:rPr>
                <w:rStyle w:val="Hyperlink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4A5" w:rsidRDefault="002474A5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8252646" w:history="1">
            <w:r w:rsidRPr="00231AB4">
              <w:rPr>
                <w:rStyle w:val="Hyperlink"/>
                <w:noProof/>
              </w:rPr>
              <w:t>API_R017: Đăng ký dịch vụ</w:t>
            </w:r>
            <w:r w:rsidRPr="00231AB4">
              <w:rPr>
                <w:rStyle w:val="Hyperlink"/>
                <w:noProof/>
                <w:lang w:val="en-US"/>
              </w:rPr>
              <w:t xml:space="preserve"> - </w:t>
            </w:r>
            <w:r w:rsidRPr="00231AB4">
              <w:rPr>
                <w:rStyle w:val="Hyperlink"/>
                <w:i/>
                <w:noProof/>
                <w:lang w:val="en-US"/>
              </w:rPr>
              <w:t>(</w:t>
            </w:r>
            <w:r w:rsidRPr="00231AB4">
              <w:rPr>
                <w:rStyle w:val="Hyperlink"/>
                <w:i/>
                <w:noProof/>
              </w:rPr>
              <w:t>User Interface</w:t>
            </w:r>
            <w:r w:rsidRPr="00231AB4">
              <w:rPr>
                <w:rStyle w:val="Hyperlink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4A5" w:rsidRDefault="002474A5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8252647" w:history="1">
            <w:r w:rsidRPr="00231AB4">
              <w:rPr>
                <w:rStyle w:val="Hyperlink"/>
                <w:noProof/>
              </w:rPr>
              <w:t>API_R018: Tải nội dung dịch vụ</w:t>
            </w:r>
            <w:r w:rsidRPr="00231AB4">
              <w:rPr>
                <w:rStyle w:val="Hyperlink"/>
                <w:noProof/>
                <w:lang w:val="en-US"/>
              </w:rPr>
              <w:t xml:space="preserve"> - </w:t>
            </w:r>
            <w:r w:rsidRPr="00231AB4">
              <w:rPr>
                <w:rStyle w:val="Hyperlink"/>
                <w:i/>
                <w:noProof/>
                <w:lang w:val="en-US"/>
              </w:rPr>
              <w:t>(</w:t>
            </w:r>
            <w:r w:rsidRPr="00231AB4">
              <w:rPr>
                <w:rStyle w:val="Hyperlink"/>
                <w:i/>
                <w:noProof/>
              </w:rPr>
              <w:t>Custom</w:t>
            </w:r>
            <w:r w:rsidRPr="00231AB4">
              <w:rPr>
                <w:rStyle w:val="Hyperlink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4A5" w:rsidRDefault="002474A5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8252648" w:history="1">
            <w:r w:rsidRPr="00231AB4">
              <w:rPr>
                <w:rStyle w:val="Hyperlink"/>
                <w:noProof/>
              </w:rPr>
              <w:t>API_R019: Kiểm tra điều kiện thuê bao</w:t>
            </w:r>
            <w:r w:rsidRPr="00231AB4">
              <w:rPr>
                <w:rStyle w:val="Hyperlink"/>
                <w:noProof/>
                <w:lang w:val="en-US"/>
              </w:rPr>
              <w:t xml:space="preserve"> - </w:t>
            </w:r>
            <w:r w:rsidRPr="00231AB4">
              <w:rPr>
                <w:rStyle w:val="Hyperlink"/>
                <w:i/>
                <w:noProof/>
                <w:lang w:val="en-US"/>
              </w:rPr>
              <w:t>(</w:t>
            </w:r>
            <w:r w:rsidRPr="00231AB4">
              <w:rPr>
                <w:rStyle w:val="Hyperlink"/>
                <w:i/>
                <w:noProof/>
              </w:rPr>
              <w:t>Custom</w:t>
            </w:r>
            <w:r w:rsidRPr="00231AB4">
              <w:rPr>
                <w:rStyle w:val="Hyperlink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4A5" w:rsidRDefault="002474A5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8252649" w:history="1">
            <w:r w:rsidRPr="00231AB4">
              <w:rPr>
                <w:rStyle w:val="Hyperlink"/>
                <w:noProof/>
              </w:rPr>
              <w:t>API_R020: Kiểm tra điều kiện với nhiều thuê bao</w:t>
            </w:r>
            <w:r w:rsidRPr="00231AB4">
              <w:rPr>
                <w:rStyle w:val="Hyperlink"/>
                <w:noProof/>
                <w:lang w:val="en-US"/>
              </w:rPr>
              <w:t xml:space="preserve"> - </w:t>
            </w:r>
            <w:r w:rsidRPr="00231AB4">
              <w:rPr>
                <w:rStyle w:val="Hyperlink"/>
                <w:i/>
                <w:noProof/>
                <w:lang w:val="en-US"/>
              </w:rPr>
              <w:t>(</w:t>
            </w:r>
            <w:r w:rsidRPr="00231AB4">
              <w:rPr>
                <w:rStyle w:val="Hyperlink"/>
                <w:i/>
                <w:noProof/>
              </w:rPr>
              <w:t>Custom</w:t>
            </w:r>
            <w:r w:rsidRPr="00231AB4">
              <w:rPr>
                <w:rStyle w:val="Hyperlink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4A5" w:rsidRDefault="002474A5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8252650" w:history="1">
            <w:r w:rsidRPr="00231AB4">
              <w:rPr>
                <w:rStyle w:val="Hyperlink"/>
                <w:noProof/>
              </w:rPr>
              <w:t>API_R021: Mời sử dụng app</w:t>
            </w:r>
            <w:r w:rsidRPr="00231AB4">
              <w:rPr>
                <w:rStyle w:val="Hyperlink"/>
                <w:noProof/>
                <w:lang w:val="en-US"/>
              </w:rPr>
              <w:t xml:space="preserve"> - </w:t>
            </w:r>
            <w:r w:rsidRPr="00231AB4">
              <w:rPr>
                <w:rStyle w:val="Hyperlink"/>
                <w:i/>
                <w:noProof/>
                <w:lang w:val="en-US"/>
              </w:rPr>
              <w:t>(</w:t>
            </w:r>
            <w:r w:rsidRPr="00231AB4">
              <w:rPr>
                <w:rStyle w:val="Hyperlink"/>
                <w:i/>
                <w:noProof/>
              </w:rPr>
              <w:t>User Interface</w:t>
            </w:r>
            <w:r w:rsidRPr="00231AB4">
              <w:rPr>
                <w:rStyle w:val="Hyperlink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4A5" w:rsidRDefault="002474A5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8252651" w:history="1">
            <w:r w:rsidRPr="00231AB4">
              <w:rPr>
                <w:rStyle w:val="Hyperlink"/>
                <w:noProof/>
              </w:rPr>
              <w:t>API_R022: Danh sách mẫu tin nhắn</w:t>
            </w:r>
            <w:r w:rsidRPr="00231AB4">
              <w:rPr>
                <w:rStyle w:val="Hyperlink"/>
                <w:noProof/>
                <w:lang w:val="en-US"/>
              </w:rPr>
              <w:t xml:space="preserve"> - </w:t>
            </w:r>
            <w:r w:rsidRPr="00231AB4">
              <w:rPr>
                <w:rStyle w:val="Hyperlink"/>
                <w:i/>
                <w:noProof/>
                <w:lang w:val="en-US"/>
              </w:rPr>
              <w:t>(</w:t>
            </w:r>
            <w:r w:rsidRPr="00231AB4">
              <w:rPr>
                <w:rStyle w:val="Hyperlink"/>
                <w:i/>
                <w:noProof/>
              </w:rPr>
              <w:t>User Interface</w:t>
            </w:r>
            <w:r w:rsidRPr="00231AB4">
              <w:rPr>
                <w:rStyle w:val="Hyperlink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4A5" w:rsidRDefault="002474A5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8252652" w:history="1">
            <w:r w:rsidRPr="00231AB4">
              <w:rPr>
                <w:rStyle w:val="Hyperlink"/>
                <w:rFonts w:eastAsia="Times New Roman"/>
                <w:noProof/>
                <w:lang w:val="en-US"/>
              </w:rPr>
              <w:t xml:space="preserve">API_R023: Thay </w:t>
            </w:r>
            <w:r w:rsidRPr="00231AB4">
              <w:rPr>
                <w:rStyle w:val="Hyperlink"/>
                <w:noProof/>
                <w:lang w:val="en-US"/>
              </w:rPr>
              <w:t>đổ</w:t>
            </w:r>
            <w:r w:rsidRPr="00231AB4">
              <w:rPr>
                <w:rStyle w:val="Hyperlink"/>
                <w:rFonts w:eastAsia="Times New Roman"/>
                <w:noProof/>
                <w:lang w:val="en-US"/>
              </w:rPr>
              <w:t>i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4A5" w:rsidRDefault="002474A5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8252653" w:history="1">
            <w:r w:rsidRPr="00231AB4">
              <w:rPr>
                <w:rStyle w:val="Hyperlink"/>
                <w:rFonts w:eastAsia="Times New Roman"/>
                <w:noProof/>
                <w:lang w:val="en-US"/>
              </w:rPr>
              <w:t>API_R024: Danh sách BXH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4A5" w:rsidRDefault="002474A5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8252654" w:history="1">
            <w:r w:rsidRPr="00231AB4">
              <w:rPr>
                <w:rStyle w:val="Hyperlink"/>
                <w:rFonts w:eastAsia="Times New Roman"/>
                <w:noProof/>
                <w:lang w:val="en-US"/>
              </w:rPr>
              <w:t>API_R025: Chi tiết BXH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4A5" w:rsidRDefault="002474A5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8252655" w:history="1">
            <w:r w:rsidRPr="00231AB4">
              <w:rPr>
                <w:rStyle w:val="Hyperlink"/>
                <w:rFonts w:eastAsia="Times New Roman"/>
                <w:noProof/>
                <w:lang w:val="en-US"/>
              </w:rPr>
              <w:t>API_R026: Dịch vụ gợi 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4A5" w:rsidRDefault="002474A5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8252656" w:history="1">
            <w:r w:rsidRPr="00231AB4">
              <w:rPr>
                <w:rStyle w:val="Hyperlink"/>
                <w:rFonts w:eastAsia="Times New Roman"/>
                <w:noProof/>
                <w:lang w:val="en-US"/>
              </w:rPr>
              <w:t>API_R027: Danh sách tin tức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4A5" w:rsidRDefault="002474A5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8252657" w:history="1">
            <w:r w:rsidRPr="00231AB4">
              <w:rPr>
                <w:rStyle w:val="Hyperlink"/>
                <w:rFonts w:eastAsia="Times New Roman"/>
                <w:noProof/>
                <w:lang w:val="en-US"/>
              </w:rPr>
              <w:t>API_R028: Chi tiết tin tức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4A5" w:rsidRDefault="002474A5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8252658" w:history="1">
            <w:r w:rsidRPr="00231AB4">
              <w:rPr>
                <w:rStyle w:val="Hyperlink"/>
                <w:rFonts w:eastAsia="Times New Roman"/>
                <w:noProof/>
                <w:lang w:val="en-US"/>
              </w:rPr>
              <w:t>API_R029: Tin tức liên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_Toc408252658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0A6" w:rsidRDefault="00F04085">
          <w:r>
            <w:fldChar w:fldCharType="end"/>
          </w:r>
        </w:p>
      </w:sdtContent>
    </w:sdt>
    <w:p w:rsidR="002F70A6" w:rsidRDefault="002F70A6" w:rsidP="009D7389">
      <w:pPr>
        <w:pStyle w:val="Heading2"/>
        <w:shd w:val="clear" w:color="auto" w:fill="auto"/>
        <w:rPr>
          <w:b w:val="0"/>
          <w:bCs w:val="0"/>
          <w:color w:val="auto"/>
          <w:sz w:val="20"/>
          <w:szCs w:val="24"/>
          <w:shd w:val="clear" w:color="auto" w:fill="auto"/>
        </w:rPr>
      </w:pPr>
    </w:p>
    <w:p w:rsidR="002F70A6" w:rsidRDefault="002F70A6" w:rsidP="009D7389">
      <w:pPr>
        <w:pStyle w:val="Heading2"/>
        <w:shd w:val="clear" w:color="auto" w:fill="auto"/>
        <w:rPr>
          <w:b w:val="0"/>
          <w:bCs w:val="0"/>
          <w:color w:val="auto"/>
          <w:sz w:val="20"/>
          <w:szCs w:val="24"/>
          <w:shd w:val="clear" w:color="auto" w:fill="auto"/>
        </w:rPr>
      </w:pPr>
    </w:p>
    <w:p w:rsidR="009D7389" w:rsidRDefault="00F04085" w:rsidP="009D7389">
      <w:pPr>
        <w:pStyle w:val="Heading2"/>
        <w:shd w:val="clear" w:color="auto" w:fill="auto"/>
        <w:rPr>
          <w:rFonts w:eastAsia="Times New Roman"/>
          <w:bCs w:val="0"/>
          <w:szCs w:val="24"/>
          <w:shd w:val="clear" w:color="auto" w:fill="auto"/>
          <w:lang w:val="en-US"/>
        </w:rPr>
      </w:pPr>
      <w:r>
        <w:rPr>
          <w:b w:val="0"/>
          <w:bCs w:val="0"/>
          <w:color w:val="auto"/>
          <w:sz w:val="20"/>
          <w:szCs w:val="24"/>
          <w:shd w:val="clear" w:color="auto" w:fill="auto"/>
        </w:rPr>
        <w:fldChar w:fldCharType="begin" w:fldLock="1"/>
      </w:r>
      <w:r w:rsidR="009D7389">
        <w:rPr>
          <w:b w:val="0"/>
          <w:bCs w:val="0"/>
          <w:color w:val="auto"/>
          <w:sz w:val="20"/>
          <w:szCs w:val="24"/>
          <w:shd w:val="clear" w:color="auto" w:fill="auto"/>
        </w:rPr>
        <w:instrText xml:space="preserve">MERGEFIELD </w:instrText>
      </w:r>
      <w:r w:rsidR="009D7389">
        <w:rPr>
          <w:rFonts w:eastAsia="Times New Roman"/>
          <w:bCs w:val="0"/>
          <w:szCs w:val="24"/>
          <w:shd w:val="clear" w:color="auto" w:fill="auto"/>
        </w:rPr>
        <w:instrText>Pkg.Name</w:instrText>
      </w:r>
      <w:r>
        <w:rPr>
          <w:b w:val="0"/>
          <w:bCs w:val="0"/>
          <w:color w:val="auto"/>
          <w:sz w:val="20"/>
          <w:szCs w:val="24"/>
          <w:shd w:val="clear" w:color="auto" w:fill="auto"/>
        </w:rPr>
        <w:fldChar w:fldCharType="separate"/>
      </w:r>
      <w:bookmarkStart w:id="0" w:name="_Toc408252630"/>
      <w:r w:rsidR="009D7389">
        <w:rPr>
          <w:rFonts w:eastAsia="Times New Roman"/>
          <w:bCs w:val="0"/>
          <w:szCs w:val="24"/>
          <w:shd w:val="clear" w:color="auto" w:fill="auto"/>
        </w:rPr>
        <w:t>Client API</w:t>
      </w:r>
      <w:bookmarkEnd w:id="0"/>
      <w:r>
        <w:rPr>
          <w:b w:val="0"/>
          <w:bCs w:val="0"/>
          <w:color w:val="auto"/>
          <w:sz w:val="20"/>
          <w:szCs w:val="24"/>
          <w:shd w:val="clear" w:color="auto" w:fill="auto"/>
        </w:rPr>
        <w:fldChar w:fldCharType="end"/>
      </w:r>
    </w:p>
    <w:p w:rsidR="009D7389" w:rsidRDefault="009D7389" w:rsidP="009D7389">
      <w:pPr>
        <w:shd w:val="clear" w:color="auto" w:fill="auto"/>
        <w:rPr>
          <w:rFonts w:eastAsia="Times New Roman"/>
          <w:color w:val="000000"/>
          <w:szCs w:val="24"/>
          <w:shd w:val="clear" w:color="auto" w:fill="auto"/>
          <w:lang w:val="en-US"/>
        </w:rPr>
      </w:pPr>
      <w:r>
        <w:rPr>
          <w:rStyle w:val="FieldLabel"/>
          <w:rFonts w:ascii="Times New Roman" w:eastAsia="Times New Roman" w:hAnsi="Times New Roman"/>
          <w:iCs w:val="0"/>
          <w:szCs w:val="24"/>
          <w:shd w:val="clear" w:color="auto" w:fill="auto"/>
          <w:lang w:val="en-US"/>
        </w:rPr>
        <w:t>Type:</w:t>
      </w:r>
      <w:r>
        <w:rPr>
          <w:rFonts w:eastAsia="Times New Roman"/>
          <w:color w:val="000000"/>
          <w:szCs w:val="24"/>
          <w:shd w:val="clear" w:color="auto" w:fill="auto"/>
          <w:lang w:val="en-US"/>
        </w:rPr>
        <w:tab/>
      </w:r>
      <w:r>
        <w:rPr>
          <w:rFonts w:eastAsia="Times New Roman"/>
          <w:color w:val="000000"/>
          <w:szCs w:val="24"/>
          <w:shd w:val="clear" w:color="auto" w:fill="auto"/>
          <w:lang w:val="en-US"/>
        </w:rPr>
        <w:tab/>
      </w:r>
      <w:r>
        <w:rPr>
          <w:rStyle w:val="Objecttype"/>
          <w:rFonts w:ascii="Times New Roman" w:eastAsia="Times New Roman" w:hAnsi="Times New Roman"/>
          <w:bCs w:val="0"/>
          <w:color w:val="000000"/>
          <w:szCs w:val="24"/>
          <w:shd w:val="clear" w:color="auto" w:fill="auto"/>
          <w:lang w:val="en-US"/>
        </w:rPr>
        <w:t xml:space="preserve">Package </w:t>
      </w:r>
      <w:r w:rsidR="00F04085">
        <w:rPr>
          <w:rStyle w:val="Objecttype"/>
          <w:rFonts w:ascii="Times New Roman" w:eastAsia="Times New Roman" w:hAnsi="Times New Roman"/>
          <w:bCs w:val="0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Style w:val="Objecttype"/>
          <w:rFonts w:ascii="Times New Roman" w:eastAsia="Times New Roman" w:hAnsi="Times New Roman"/>
          <w:bCs w:val="0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ascii="Times New Roman" w:eastAsia="Times New Roman" w:hAnsi="Times New Roman"/>
          <w:bCs w:val="0"/>
          <w:color w:val="000000"/>
          <w:szCs w:val="24"/>
          <w:shd w:val="clear" w:color="auto" w:fill="auto"/>
        </w:rPr>
        <w:instrText>Pkg.Stereotype</w:instrText>
      </w:r>
      <w:r w:rsidR="00F04085">
        <w:rPr>
          <w:rStyle w:val="Objecttype"/>
          <w:rFonts w:ascii="Times New Roman" w:eastAsia="Times New Roman" w:hAnsi="Times New Roman"/>
          <w:bCs w:val="0"/>
          <w:color w:val="000000"/>
          <w:szCs w:val="24"/>
          <w:shd w:val="clear" w:color="auto" w:fill="auto"/>
          <w:lang w:val="en-US"/>
        </w:rPr>
        <w:fldChar w:fldCharType="end"/>
      </w:r>
    </w:p>
    <w:p w:rsidR="009D7389" w:rsidRDefault="009D7389" w:rsidP="009D7389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Style w:val="FieldLabel"/>
          <w:rFonts w:ascii="Times New Roman" w:eastAsia="Times New Roman" w:hAnsi="Times New Roman"/>
          <w:iCs w:val="0"/>
          <w:szCs w:val="24"/>
          <w:shd w:val="clear" w:color="auto" w:fill="auto"/>
          <w:lang w:val="en-US"/>
        </w:rPr>
        <w:t>Status:</w: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ab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ab/>
      </w:r>
      <w:r w:rsidR="00F04085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</w:rPr>
        <w:instrText>Pkg.Status</w:instrText>
      </w:r>
      <w:r w:rsidR="00F04085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</w:rPr>
        <w:t>Proposed</w:t>
      </w:r>
      <w:r w:rsidR="00F04085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. Version </w:t>
      </w:r>
      <w:r w:rsidR="00F04085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</w:rPr>
        <w:instrText>Pkg.Version</w:instrText>
      </w:r>
      <w:r w:rsidR="00F04085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</w:rPr>
        <w:t>1.0</w:t>
      </w:r>
      <w:r w:rsidR="00F04085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. Phase </w:t>
      </w:r>
      <w:r w:rsidR="00F04085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</w:rPr>
        <w:instrText>Pkg.Phase</w:instrText>
      </w:r>
      <w:r w:rsidR="00F04085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</w:rPr>
        <w:t>1.0</w:t>
      </w:r>
      <w:r w:rsidR="00F04085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.</w:t>
      </w:r>
    </w:p>
    <w:p w:rsidR="009D7389" w:rsidRDefault="00F04085" w:rsidP="009D7389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 w:rsidR="009D7389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 w:rsidR="009D7389">
        <w:rPr>
          <w:rFonts w:ascii="Times New Roman" w:eastAsia="Times New Roman" w:hAnsi="Times New Roman"/>
          <w:color w:val="000000"/>
          <w:szCs w:val="24"/>
          <w:shd w:val="clear" w:color="auto" w:fill="auto"/>
        </w:rPr>
        <w:instrText>Pkg.Notes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</w:p>
    <w:p w:rsidR="009D7389" w:rsidRDefault="009D7389" w:rsidP="009D7389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9D7389" w:rsidRDefault="00F04085" w:rsidP="009D7389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 w:rsidR="009D7389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 w:rsidR="009D7389">
        <w:rPr>
          <w:rFonts w:ascii="Times New Roman" w:eastAsia="Times New Roman" w:hAnsi="Times New Roman"/>
          <w:b/>
          <w:color w:val="000000"/>
          <w:szCs w:val="24"/>
          <w:u w:val="single"/>
          <w:shd w:val="clear" w:color="auto" w:fill="auto"/>
        </w:rPr>
        <w:instrText>Diagram.Name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separate"/>
      </w:r>
      <w:r w:rsidR="009D7389">
        <w:rPr>
          <w:rFonts w:ascii="Times New Roman" w:eastAsia="Times New Roman" w:hAnsi="Times New Roman"/>
          <w:b/>
          <w:color w:val="000000"/>
          <w:szCs w:val="24"/>
          <w:u w:val="single"/>
          <w:shd w:val="clear" w:color="auto" w:fill="auto"/>
        </w:rPr>
        <w:t>Client API</w: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 w:rsidR="009D7389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- </w:t>
      </w:r>
      <w:r w:rsidR="009D7389">
        <w:rPr>
          <w:rFonts w:ascii="Times New Roman" w:eastAsia="Times New Roman" w:hAnsi="Times New Roman"/>
          <w:i/>
          <w:color w:val="000000"/>
          <w:szCs w:val="24"/>
          <w:shd w:val="clear" w:color="auto" w:fill="auto"/>
          <w:lang w:val="en-US"/>
        </w:rPr>
        <w:t>(</w:t>
      </w:r>
      <w:r>
        <w:rPr>
          <w:rFonts w:ascii="Times New Roman" w:eastAsia="Times New Roman" w:hAnsi="Times New Roman"/>
          <w:i/>
          <w:color w:val="000000"/>
          <w:szCs w:val="24"/>
          <w:shd w:val="clear" w:color="auto" w:fill="auto"/>
          <w:lang w:val="en-US"/>
        </w:rPr>
        <w:fldChar w:fldCharType="begin" w:fldLock="1"/>
      </w:r>
      <w:r w:rsidR="009D7389">
        <w:rPr>
          <w:rFonts w:ascii="Times New Roman" w:eastAsia="Times New Roman" w:hAnsi="Times New Roman"/>
          <w:i/>
          <w:color w:val="000000"/>
          <w:szCs w:val="24"/>
          <w:shd w:val="clear" w:color="auto" w:fill="auto"/>
          <w:lang w:val="en-US"/>
        </w:rPr>
        <w:instrText xml:space="preserve">MERGEFIELD </w:instrText>
      </w:r>
      <w:r w:rsidR="009D7389">
        <w:rPr>
          <w:rFonts w:ascii="Times New Roman" w:eastAsia="Times New Roman" w:hAnsi="Times New Roman"/>
          <w:i/>
          <w:color w:val="000000"/>
          <w:szCs w:val="24"/>
          <w:shd w:val="clear" w:color="auto" w:fill="auto"/>
        </w:rPr>
        <w:instrText>Diagram.Type</w:instrText>
      </w:r>
      <w:r>
        <w:rPr>
          <w:rFonts w:ascii="Times New Roman" w:eastAsia="Times New Roman" w:hAnsi="Times New Roman"/>
          <w:i/>
          <w:color w:val="000000"/>
          <w:szCs w:val="24"/>
          <w:shd w:val="clear" w:color="auto" w:fill="auto"/>
          <w:lang w:val="en-US"/>
        </w:rPr>
        <w:fldChar w:fldCharType="separate"/>
      </w:r>
      <w:r w:rsidR="009D7389">
        <w:rPr>
          <w:rFonts w:ascii="Times New Roman" w:eastAsia="Times New Roman" w:hAnsi="Times New Roman"/>
          <w:i/>
          <w:color w:val="000000"/>
          <w:szCs w:val="24"/>
          <w:shd w:val="clear" w:color="auto" w:fill="auto"/>
        </w:rPr>
        <w:t>User Interface</w:t>
      </w:r>
      <w:r>
        <w:rPr>
          <w:rFonts w:ascii="Times New Roman" w:eastAsia="Times New Roman" w:hAnsi="Times New Roman"/>
          <w:i/>
          <w:color w:val="000000"/>
          <w:szCs w:val="24"/>
          <w:shd w:val="clear" w:color="auto" w:fill="auto"/>
          <w:lang w:val="en-US"/>
        </w:rPr>
        <w:fldChar w:fldCharType="end"/>
      </w:r>
      <w:r w:rsidR="009D7389">
        <w:rPr>
          <w:rFonts w:ascii="Times New Roman" w:eastAsia="Times New Roman" w:hAnsi="Times New Roman"/>
          <w:i/>
          <w:color w:val="000000"/>
          <w:szCs w:val="24"/>
          <w:shd w:val="clear" w:color="auto" w:fill="auto"/>
          <w:lang w:val="en-US"/>
        </w:rPr>
        <w:t xml:space="preserve"> diagram) </w:t>
      </w:r>
    </w:p>
    <w:p w:rsidR="009D7389" w:rsidRDefault="00F04085" w:rsidP="009D7389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 w:rsidR="009D7389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 w:rsidR="009D7389">
        <w:rPr>
          <w:rFonts w:ascii="Times New Roman" w:eastAsia="Times New Roman" w:hAnsi="Times New Roman"/>
          <w:color w:val="000000"/>
          <w:szCs w:val="24"/>
          <w:shd w:val="clear" w:color="auto" w:fill="auto"/>
        </w:rPr>
        <w:instrText>Diagram.Notes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 w:rsidR="009D7389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Đường dẫn chính URL API: </w:t>
      </w:r>
      <w:r w:rsidR="00112506">
        <w:rPr>
          <w:rFonts w:ascii="Times New Roman" w:eastAsia="Times New Roman" w:hAnsi="Times New Roman"/>
          <w:color w:val="0070C0"/>
          <w:szCs w:val="24"/>
          <w:u w:val="single"/>
          <w:shd w:val="clear" w:color="auto" w:fill="auto"/>
          <w:lang w:val="en-US"/>
        </w:rPr>
        <w:t>https://125.235.40.85</w:t>
      </w:r>
      <w:r w:rsidR="009D7389">
        <w:rPr>
          <w:rFonts w:ascii="Times New Roman" w:eastAsia="Times New Roman" w:hAnsi="Times New Roman"/>
          <w:color w:val="0070C0"/>
          <w:szCs w:val="24"/>
          <w:u w:val="single"/>
          <w:shd w:val="clear" w:color="auto" w:fill="auto"/>
          <w:lang w:val="en-US"/>
        </w:rPr>
        <w:t>/api.php</w:t>
      </w:r>
      <w:r w:rsidR="009D7389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/ </w:t>
      </w:r>
    </w:p>
    <w:p w:rsidR="009D7389" w:rsidRDefault="009D7389" w:rsidP="009D7389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Các hàm được mô tả bên dưới có tên ghi bên cạnh, khi sử dụng ghép lại, ví dụ </w:t>
      </w:r>
      <w:hyperlink r:id="rId6" w:history="1">
        <w:r>
          <w:rPr>
            <w:rFonts w:eastAsia="Times New Roman"/>
            <w:color w:val="0000FF"/>
            <w:u w:val="single"/>
          </w:rPr>
          <w:t>http://abc.com/api.php/getAuthenticate</w:t>
        </w:r>
      </w:hyperlink>
    </w:p>
    <w:p w:rsidR="009D7389" w:rsidRDefault="009D7389" w:rsidP="009D7389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Client [HTTP request] </w:t>
      </w:r>
    </w:p>
    <w:p w:rsidR="009D7389" w:rsidRDefault="009D7389" w:rsidP="009D7389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Service [HTTP response: JSON format]</w:t>
      </w:r>
    </w:p>
    <w:p w:rsidR="009D7389" w:rsidRDefault="009D7389" w:rsidP="009D7389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Cấu trúc Json: </w:t>
      </w:r>
    </w:p>
    <w:p w:rsidR="009D7389" w:rsidRDefault="009D7389" w:rsidP="009D7389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+ errorCode: Mã lỗi trả về (0 là thành công, -1 là token expire, còn lại là thất bại).</w:t>
      </w:r>
    </w:p>
    <w:p w:rsidR="009D7389" w:rsidRDefault="009D7389" w:rsidP="009D7389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+ message: Thông báo lỗi,</w:t>
      </w:r>
    </w:p>
    <w:p w:rsidR="009D7389" w:rsidRDefault="009D7389" w:rsidP="009D7389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+ data: dữ liệu kèm theo</w:t>
      </w:r>
    </w:p>
    <w:p w:rsidR="009D7389" w:rsidRDefault="009D7389" w:rsidP="009D7389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FF0000"/>
          <w:szCs w:val="24"/>
          <w:shd w:val="clear" w:color="auto" w:fill="auto"/>
          <w:lang w:val="en-US"/>
        </w:rPr>
        <w:t>Các mã lỗi chung:</w:t>
      </w:r>
    </w:p>
    <w:p w:rsidR="009D7389" w:rsidRDefault="009D7389" w:rsidP="009D7389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>401 – Unauthorized ( Xác thực thất bại )</w:t>
      </w:r>
    </w:p>
    <w:p w:rsidR="009D7389" w:rsidRDefault="009D7389" w:rsidP="009D7389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>403 – Forbidden ( Không có quyền truy cập)</w:t>
      </w:r>
    </w:p>
    <w:p w:rsidR="009D7389" w:rsidRDefault="009D7389" w:rsidP="009D7389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>440 – Token has expired (Token đã hết hạn)</w:t>
      </w:r>
    </w:p>
    <w:p w:rsidR="009D7389" w:rsidRDefault="009D7389" w:rsidP="009D7389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>405 – Method not allowed (Phương thức truy cập không hợp lệ)</w:t>
      </w:r>
    </w:p>
    <w:p w:rsidR="009D7389" w:rsidRDefault="009D7389" w:rsidP="009D7389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>408 – Request timeout (Sử dụng trong trường hợp call service core bị timeout)</w:t>
      </w:r>
    </w:p>
    <w:p w:rsidR="009D7389" w:rsidRDefault="009D7389" w:rsidP="009D7389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>410 – Wrong Parametter (Sử dụng trong trường hợp tham số truyền vào sai)</w:t>
      </w:r>
    </w:p>
    <w:p w:rsidR="000654FB" w:rsidRDefault="000654FB" w:rsidP="009D7389"/>
    <w:p w:rsidR="00932E92" w:rsidRDefault="00932E92" w:rsidP="00932E92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932E92" w:rsidRDefault="00932E92" w:rsidP="00932E92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932E92" w:rsidRDefault="00932E92" w:rsidP="00932E92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932E92" w:rsidRDefault="00932E92" w:rsidP="00932E92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932E92" w:rsidRDefault="00F04085" w:rsidP="00DA7898">
      <w:pPr>
        <w:pStyle w:val="Heading1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shd w:val="clear" w:color="auto" w:fill="auto"/>
          <w:lang w:val="en-US"/>
        </w:rPr>
        <w:fldChar w:fldCharType="begin" w:fldLock="1"/>
      </w:r>
      <w:r w:rsidR="00932E92">
        <w:rPr>
          <w:rFonts w:eastAsia="Times New Roman"/>
          <w:shd w:val="clear" w:color="auto" w:fill="auto"/>
          <w:lang w:val="en-US"/>
        </w:rPr>
        <w:instrText xml:space="preserve">MERGEFIELD </w:instrText>
      </w:r>
      <w:r w:rsidR="00932E92">
        <w:rPr>
          <w:rFonts w:eastAsia="Times New Roman"/>
          <w:u w:val="single"/>
          <w:shd w:val="clear" w:color="auto" w:fill="auto"/>
        </w:rPr>
        <w:instrText>Diagram.Name</w:instrText>
      </w:r>
      <w:r>
        <w:rPr>
          <w:rFonts w:eastAsia="Times New Roman"/>
          <w:shd w:val="clear" w:color="auto" w:fill="auto"/>
          <w:lang w:val="en-US"/>
        </w:rPr>
        <w:fldChar w:fldCharType="separate"/>
      </w:r>
      <w:bookmarkStart w:id="1" w:name="_Toc408252631"/>
      <w:r w:rsidR="00932E92">
        <w:rPr>
          <w:rFonts w:eastAsia="Times New Roman"/>
          <w:u w:val="single"/>
          <w:shd w:val="clear" w:color="auto" w:fill="auto"/>
        </w:rPr>
        <w:t>API_R001: Đăng nhập qua 3G</w:t>
      </w:r>
      <w:r>
        <w:rPr>
          <w:rFonts w:eastAsia="Times New Roman"/>
          <w:shd w:val="clear" w:color="auto" w:fill="auto"/>
          <w:lang w:val="en-US"/>
        </w:rPr>
        <w:fldChar w:fldCharType="end"/>
      </w:r>
      <w:r w:rsidR="00932E92">
        <w:rPr>
          <w:rFonts w:eastAsia="Times New Roman"/>
          <w:shd w:val="clear" w:color="auto" w:fill="auto"/>
          <w:lang w:val="en-US"/>
        </w:rPr>
        <w:t xml:space="preserve"> - </w:t>
      </w:r>
      <w:r w:rsidR="00932E92">
        <w:rPr>
          <w:rFonts w:eastAsia="Times New Roman"/>
          <w:i/>
          <w:shd w:val="clear" w:color="auto" w:fill="auto"/>
          <w:lang w:val="en-US"/>
        </w:rPr>
        <w:t>(</w:t>
      </w:r>
      <w:r>
        <w:rPr>
          <w:rFonts w:eastAsia="Times New Roman"/>
          <w:i/>
          <w:shd w:val="clear" w:color="auto" w:fill="auto"/>
          <w:lang w:val="en-US"/>
        </w:rPr>
        <w:fldChar w:fldCharType="begin" w:fldLock="1"/>
      </w:r>
      <w:r w:rsidR="00932E92">
        <w:rPr>
          <w:rFonts w:eastAsia="Times New Roman"/>
          <w:i/>
          <w:shd w:val="clear" w:color="auto" w:fill="auto"/>
          <w:lang w:val="en-US"/>
        </w:rPr>
        <w:instrText xml:space="preserve">MERGEFIELD </w:instrText>
      </w:r>
      <w:r w:rsidR="00932E92">
        <w:rPr>
          <w:rFonts w:eastAsia="Times New Roman"/>
          <w:i/>
          <w:shd w:val="clear" w:color="auto" w:fill="auto"/>
        </w:rPr>
        <w:instrText>Diagram.Type</w:instrText>
      </w:r>
      <w:r>
        <w:rPr>
          <w:rFonts w:eastAsia="Times New Roman"/>
          <w:i/>
          <w:shd w:val="clear" w:color="auto" w:fill="auto"/>
          <w:lang w:val="en-US"/>
        </w:rPr>
        <w:fldChar w:fldCharType="separate"/>
      </w:r>
      <w:r w:rsidR="00932E92">
        <w:rPr>
          <w:rFonts w:eastAsia="Times New Roman"/>
          <w:i/>
          <w:shd w:val="clear" w:color="auto" w:fill="auto"/>
        </w:rPr>
        <w:t>User Interface</w:t>
      </w:r>
      <w:r>
        <w:rPr>
          <w:rFonts w:eastAsia="Times New Roman"/>
          <w:i/>
          <w:shd w:val="clear" w:color="auto" w:fill="auto"/>
          <w:lang w:val="en-US"/>
        </w:rPr>
        <w:fldChar w:fldCharType="end"/>
      </w:r>
      <w:r w:rsidR="00932E92">
        <w:rPr>
          <w:rFonts w:eastAsia="Times New Roman"/>
          <w:i/>
          <w:shd w:val="clear" w:color="auto" w:fill="auto"/>
          <w:lang w:val="en-US"/>
        </w:rPr>
        <w:t xml:space="preserve"> diagram)</w:t>
      </w:r>
      <w:bookmarkEnd w:id="1"/>
      <w:r w:rsidR="00932E92">
        <w:rPr>
          <w:rFonts w:eastAsia="Times New Roman"/>
          <w:i/>
          <w:shd w:val="clear" w:color="auto" w:fill="auto"/>
          <w:lang w:val="en-US"/>
        </w:rPr>
        <w:t xml:space="preserve"> </w:t>
      </w:r>
    </w:p>
    <w:p w:rsidR="00932E92" w:rsidRDefault="00932E92" w:rsidP="00932E92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932E92" w:rsidRDefault="00F04085" w:rsidP="00932E92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 w:rsidR="00932E92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 w:rsidR="00932E92">
        <w:rPr>
          <w:rFonts w:ascii="Times New Roman" w:eastAsia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 w:rsidR="00932E92"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 xml:space="preserve">URL: </w:t>
      </w:r>
      <w:r w:rsidR="00932E92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/authenticate</w:t>
      </w:r>
    </w:p>
    <w:p w:rsidR="00932E92" w:rsidRDefault="00932E92" w:rsidP="00932E92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932E92" w:rsidRDefault="00932E92" w:rsidP="00932E92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>Đầu vào:</w:t>
      </w:r>
    </w:p>
    <w:p w:rsidR="00932E92" w:rsidRDefault="00932E92" w:rsidP="00932E92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932E92" w:rsidRDefault="00932E92" w:rsidP="00932E92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Method: Get</w:t>
      </w:r>
    </w:p>
    <w:p w:rsidR="00932E92" w:rsidRDefault="00932E92" w:rsidP="00932E92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>Đầu ra:</w:t>
      </w:r>
    </w:p>
    <w:p w:rsidR="00932E92" w:rsidRDefault="00932E92" w:rsidP="00932E92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errorCode(int): </w:t>
      </w:r>
    </w:p>
    <w:p w:rsidR="00932E92" w:rsidRDefault="00932E92" w:rsidP="00932E92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0 – thành công</w:t>
      </w:r>
    </w:p>
    <w:p w:rsidR="00932E92" w:rsidRDefault="00932E92" w:rsidP="00932E92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401 – Xác thực thất bại</w:t>
      </w:r>
    </w:p>
    <w:p w:rsidR="00932E92" w:rsidRDefault="00932E92" w:rsidP="00932E92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932E92" w:rsidRDefault="00932E92" w:rsidP="00932E92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token(String): Mã sinh ra sau khi authenticate thành công được số điện thoại</w:t>
      </w:r>
    </w:p>
    <w:p w:rsidR="00932E92" w:rsidRDefault="00932E92" w:rsidP="00932E92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keyRefresh(String): key của token</w:t>
      </w:r>
    </w:p>
    <w:p w:rsidR="00932E92" w:rsidRDefault="00932E92" w:rsidP="00932E92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phone (String): số điện thoại nhận dạng được</w:t>
      </w:r>
    </w:p>
    <w:p w:rsidR="00932E92" w:rsidRDefault="00932E92" w:rsidP="00932E92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Chuỗi Json trả về: {“errorCode”:0,”message”:”ok”,”token”:”12323426”,”keyRefresh”:”1234”,” phone”:”0982747485”}</w:t>
      </w:r>
    </w:p>
    <w:p w:rsidR="009D7389" w:rsidRDefault="009D7389" w:rsidP="009D7389"/>
    <w:p w:rsidR="00E236F5" w:rsidRDefault="00E236F5" w:rsidP="00503F71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E236F5" w:rsidRDefault="00E236F5" w:rsidP="00503F71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E236F5" w:rsidRDefault="00E236F5" w:rsidP="00503F71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E236F5" w:rsidRDefault="00E236F5" w:rsidP="00503F71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503F71" w:rsidRDefault="00F04085" w:rsidP="00503F71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 w:rsidR="00503F71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 w:rsidR="00503F71">
        <w:rPr>
          <w:rFonts w:ascii="Times New Roman" w:eastAsia="Times New Roman" w:hAnsi="Times New Roman"/>
          <w:b/>
          <w:color w:val="000000"/>
          <w:szCs w:val="24"/>
          <w:u w:val="single"/>
          <w:shd w:val="clear" w:color="auto" w:fill="auto"/>
        </w:rPr>
        <w:instrText>Diagram.Name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separate"/>
      </w:r>
      <w:r w:rsidR="00503F71">
        <w:rPr>
          <w:rFonts w:ascii="Times New Roman" w:eastAsia="Times New Roman" w:hAnsi="Times New Roman"/>
          <w:b/>
          <w:color w:val="000000"/>
          <w:szCs w:val="24"/>
          <w:u w:val="single"/>
          <w:shd w:val="clear" w:color="auto" w:fill="auto"/>
        </w:rPr>
        <w:t>API_R002: Đăng nhập qua wifi</w: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 w:rsidR="00503F71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- </w:t>
      </w:r>
      <w:r w:rsidR="00503F71">
        <w:rPr>
          <w:rFonts w:ascii="Times New Roman" w:eastAsia="Times New Roman" w:hAnsi="Times New Roman"/>
          <w:i/>
          <w:color w:val="000000"/>
          <w:szCs w:val="24"/>
          <w:shd w:val="clear" w:color="auto" w:fill="auto"/>
          <w:lang w:val="en-US"/>
        </w:rPr>
        <w:t>(</w:t>
      </w:r>
      <w:r>
        <w:rPr>
          <w:rFonts w:ascii="Times New Roman" w:eastAsia="Times New Roman" w:hAnsi="Times New Roman"/>
          <w:i/>
          <w:color w:val="000000"/>
          <w:szCs w:val="24"/>
          <w:shd w:val="clear" w:color="auto" w:fill="auto"/>
          <w:lang w:val="en-US"/>
        </w:rPr>
        <w:fldChar w:fldCharType="begin" w:fldLock="1"/>
      </w:r>
      <w:r w:rsidR="00503F71">
        <w:rPr>
          <w:rFonts w:ascii="Times New Roman" w:eastAsia="Times New Roman" w:hAnsi="Times New Roman"/>
          <w:i/>
          <w:color w:val="000000"/>
          <w:szCs w:val="24"/>
          <w:shd w:val="clear" w:color="auto" w:fill="auto"/>
          <w:lang w:val="en-US"/>
        </w:rPr>
        <w:instrText xml:space="preserve">MERGEFIELD </w:instrText>
      </w:r>
      <w:r w:rsidR="00503F71">
        <w:rPr>
          <w:rFonts w:ascii="Times New Roman" w:eastAsia="Times New Roman" w:hAnsi="Times New Roman"/>
          <w:i/>
          <w:color w:val="000000"/>
          <w:szCs w:val="24"/>
          <w:shd w:val="clear" w:color="auto" w:fill="auto"/>
        </w:rPr>
        <w:instrText>Diagram.Type</w:instrText>
      </w:r>
      <w:r>
        <w:rPr>
          <w:rFonts w:ascii="Times New Roman" w:eastAsia="Times New Roman" w:hAnsi="Times New Roman"/>
          <w:i/>
          <w:color w:val="000000"/>
          <w:szCs w:val="24"/>
          <w:shd w:val="clear" w:color="auto" w:fill="auto"/>
          <w:lang w:val="en-US"/>
        </w:rPr>
        <w:fldChar w:fldCharType="separate"/>
      </w:r>
      <w:r w:rsidR="00503F71">
        <w:rPr>
          <w:rFonts w:ascii="Times New Roman" w:eastAsia="Times New Roman" w:hAnsi="Times New Roman"/>
          <w:i/>
          <w:color w:val="000000"/>
          <w:szCs w:val="24"/>
          <w:shd w:val="clear" w:color="auto" w:fill="auto"/>
        </w:rPr>
        <w:t>User Interface</w:t>
      </w:r>
      <w:r>
        <w:rPr>
          <w:rFonts w:ascii="Times New Roman" w:eastAsia="Times New Roman" w:hAnsi="Times New Roman"/>
          <w:i/>
          <w:color w:val="000000"/>
          <w:szCs w:val="24"/>
          <w:shd w:val="clear" w:color="auto" w:fill="auto"/>
          <w:lang w:val="en-US"/>
        </w:rPr>
        <w:fldChar w:fldCharType="end"/>
      </w:r>
      <w:r w:rsidR="00503F71">
        <w:rPr>
          <w:rFonts w:ascii="Times New Roman" w:eastAsia="Times New Roman" w:hAnsi="Times New Roman"/>
          <w:i/>
          <w:color w:val="000000"/>
          <w:szCs w:val="24"/>
          <w:shd w:val="clear" w:color="auto" w:fill="auto"/>
          <w:lang w:val="en-US"/>
        </w:rPr>
        <w:t xml:space="preserve"> diagram) </w:t>
      </w:r>
    </w:p>
    <w:p w:rsidR="007035C7" w:rsidRDefault="00F04085" w:rsidP="007035C7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 w:rsidR="007035C7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 w:rsidR="007035C7">
        <w:rPr>
          <w:rFonts w:ascii="Times New Roman" w:eastAsia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 w:rsidR="007035C7"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>Mô tả:</w:t>
      </w:r>
    </w:p>
    <w:p w:rsidR="007035C7" w:rsidRDefault="007035C7" w:rsidP="007035C7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Dealer đăng nhập bằng số điện thoại vào hệ thống.</w:t>
      </w:r>
    </w:p>
    <w:p w:rsidR="007035C7" w:rsidRDefault="007035C7" w:rsidP="007035C7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7035C7" w:rsidRDefault="007035C7" w:rsidP="007035C7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7035C7" w:rsidRDefault="007035C7" w:rsidP="007035C7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7035C7" w:rsidRDefault="00F04085" w:rsidP="007035C7">
      <w:pPr>
        <w:pStyle w:val="Heading4"/>
        <w:shd w:val="clear" w:color="auto" w:fill="auto"/>
        <w:rPr>
          <w:rFonts w:eastAsia="Times New Roman"/>
          <w:bCs w:val="0"/>
          <w:szCs w:val="24"/>
          <w:shd w:val="clear" w:color="auto" w:fill="auto"/>
          <w:lang w:val="en-US"/>
        </w:rPr>
      </w:pPr>
      <w:r>
        <w:rPr>
          <w:b w:val="0"/>
          <w:bCs w:val="0"/>
          <w:color w:val="auto"/>
          <w:szCs w:val="24"/>
          <w:shd w:val="clear" w:color="auto" w:fill="auto"/>
        </w:rPr>
        <w:lastRenderedPageBreak/>
        <w:fldChar w:fldCharType="begin" w:fldLock="1"/>
      </w:r>
      <w:r w:rsidR="007035C7">
        <w:rPr>
          <w:b w:val="0"/>
          <w:bCs w:val="0"/>
          <w:color w:val="auto"/>
          <w:szCs w:val="24"/>
          <w:shd w:val="clear" w:color="auto" w:fill="auto"/>
        </w:rPr>
        <w:instrText xml:space="preserve">MERGEFIELD </w:instrText>
      </w:r>
      <w:r w:rsidR="007035C7">
        <w:rPr>
          <w:rFonts w:eastAsia="Times New Roman"/>
          <w:bCs w:val="0"/>
          <w:szCs w:val="24"/>
          <w:shd w:val="clear" w:color="auto" w:fill="auto"/>
        </w:rPr>
        <w:instrText>Element.Name</w:instrText>
      </w:r>
      <w:r>
        <w:rPr>
          <w:b w:val="0"/>
          <w:bCs w:val="0"/>
          <w:color w:val="auto"/>
          <w:szCs w:val="24"/>
          <w:shd w:val="clear" w:color="auto" w:fill="auto"/>
        </w:rPr>
        <w:fldChar w:fldCharType="separate"/>
      </w:r>
      <w:r w:rsidR="007035C7">
        <w:rPr>
          <w:rFonts w:eastAsia="Times New Roman"/>
          <w:bCs w:val="0"/>
          <w:szCs w:val="24"/>
          <w:shd w:val="clear" w:color="auto" w:fill="auto"/>
        </w:rPr>
        <w:t>&lt;anonymous&gt;</w:t>
      </w:r>
      <w:r>
        <w:rPr>
          <w:b w:val="0"/>
          <w:bCs w:val="0"/>
          <w:color w:val="auto"/>
          <w:szCs w:val="24"/>
          <w:shd w:val="clear" w:color="auto" w:fill="auto"/>
        </w:rPr>
        <w:fldChar w:fldCharType="end"/>
      </w:r>
    </w:p>
    <w:p w:rsidR="007035C7" w:rsidRDefault="007035C7" w:rsidP="007035C7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Style w:val="FieldLabel"/>
          <w:rFonts w:ascii="Times New Roman" w:eastAsia="Times New Roman" w:hAnsi="Times New Roman"/>
          <w:iCs w:val="0"/>
          <w:szCs w:val="24"/>
          <w:shd w:val="clear" w:color="auto" w:fill="auto"/>
          <w:lang w:val="en-US"/>
        </w:rPr>
        <w:t>Type:</w: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ab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ab/>
      </w:r>
      <w:r w:rsidR="00F04085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/>
          <w:b/>
          <w:color w:val="000000"/>
          <w:szCs w:val="24"/>
          <w:u w:val="single"/>
          <w:shd w:val="clear" w:color="auto" w:fill="auto"/>
        </w:rPr>
        <w:instrText>Element.Type</w:instrText>
      </w:r>
      <w:r w:rsidR="00F04085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/>
          <w:b/>
          <w:color w:val="000000"/>
          <w:szCs w:val="24"/>
          <w:u w:val="single"/>
          <w:shd w:val="clear" w:color="auto" w:fill="auto"/>
        </w:rPr>
        <w:t>Note</w:t>
      </w:r>
      <w:r w:rsidR="00F04085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 w:rsidR="00F04085">
        <w:rPr>
          <w:rStyle w:val="Objecttype"/>
          <w:rFonts w:ascii="Times New Roman" w:eastAsia="Times New Roman" w:hAnsi="Times New Roman"/>
          <w:bCs w:val="0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Style w:val="Objecttype"/>
          <w:rFonts w:ascii="Times New Roman" w:eastAsia="Times New Roman" w:hAnsi="Times New Roman"/>
          <w:bCs w:val="0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ascii="Times New Roman" w:eastAsia="Times New Roman" w:hAnsi="Times New Roman"/>
          <w:bCs w:val="0"/>
          <w:color w:val="000000"/>
          <w:szCs w:val="24"/>
          <w:shd w:val="clear" w:color="auto" w:fill="auto"/>
        </w:rPr>
        <w:instrText>Element.BaseClasses</w:instrText>
      </w:r>
      <w:r w:rsidR="00F04085">
        <w:rPr>
          <w:rStyle w:val="Objecttype"/>
          <w:rFonts w:ascii="Times New Roman" w:eastAsia="Times New Roman" w:hAnsi="Times New Roman"/>
          <w:bCs w:val="0"/>
          <w:color w:val="000000"/>
          <w:szCs w:val="24"/>
          <w:shd w:val="clear" w:color="auto" w:fill="auto"/>
          <w:lang w:val="en-US"/>
        </w:rPr>
        <w:fldChar w:fldCharType="end"/>
      </w:r>
    </w:p>
    <w:p w:rsidR="007035C7" w:rsidRDefault="007035C7" w:rsidP="007035C7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Style w:val="FieldLabel"/>
          <w:rFonts w:ascii="Times New Roman" w:eastAsia="Times New Roman" w:hAnsi="Times New Roman"/>
          <w:iCs w:val="0"/>
          <w:szCs w:val="24"/>
          <w:shd w:val="clear" w:color="auto" w:fill="auto"/>
          <w:lang w:val="en-US"/>
        </w:rPr>
        <w:t>Status:</w: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ab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ab/>
      </w:r>
      <w:r w:rsidR="00F04085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</w:rPr>
        <w:instrText>Element.Status</w:instrText>
      </w:r>
      <w:r w:rsidR="00F04085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</w:rPr>
        <w:t>Proposed</w:t>
      </w:r>
      <w:r w:rsidR="00F04085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.  Version </w:t>
      </w:r>
      <w:r w:rsidR="00F04085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</w:rPr>
        <w:instrText>Element.Version</w:instrText>
      </w:r>
      <w:r w:rsidR="00F04085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</w:rPr>
        <w:t>1.0</w:t>
      </w:r>
      <w:r w:rsidR="00F04085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.  Phase </w:t>
      </w:r>
      <w:r w:rsidR="00F04085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</w:rPr>
        <w:instrText>Element.Phase</w:instrText>
      </w:r>
      <w:r w:rsidR="00F04085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</w:rPr>
        <w:t>1.0</w:t>
      </w:r>
      <w:r w:rsidR="00F04085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.</w:t>
      </w:r>
    </w:p>
    <w:p w:rsidR="007035C7" w:rsidRDefault="007035C7" w:rsidP="007035C7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7035C7" w:rsidRDefault="00F04085" w:rsidP="007035C7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 w:rsidR="007035C7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 w:rsidR="007035C7">
        <w:rPr>
          <w:rFonts w:ascii="Times New Roman" w:eastAsia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 w:rsidR="007035C7"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 xml:space="preserve">URL: </w:t>
      </w:r>
      <w:r w:rsidR="007035C7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/signin</w:t>
      </w:r>
    </w:p>
    <w:p w:rsidR="007035C7" w:rsidRDefault="007035C7" w:rsidP="007035C7">
      <w:pPr>
        <w:shd w:val="clear" w:color="auto" w:fill="auto"/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7035C7" w:rsidRDefault="007035C7" w:rsidP="007035C7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>Đầu vào</w:t>
      </w:r>
    </w:p>
    <w:p w:rsidR="007035C7" w:rsidRDefault="007035C7" w:rsidP="007035C7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7035C7" w:rsidRDefault="007035C7" w:rsidP="007035C7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Method: Get</w:t>
      </w:r>
    </w:p>
    <w:p w:rsidR="007035C7" w:rsidRDefault="007035C7" w:rsidP="007035C7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p: password trả về từ sms</w:t>
      </w:r>
    </w:p>
    <w:p w:rsidR="007035C7" w:rsidRDefault="007035C7" w:rsidP="007035C7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u: số điện thoại</w:t>
      </w:r>
    </w:p>
    <w:p w:rsidR="007035C7" w:rsidRDefault="007035C7" w:rsidP="007035C7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7035C7" w:rsidRDefault="007035C7" w:rsidP="007035C7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>Đầu ra</w:t>
      </w:r>
    </w:p>
    <w:p w:rsidR="007035C7" w:rsidRDefault="007035C7" w:rsidP="007035C7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7035C7" w:rsidRDefault="007035C7" w:rsidP="007035C7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errorCode: 0 – thành công; 401 – Đăng nhập thất bại</w:t>
      </w:r>
    </w:p>
    <w:p w:rsidR="007035C7" w:rsidRDefault="007035C7" w:rsidP="007035C7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7035C7" w:rsidRDefault="007035C7" w:rsidP="007035C7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token(String): Mã sinh ra sau khi sign-in thành công</w:t>
      </w:r>
    </w:p>
    <w:p w:rsidR="007035C7" w:rsidRDefault="007035C7" w:rsidP="007035C7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keyRefresh(String): key của token</w:t>
      </w:r>
    </w:p>
    <w:p w:rsidR="007035C7" w:rsidRDefault="007035C7" w:rsidP="007035C7">
      <w:pPr>
        <w:numPr>
          <w:ilvl w:val="0"/>
          <w:numId w:val="4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phone (string): số điện thoại nhận dạng được</w:t>
      </w:r>
    </w:p>
    <w:p w:rsidR="007035C7" w:rsidRDefault="007035C7" w:rsidP="007035C7">
      <w:pPr>
        <w:numPr>
          <w:ilvl w:val="0"/>
          <w:numId w:val="5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Chuỗi Json trả về: {“errorCode”:0,”message”:”thành công”,”token”:”12323426”,”keyRefresh”:”439”,”phone_number”:”0982747485”}</w:t>
      </w:r>
    </w:p>
    <w:p w:rsidR="003D69BF" w:rsidRDefault="003D69BF" w:rsidP="00503F71"/>
    <w:p w:rsidR="00E236F5" w:rsidRDefault="00E236F5" w:rsidP="00503F71"/>
    <w:p w:rsidR="005F642B" w:rsidRDefault="00F04085" w:rsidP="00DA7898">
      <w:pPr>
        <w:pStyle w:val="Heading1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shd w:val="clear" w:color="auto" w:fill="auto"/>
          <w:lang w:val="en-US"/>
        </w:rPr>
        <w:fldChar w:fldCharType="begin" w:fldLock="1"/>
      </w:r>
      <w:r w:rsidR="005F642B">
        <w:rPr>
          <w:rFonts w:eastAsia="Times New Roman"/>
          <w:shd w:val="clear" w:color="auto" w:fill="auto"/>
          <w:lang w:val="en-US"/>
        </w:rPr>
        <w:instrText xml:space="preserve">MERGEFIELD </w:instrText>
      </w:r>
      <w:r w:rsidR="005F642B">
        <w:rPr>
          <w:rFonts w:eastAsia="Times New Roman"/>
          <w:u w:val="single"/>
          <w:shd w:val="clear" w:color="auto" w:fill="auto"/>
        </w:rPr>
        <w:instrText>Diagram.Name</w:instrText>
      </w:r>
      <w:r>
        <w:rPr>
          <w:rFonts w:eastAsia="Times New Roman"/>
          <w:shd w:val="clear" w:color="auto" w:fill="auto"/>
          <w:lang w:val="en-US"/>
        </w:rPr>
        <w:fldChar w:fldCharType="separate"/>
      </w:r>
      <w:bookmarkStart w:id="2" w:name="_Toc408252632"/>
      <w:r w:rsidR="005F642B">
        <w:rPr>
          <w:rFonts w:eastAsia="Times New Roman"/>
          <w:u w:val="single"/>
          <w:shd w:val="clear" w:color="auto" w:fill="auto"/>
        </w:rPr>
        <w:t>API_R003: Danh sách nội dung dịch vụ</w:t>
      </w:r>
      <w:r>
        <w:rPr>
          <w:rFonts w:eastAsia="Times New Roman"/>
          <w:shd w:val="clear" w:color="auto" w:fill="auto"/>
          <w:lang w:val="en-US"/>
        </w:rPr>
        <w:fldChar w:fldCharType="end"/>
      </w:r>
      <w:r w:rsidR="005F642B">
        <w:rPr>
          <w:rFonts w:eastAsia="Times New Roman"/>
          <w:shd w:val="clear" w:color="auto" w:fill="auto"/>
          <w:lang w:val="en-US"/>
        </w:rPr>
        <w:t xml:space="preserve"> - </w:t>
      </w:r>
      <w:r w:rsidR="005F642B">
        <w:rPr>
          <w:rFonts w:eastAsia="Times New Roman"/>
          <w:i/>
          <w:shd w:val="clear" w:color="auto" w:fill="auto"/>
          <w:lang w:val="en-US"/>
        </w:rPr>
        <w:t>(</w:t>
      </w:r>
      <w:r>
        <w:rPr>
          <w:rFonts w:eastAsia="Times New Roman"/>
          <w:i/>
          <w:shd w:val="clear" w:color="auto" w:fill="auto"/>
          <w:lang w:val="en-US"/>
        </w:rPr>
        <w:fldChar w:fldCharType="begin" w:fldLock="1"/>
      </w:r>
      <w:r w:rsidR="005F642B">
        <w:rPr>
          <w:rFonts w:eastAsia="Times New Roman"/>
          <w:i/>
          <w:shd w:val="clear" w:color="auto" w:fill="auto"/>
          <w:lang w:val="en-US"/>
        </w:rPr>
        <w:instrText xml:space="preserve">MERGEFIELD </w:instrText>
      </w:r>
      <w:r w:rsidR="005F642B">
        <w:rPr>
          <w:rFonts w:eastAsia="Times New Roman"/>
          <w:i/>
          <w:shd w:val="clear" w:color="auto" w:fill="auto"/>
        </w:rPr>
        <w:instrText>Diagram.Type</w:instrText>
      </w:r>
      <w:r>
        <w:rPr>
          <w:rFonts w:eastAsia="Times New Roman"/>
          <w:i/>
          <w:shd w:val="clear" w:color="auto" w:fill="auto"/>
          <w:lang w:val="en-US"/>
        </w:rPr>
        <w:fldChar w:fldCharType="separate"/>
      </w:r>
      <w:r w:rsidR="005F642B">
        <w:rPr>
          <w:rFonts w:eastAsia="Times New Roman"/>
          <w:i/>
          <w:shd w:val="clear" w:color="auto" w:fill="auto"/>
        </w:rPr>
        <w:t>User Interface</w:t>
      </w:r>
      <w:r>
        <w:rPr>
          <w:rFonts w:eastAsia="Times New Roman"/>
          <w:i/>
          <w:shd w:val="clear" w:color="auto" w:fill="auto"/>
          <w:lang w:val="en-US"/>
        </w:rPr>
        <w:fldChar w:fldCharType="end"/>
      </w:r>
      <w:r w:rsidR="005F642B">
        <w:rPr>
          <w:rFonts w:eastAsia="Times New Roman"/>
          <w:i/>
          <w:shd w:val="clear" w:color="auto" w:fill="auto"/>
          <w:lang w:val="en-US"/>
        </w:rPr>
        <w:t xml:space="preserve"> diagram)</w:t>
      </w:r>
      <w:bookmarkEnd w:id="2"/>
      <w:r w:rsidR="005F642B">
        <w:rPr>
          <w:rFonts w:eastAsia="Times New Roman"/>
          <w:i/>
          <w:shd w:val="clear" w:color="auto" w:fill="auto"/>
          <w:lang w:val="en-US"/>
        </w:rPr>
        <w:t xml:space="preserve"> </w:t>
      </w:r>
    </w:p>
    <w:p w:rsidR="005F642B" w:rsidRDefault="005F642B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5F642B" w:rsidRDefault="00F04085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 w:rsidR="005F642B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 w:rsidR="005F642B">
        <w:rPr>
          <w:rFonts w:ascii="Times New Roman" w:eastAsia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 w:rsidR="005F642B"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>URL:</w:t>
      </w:r>
      <w:r w:rsidR="005F642B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/contentService</w:t>
      </w:r>
    </w:p>
    <w:p w:rsidR="005F642B" w:rsidRDefault="005F642B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5F642B" w:rsidRDefault="005F642B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>Đầu vào:</w:t>
      </w:r>
    </w:p>
    <w:p w:rsidR="005F642B" w:rsidRDefault="005F642B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5F642B" w:rsidRDefault="005F642B" w:rsidP="005F642B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Method: Get</w:t>
      </w:r>
    </w:p>
    <w:p w:rsidR="005F642B" w:rsidRDefault="005F642B" w:rsidP="005F642B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service: loại dịch vụ  (type = 0 bài hát, type = 1 video).</w:t>
      </w:r>
    </w:p>
    <w:p w:rsidR="005F642B" w:rsidRDefault="005F642B" w:rsidP="005F642B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type: loại nội dung (type_content = 0 mới nhất, type_content = 1 hot nhất).</w:t>
      </w:r>
    </w:p>
    <w:p w:rsidR="005F642B" w:rsidRDefault="005F642B" w:rsidP="005F642B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token: token</w:t>
      </w:r>
    </w:p>
    <w:p w:rsidR="005F642B" w:rsidRDefault="005F642B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5F642B" w:rsidRDefault="005F642B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>Đầu ra:</w:t>
      </w:r>
    </w:p>
    <w:p w:rsidR="005F642B" w:rsidRDefault="005F642B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5F642B" w:rsidRDefault="005F642B" w:rsidP="005F642B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errorCode(Integer): mã lỗi trả về</w:t>
      </w:r>
    </w:p>
    <w:p w:rsidR="005F642B" w:rsidRDefault="005F642B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    -  0 : Lấy nội dung dịch vụ thành công</w:t>
      </w:r>
    </w:p>
    <w:p w:rsidR="005F642B" w:rsidRDefault="005F642B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    -  1 : Loại dịch vụ không hợp lệ</w:t>
      </w:r>
    </w:p>
    <w:p w:rsidR="005F642B" w:rsidRDefault="005F642B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    -  2 :</w:t>
      </w:r>
      <w:bookmarkStart w:id="3" w:name="_GoBack"/>
      <w:bookmarkEnd w:id="3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Loại nội dung không hợp lệ</w:t>
      </w:r>
    </w:p>
    <w:p w:rsidR="005F642B" w:rsidRDefault="005F642B" w:rsidP="005F642B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5F642B" w:rsidRDefault="005F642B" w:rsidP="005F642B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data:</w:t>
      </w:r>
    </w:p>
    <w:p w:rsidR="005F642B" w:rsidRDefault="005F642B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   - id(String): Id bài hát</w:t>
      </w:r>
    </w:p>
    <w:p w:rsidR="005F642B" w:rsidRDefault="005F642B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   - avatar(String): Ảnh đại diện video</w:t>
      </w:r>
    </w:p>
    <w:p w:rsidR="005F642B" w:rsidRDefault="005F642B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   - name(String): Tên bài hát</w:t>
      </w:r>
    </w:p>
    <w:p w:rsidR="005F642B" w:rsidRDefault="005F642B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   - code(String): mã bài hát</w:t>
      </w:r>
    </w:p>
    <w:p w:rsidR="005F642B" w:rsidRDefault="005F642B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   - price(String): giá tiền bài hát</w:t>
      </w:r>
    </w:p>
    <w:p w:rsidR="005F642B" w:rsidRDefault="005F642B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   - download_number(String): lượt tải</w:t>
      </w:r>
    </w:p>
    <w:p w:rsidR="005F642B" w:rsidRDefault="005F642B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   - url_data: Link tới dữ liệu</w:t>
      </w:r>
    </w:p>
    <w:p w:rsidR="005F642B" w:rsidRDefault="005F642B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5F642B" w:rsidRDefault="005F642B" w:rsidP="005F642B">
      <w:pPr>
        <w:numPr>
          <w:ilvl w:val="0"/>
          <w:numId w:val="4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Chuỗi Json trả về: {“errorCode”:0,”message”:”thành công” ,”data”:” [{ ” </w: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lastRenderedPageBreak/>
        <w:t>song_icon”:”http//abc.png”,”song_name”:”Mùa xuân quê hương ” ,”song_code”:”7668”</w:t>
      </w:r>
    </w:p>
    <w:p w:rsidR="005F642B" w:rsidRDefault="005F642B" w:rsidP="005F642B">
      <w:pPr>
        <w:numPr>
          <w:ilvl w:val="0"/>
          <w:numId w:val="4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,”song_price”:”5000đồng”,” download_number”:”125”}]”}</w:t>
      </w:r>
    </w:p>
    <w:p w:rsidR="005F642B" w:rsidRDefault="005F642B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E833CA" w:rsidRPr="00E833CA" w:rsidRDefault="00855063" w:rsidP="00855063">
      <w:pPr>
        <w:shd w:val="clear" w:color="auto" w:fill="auto"/>
        <w:rPr>
          <w:rFonts w:ascii="Times New Roman" w:eastAsia="Times New Roman" w:hAnsi="Times New Roman"/>
          <w:b/>
          <w:color w:val="FF0000"/>
          <w:szCs w:val="24"/>
          <w:shd w:val="clear" w:color="auto" w:fill="auto"/>
          <w:lang w:val="en-US"/>
        </w:rPr>
      </w:pPr>
      <w:r w:rsidRPr="00E833CA">
        <w:rPr>
          <w:rFonts w:ascii="Times New Roman" w:eastAsia="Times New Roman" w:hAnsi="Times New Roman"/>
          <w:b/>
          <w:color w:val="FF0000"/>
          <w:szCs w:val="24"/>
          <w:shd w:val="clear" w:color="auto" w:fill="auto"/>
          <w:lang w:val="en-US"/>
        </w:rPr>
        <w:t>-</w:t>
      </w:r>
      <w:r w:rsidR="00E833CA" w:rsidRPr="00E833CA">
        <w:rPr>
          <w:rFonts w:ascii="Times New Roman" w:eastAsia="Times New Roman" w:hAnsi="Times New Roman"/>
          <w:b/>
          <w:color w:val="FF0000"/>
          <w:szCs w:val="24"/>
          <w:shd w:val="clear" w:color="auto" w:fill="auto"/>
          <w:lang w:val="en-US"/>
        </w:rPr>
        <w:t>Luông phụ:</w:t>
      </w:r>
    </w:p>
    <w:p w:rsidR="00855063" w:rsidRDefault="00855063" w:rsidP="00855063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 xml:space="preserve"> Param truyền vào sai:</w:t>
      </w:r>
    </w:p>
    <w:p w:rsidR="00855063" w:rsidRDefault="00855063" w:rsidP="00855063">
      <w:pPr>
        <w:shd w:val="clear" w:color="auto" w:fill="auto"/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</w:pPr>
    </w:p>
    <w:p w:rsidR="00855063" w:rsidRDefault="00855063" w:rsidP="00855063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>+ Nếu sai param dịch vụ trả về mã lỗi 1 + Thông báo "Sai dịch vụ"</w:t>
      </w:r>
    </w:p>
    <w:p w:rsidR="00855063" w:rsidRDefault="00855063" w:rsidP="00855063">
      <w:pPr>
        <w:shd w:val="clear" w:color="auto" w:fill="auto"/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</w:pPr>
    </w:p>
    <w:p w:rsidR="00855063" w:rsidRDefault="00855063" w:rsidP="00855063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>+ Nếu sai param dịch vụ trả về mã lỗi 1 + Thông báo "Sai loại dịch vụ"</w:t>
      </w:r>
    </w:p>
    <w:p w:rsidR="00855063" w:rsidRDefault="00855063" w:rsidP="00855063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855063" w:rsidRDefault="00855063" w:rsidP="00855063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>- Nếu mã webservice trả về != 0 -&gt; Trả về mã lỗi theo ws và thông báo "Lấy nội dung dịch vụ thất bại"</w:t>
      </w:r>
    </w:p>
    <w:p w:rsidR="00E236F5" w:rsidRDefault="00E236F5" w:rsidP="00503F71"/>
    <w:p w:rsidR="00855063" w:rsidRDefault="00F04085" w:rsidP="00DA7898">
      <w:pPr>
        <w:pStyle w:val="Heading1"/>
        <w:rPr>
          <w:rFonts w:eastAsia="Times New Roman"/>
          <w:i/>
          <w:shd w:val="clear" w:color="auto" w:fill="auto"/>
          <w:lang w:val="en-US"/>
        </w:rPr>
      </w:pPr>
      <w:r>
        <w:rPr>
          <w:rFonts w:eastAsia="Times New Roman"/>
          <w:shd w:val="clear" w:color="auto" w:fill="auto"/>
          <w:lang w:val="en-US"/>
        </w:rPr>
        <w:fldChar w:fldCharType="begin" w:fldLock="1"/>
      </w:r>
      <w:r w:rsidR="001F5B91">
        <w:rPr>
          <w:rFonts w:eastAsia="Times New Roman"/>
          <w:shd w:val="clear" w:color="auto" w:fill="auto"/>
          <w:lang w:val="en-US"/>
        </w:rPr>
        <w:instrText xml:space="preserve">MERGEFIELD </w:instrText>
      </w:r>
      <w:r w:rsidR="001F5B91">
        <w:rPr>
          <w:rFonts w:eastAsia="Times New Roman"/>
          <w:u w:val="single"/>
          <w:shd w:val="clear" w:color="auto" w:fill="auto"/>
        </w:rPr>
        <w:instrText>Diagram.Name</w:instrText>
      </w:r>
      <w:r>
        <w:rPr>
          <w:rFonts w:eastAsia="Times New Roman"/>
          <w:shd w:val="clear" w:color="auto" w:fill="auto"/>
          <w:lang w:val="en-US"/>
        </w:rPr>
        <w:fldChar w:fldCharType="separate"/>
      </w:r>
      <w:bookmarkStart w:id="4" w:name="_Toc408252633"/>
      <w:r w:rsidR="001F5B91">
        <w:rPr>
          <w:rFonts w:eastAsia="Times New Roman"/>
          <w:u w:val="single"/>
          <w:shd w:val="clear" w:color="auto" w:fill="auto"/>
        </w:rPr>
        <w:t>API_R004: Danh sách dịch vụ tiện ích</w:t>
      </w:r>
      <w:r>
        <w:rPr>
          <w:rFonts w:eastAsia="Times New Roman"/>
          <w:shd w:val="clear" w:color="auto" w:fill="auto"/>
          <w:lang w:val="en-US"/>
        </w:rPr>
        <w:fldChar w:fldCharType="end"/>
      </w:r>
      <w:r w:rsidR="001F5B91">
        <w:rPr>
          <w:rFonts w:eastAsia="Times New Roman"/>
          <w:shd w:val="clear" w:color="auto" w:fill="auto"/>
          <w:lang w:val="en-US"/>
        </w:rPr>
        <w:t xml:space="preserve"> - </w:t>
      </w:r>
      <w:r w:rsidR="001F5B91">
        <w:rPr>
          <w:rFonts w:eastAsia="Times New Roman"/>
          <w:i/>
          <w:shd w:val="clear" w:color="auto" w:fill="auto"/>
          <w:lang w:val="en-US"/>
        </w:rPr>
        <w:t>(</w:t>
      </w:r>
      <w:r>
        <w:rPr>
          <w:rFonts w:eastAsia="Times New Roman"/>
          <w:i/>
          <w:shd w:val="clear" w:color="auto" w:fill="auto"/>
          <w:lang w:val="en-US"/>
        </w:rPr>
        <w:fldChar w:fldCharType="begin" w:fldLock="1"/>
      </w:r>
      <w:r w:rsidR="001F5B91">
        <w:rPr>
          <w:rFonts w:eastAsia="Times New Roman"/>
          <w:i/>
          <w:shd w:val="clear" w:color="auto" w:fill="auto"/>
          <w:lang w:val="en-US"/>
        </w:rPr>
        <w:instrText xml:space="preserve">MERGEFIELD </w:instrText>
      </w:r>
      <w:r w:rsidR="001F5B91">
        <w:rPr>
          <w:rFonts w:eastAsia="Times New Roman"/>
          <w:i/>
          <w:shd w:val="clear" w:color="auto" w:fill="auto"/>
        </w:rPr>
        <w:instrText>Diagram.Type</w:instrText>
      </w:r>
      <w:r>
        <w:rPr>
          <w:rFonts w:eastAsia="Times New Roman"/>
          <w:i/>
          <w:shd w:val="clear" w:color="auto" w:fill="auto"/>
          <w:lang w:val="en-US"/>
        </w:rPr>
        <w:fldChar w:fldCharType="separate"/>
      </w:r>
      <w:r w:rsidR="001F5B91">
        <w:rPr>
          <w:rFonts w:eastAsia="Times New Roman"/>
          <w:i/>
          <w:shd w:val="clear" w:color="auto" w:fill="auto"/>
        </w:rPr>
        <w:t>User Interface</w:t>
      </w:r>
      <w:r>
        <w:rPr>
          <w:rFonts w:eastAsia="Times New Roman"/>
          <w:i/>
          <w:shd w:val="clear" w:color="auto" w:fill="auto"/>
          <w:lang w:val="en-US"/>
        </w:rPr>
        <w:fldChar w:fldCharType="end"/>
      </w:r>
      <w:r w:rsidR="001F5B91">
        <w:rPr>
          <w:rFonts w:eastAsia="Times New Roman"/>
          <w:i/>
          <w:shd w:val="clear" w:color="auto" w:fill="auto"/>
          <w:lang w:val="en-US"/>
        </w:rPr>
        <w:t xml:space="preserve"> diagram)</w:t>
      </w:r>
      <w:bookmarkEnd w:id="4"/>
    </w:p>
    <w:p w:rsidR="00A7437C" w:rsidRDefault="00A7437C" w:rsidP="00A7437C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A7437C" w:rsidRDefault="00F04085" w:rsidP="00A7437C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 w:rsidR="00A7437C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 w:rsidR="00A7437C">
        <w:rPr>
          <w:rFonts w:ascii="Times New Roman" w:eastAsia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 w:rsidR="00A7437C"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>URL</w:t>
      </w:r>
      <w:r w:rsidR="00A7437C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: /utilitiServices</w:t>
      </w:r>
    </w:p>
    <w:p w:rsidR="00A7437C" w:rsidRDefault="00A7437C" w:rsidP="00A7437C">
      <w:pPr>
        <w:shd w:val="clear" w:color="auto" w:fill="auto"/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A7437C" w:rsidRDefault="00A7437C" w:rsidP="00A7437C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 xml:space="preserve">Đầu vào: </w:t>
      </w:r>
    </w:p>
    <w:p w:rsidR="00A7437C" w:rsidRDefault="00A7437C" w:rsidP="00A7437C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A7437C" w:rsidRDefault="00A7437C" w:rsidP="00A7437C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Method: Get</w:t>
      </w:r>
    </w:p>
    <w:p w:rsidR="00A7437C" w:rsidRDefault="00A7437C" w:rsidP="00A7437C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token: token</w:t>
      </w:r>
    </w:p>
    <w:p w:rsidR="00A7437C" w:rsidRDefault="00A7437C" w:rsidP="00A7437C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page: trang cần lấy</w:t>
      </w:r>
    </w:p>
    <w:p w:rsidR="00A7437C" w:rsidRDefault="00A7437C" w:rsidP="00A7437C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max_per_page: số bản ghi tối đa trên trang</w:t>
      </w:r>
    </w:p>
    <w:p w:rsidR="00A7437C" w:rsidRDefault="00A7437C" w:rsidP="00A7437C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A7437C" w:rsidRDefault="00A7437C" w:rsidP="00A7437C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 xml:space="preserve">Đầu ra: </w:t>
      </w:r>
    </w:p>
    <w:p w:rsidR="00A7437C" w:rsidRDefault="00A7437C" w:rsidP="00A7437C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A7437C" w:rsidRDefault="00A7437C" w:rsidP="00A7437C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errorCode(Integer): mã lỗi trả về</w:t>
      </w:r>
    </w:p>
    <w:p w:rsidR="00A7437C" w:rsidRDefault="00A7437C" w:rsidP="00A7437C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A7437C" w:rsidRDefault="00A7437C" w:rsidP="00A7437C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last_page: trang cuối cùng</w:t>
      </w:r>
    </w:p>
    <w:p w:rsidR="00A7437C" w:rsidRDefault="00A7437C" w:rsidP="00A7437C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data: </w:t>
      </w:r>
    </w:p>
    <w:p w:rsidR="00A7437C" w:rsidRDefault="00A7437C" w:rsidP="00A7437C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- service_name(String): Tên dịch vụ</w:t>
      </w:r>
    </w:p>
    <w:p w:rsidR="00A7437C" w:rsidRDefault="00A7437C" w:rsidP="00A7437C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- service_code(String): mã dịch vụ</w:t>
      </w:r>
    </w:p>
    <w:p w:rsidR="00A7437C" w:rsidRDefault="00A7437C" w:rsidP="00A7437C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- service_icon(String): link chứa ảnh của service</w:t>
      </w:r>
    </w:p>
    <w:p w:rsidR="00A7437C" w:rsidRDefault="00A7437C" w:rsidP="00A7437C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- service_content(String): nội dung dịch vụ</w:t>
      </w:r>
    </w:p>
    <w:p w:rsidR="00A7437C" w:rsidRDefault="00A7437C" w:rsidP="00A7437C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- service_guide(String): hướng dâñn mời dịch vụ</w:t>
      </w:r>
    </w:p>
    <w:p w:rsidR="00A7437C" w:rsidRDefault="00A7437C" w:rsidP="00A7437C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- service_price(String): giá dịch vụ</w:t>
      </w:r>
    </w:p>
    <w:p w:rsidR="00A7437C" w:rsidRDefault="00A7437C" w:rsidP="00A7437C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- service_status(String): trạng thái dịch vụ ( nếu service_status = 0 đã đăng ký, service_status = 1 chưa đăng ký ).</w:t>
      </w:r>
    </w:p>
    <w:p w:rsidR="001F5B91" w:rsidRDefault="00A7437C" w:rsidP="00503F71">
      <w:pPr>
        <w:numPr>
          <w:ilvl w:val="0"/>
          <w:numId w:val="4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Chuỗi Json trả về: {“errorCode”:0,”message”:”thành công” ,”data”:[{”service_icon”:”http//abc.png”,”service_name”:”Imuzik”, “service_code”:”123”,”service_content”:”dịch vụ”,”service_guide”:”abc”, “service_price”:”400”, “download_number”:”34”}]  }</w:t>
      </w:r>
    </w:p>
    <w:p w:rsidR="00D867BE" w:rsidRDefault="00D867BE" w:rsidP="00D867BE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D867BE" w:rsidRDefault="00D867BE" w:rsidP="00D867BE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FF0000"/>
          <w:szCs w:val="24"/>
          <w:shd w:val="clear" w:color="auto" w:fill="auto"/>
          <w:lang w:val="en-US"/>
        </w:rPr>
        <w:t>Luồng phụ:</w:t>
      </w:r>
    </w:p>
    <w:p w:rsidR="00D867BE" w:rsidRDefault="00D867BE" w:rsidP="00D867BE">
      <w:pPr>
        <w:shd w:val="clear" w:color="auto" w:fill="auto"/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D867BE" w:rsidRDefault="00D867BE" w:rsidP="00D867BE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FF0000"/>
          <w:szCs w:val="24"/>
          <w:shd w:val="clear" w:color="auto" w:fill="auto"/>
          <w:lang w:val="en-US"/>
        </w:rPr>
        <w:t xml:space="preserve">- </w:t>
      </w:r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>Nếu page không phải số nguyên hoặc page &lt; 1 -&gt; Trả về mã lỗi 101 + Thông báo "Số trang không hợp lệ"</w:t>
      </w:r>
    </w:p>
    <w:p w:rsidR="00D867BE" w:rsidRDefault="00D867BE" w:rsidP="00D867BE">
      <w:pPr>
        <w:shd w:val="clear" w:color="auto" w:fill="auto"/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</w:pPr>
    </w:p>
    <w:p w:rsidR="00D867BE" w:rsidRDefault="00D867BE" w:rsidP="00D867BE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FF0000"/>
          <w:szCs w:val="24"/>
          <w:shd w:val="clear" w:color="auto" w:fill="auto"/>
          <w:lang w:val="en-US"/>
        </w:rPr>
        <w:t xml:space="preserve">- </w:t>
      </w:r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>Nếu max_per_page không phải số nguyên hoặc max_per_page &lt; 1 -&gt; Trả về mã lỗi 102+ Thông báo "Số bản ghi trên trang không hợp lệ"</w:t>
      </w:r>
    </w:p>
    <w:p w:rsidR="00D867BE" w:rsidRDefault="00D867BE" w:rsidP="00D867BE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8B098D" w:rsidRDefault="00F04085" w:rsidP="00DA7898">
      <w:pPr>
        <w:pStyle w:val="Heading1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shd w:val="clear" w:color="auto" w:fill="auto"/>
          <w:lang w:val="en-US"/>
        </w:rPr>
        <w:lastRenderedPageBreak/>
        <w:fldChar w:fldCharType="begin" w:fldLock="1"/>
      </w:r>
      <w:r w:rsidR="008B098D">
        <w:rPr>
          <w:rFonts w:eastAsia="Times New Roman"/>
          <w:shd w:val="clear" w:color="auto" w:fill="auto"/>
          <w:lang w:val="en-US"/>
        </w:rPr>
        <w:instrText xml:space="preserve">MERGEFIELD </w:instrText>
      </w:r>
      <w:r w:rsidR="008B098D">
        <w:rPr>
          <w:rFonts w:eastAsia="Times New Roman"/>
          <w:u w:val="single"/>
          <w:shd w:val="clear" w:color="auto" w:fill="auto"/>
        </w:rPr>
        <w:instrText>Diagram.Name</w:instrText>
      </w:r>
      <w:r>
        <w:rPr>
          <w:rFonts w:eastAsia="Times New Roman"/>
          <w:shd w:val="clear" w:color="auto" w:fill="auto"/>
          <w:lang w:val="en-US"/>
        </w:rPr>
        <w:fldChar w:fldCharType="separate"/>
      </w:r>
      <w:bookmarkStart w:id="5" w:name="_Toc408252634"/>
      <w:r w:rsidR="008B098D">
        <w:rPr>
          <w:rFonts w:eastAsia="Times New Roman"/>
          <w:u w:val="single"/>
          <w:shd w:val="clear" w:color="auto" w:fill="auto"/>
        </w:rPr>
        <w:t>API_R005: Chi tiết dịch vụ</w:t>
      </w:r>
      <w:r>
        <w:rPr>
          <w:rFonts w:eastAsia="Times New Roman"/>
          <w:shd w:val="clear" w:color="auto" w:fill="auto"/>
          <w:lang w:val="en-US"/>
        </w:rPr>
        <w:fldChar w:fldCharType="end"/>
      </w:r>
      <w:r w:rsidR="008B098D">
        <w:rPr>
          <w:rFonts w:eastAsia="Times New Roman"/>
          <w:shd w:val="clear" w:color="auto" w:fill="auto"/>
          <w:lang w:val="en-US"/>
        </w:rPr>
        <w:t xml:space="preserve"> - </w:t>
      </w:r>
      <w:r w:rsidR="008B098D">
        <w:rPr>
          <w:rFonts w:eastAsia="Times New Roman"/>
          <w:i/>
          <w:shd w:val="clear" w:color="auto" w:fill="auto"/>
          <w:lang w:val="en-US"/>
        </w:rPr>
        <w:t>(</w:t>
      </w:r>
      <w:r>
        <w:rPr>
          <w:rFonts w:eastAsia="Times New Roman"/>
          <w:i/>
          <w:shd w:val="clear" w:color="auto" w:fill="auto"/>
          <w:lang w:val="en-US"/>
        </w:rPr>
        <w:fldChar w:fldCharType="begin" w:fldLock="1"/>
      </w:r>
      <w:r w:rsidR="008B098D">
        <w:rPr>
          <w:rFonts w:eastAsia="Times New Roman"/>
          <w:i/>
          <w:shd w:val="clear" w:color="auto" w:fill="auto"/>
          <w:lang w:val="en-US"/>
        </w:rPr>
        <w:instrText xml:space="preserve">MERGEFIELD </w:instrText>
      </w:r>
      <w:r w:rsidR="008B098D">
        <w:rPr>
          <w:rFonts w:eastAsia="Times New Roman"/>
          <w:i/>
          <w:shd w:val="clear" w:color="auto" w:fill="auto"/>
        </w:rPr>
        <w:instrText>Diagram.Type</w:instrText>
      </w:r>
      <w:r>
        <w:rPr>
          <w:rFonts w:eastAsia="Times New Roman"/>
          <w:i/>
          <w:shd w:val="clear" w:color="auto" w:fill="auto"/>
          <w:lang w:val="en-US"/>
        </w:rPr>
        <w:fldChar w:fldCharType="separate"/>
      </w:r>
      <w:r w:rsidR="008B098D">
        <w:rPr>
          <w:rFonts w:eastAsia="Times New Roman"/>
          <w:i/>
          <w:shd w:val="clear" w:color="auto" w:fill="auto"/>
        </w:rPr>
        <w:t>User Interface</w:t>
      </w:r>
      <w:r>
        <w:rPr>
          <w:rFonts w:eastAsia="Times New Roman"/>
          <w:i/>
          <w:shd w:val="clear" w:color="auto" w:fill="auto"/>
          <w:lang w:val="en-US"/>
        </w:rPr>
        <w:fldChar w:fldCharType="end"/>
      </w:r>
      <w:r w:rsidR="008B098D">
        <w:rPr>
          <w:rFonts w:eastAsia="Times New Roman"/>
          <w:i/>
          <w:shd w:val="clear" w:color="auto" w:fill="auto"/>
          <w:lang w:val="en-US"/>
        </w:rPr>
        <w:t xml:space="preserve"> diagram)</w:t>
      </w:r>
      <w:bookmarkEnd w:id="5"/>
      <w:r w:rsidR="008B098D">
        <w:rPr>
          <w:rFonts w:eastAsia="Times New Roman"/>
          <w:i/>
          <w:shd w:val="clear" w:color="auto" w:fill="auto"/>
          <w:lang w:val="en-US"/>
        </w:rPr>
        <w:t xml:space="preserve"> </w:t>
      </w:r>
    </w:p>
    <w:p w:rsidR="000B067D" w:rsidRDefault="000B067D" w:rsidP="00D867BE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260B35" w:rsidRDefault="00F04085" w:rsidP="00260B35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 w:rsidR="00260B35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 w:rsidR="00260B35">
        <w:rPr>
          <w:rFonts w:ascii="Times New Roman" w:eastAsia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 w:rsidR="00260B35"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>URL</w:t>
      </w:r>
      <w:r w:rsidR="00260B35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: /utilitiServiceDetail</w:t>
      </w:r>
    </w:p>
    <w:p w:rsidR="00260B35" w:rsidRDefault="00260B35" w:rsidP="00260B35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260B35" w:rsidRDefault="00260B35" w:rsidP="00260B35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>Đầu vào:</w:t>
      </w:r>
    </w:p>
    <w:p w:rsidR="00260B35" w:rsidRDefault="00260B35" w:rsidP="00260B35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260B35" w:rsidRDefault="00260B35" w:rsidP="00260B35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Method: Get</w:t>
      </w:r>
    </w:p>
    <w:p w:rsidR="00260B35" w:rsidRDefault="00260B35" w:rsidP="00260B35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service_code(String): mã dịch vụ</w:t>
      </w:r>
    </w:p>
    <w:p w:rsidR="00260B35" w:rsidRDefault="00260B35" w:rsidP="00260B35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token: token</w:t>
      </w:r>
    </w:p>
    <w:p w:rsidR="00260B35" w:rsidRDefault="00260B35" w:rsidP="00260B35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260B35" w:rsidRDefault="00260B35" w:rsidP="00260B35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 xml:space="preserve">Đầu ra: </w:t>
      </w:r>
    </w:p>
    <w:p w:rsidR="00260B35" w:rsidRDefault="00260B35" w:rsidP="00260B35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260B35" w:rsidRDefault="00260B35" w:rsidP="00260B35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errorCode(Integer):</w:t>
      </w:r>
    </w:p>
    <w:p w:rsidR="00260B35" w:rsidRDefault="00260B35" w:rsidP="00260B35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260B35" w:rsidRDefault="00260B35" w:rsidP="00260B35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  0 – Thành công</w:t>
      </w:r>
    </w:p>
    <w:p w:rsidR="00260B35" w:rsidRDefault="00260B35" w:rsidP="00260B35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  404 – Dịch vụ không tồn tại</w:t>
      </w:r>
    </w:p>
    <w:p w:rsidR="00260B35" w:rsidRDefault="00260B35" w:rsidP="00260B35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260B35" w:rsidRDefault="00260B35" w:rsidP="00260B35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260B35" w:rsidRDefault="00260B35" w:rsidP="00260B35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service_name(String): Tên dịch vụ</w:t>
      </w:r>
    </w:p>
    <w:p w:rsidR="00260B35" w:rsidRDefault="00260B35" w:rsidP="00260B35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service_code(String): mã dịch vụ</w:t>
      </w:r>
    </w:p>
    <w:p w:rsidR="00260B35" w:rsidRDefault="00260B35" w:rsidP="00260B35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service_icon(String): link chứa ảnh của service</w:t>
      </w:r>
    </w:p>
    <w:p w:rsidR="00260B35" w:rsidRDefault="00260B35" w:rsidP="00260B35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service_content(String): nội dung dịch vụ</w:t>
      </w:r>
    </w:p>
    <w:p w:rsidR="00260B35" w:rsidRDefault="00260B35" w:rsidP="00260B35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service_guide(String): hướng dẫn mời dịch vụ</w:t>
      </w:r>
    </w:p>
    <w:p w:rsidR="00260B35" w:rsidRDefault="00260B35" w:rsidP="00260B35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service_price(String): giá dịch vụ</w:t>
      </w:r>
    </w:p>
    <w:p w:rsidR="00260B35" w:rsidRDefault="00260B35" w:rsidP="00260B35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Chuỗi Json trả về: {“errorCode”:0,”message”:”thành công” ,”service_icon”:”http//abc.png”,”service_name”:”Imuzik”, “service_code”:”123”,”service_content”:”dịch vụ”,”service_guide”:”abc”, “service_price”:”400”, “download_number”:”34” }</w:t>
      </w:r>
    </w:p>
    <w:p w:rsidR="00260B35" w:rsidRDefault="00260B35" w:rsidP="00D867BE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260B35" w:rsidRDefault="00260B35" w:rsidP="00260B35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FF0000"/>
          <w:szCs w:val="24"/>
          <w:shd w:val="clear" w:color="auto" w:fill="auto"/>
          <w:lang w:val="en-US"/>
        </w:rPr>
        <w:t>Luồng phụ:</w:t>
      </w:r>
    </w:p>
    <w:p w:rsidR="00260B35" w:rsidRDefault="00260B35" w:rsidP="00260B35">
      <w:pPr>
        <w:shd w:val="clear" w:color="auto" w:fill="auto"/>
        <w:rPr>
          <w:rFonts w:ascii="Times New Roman" w:eastAsia="Times New Roman" w:hAnsi="Times New Roman"/>
          <w:b/>
          <w:color w:val="FF0000"/>
          <w:szCs w:val="24"/>
          <w:shd w:val="clear" w:color="auto" w:fill="auto"/>
          <w:lang w:val="en-US"/>
        </w:rPr>
      </w:pPr>
    </w:p>
    <w:p w:rsidR="00260B35" w:rsidRDefault="00260B35" w:rsidP="00260B35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FF0000"/>
          <w:szCs w:val="24"/>
          <w:shd w:val="clear" w:color="auto" w:fill="auto"/>
          <w:lang w:val="en-US"/>
        </w:rPr>
        <w:t xml:space="preserve">- </w:t>
      </w:r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>Không lấy được thông tin dịch vụ -&gt; Trả về mã lỗi 404 và thông báo "Không tìm thấy dịch vụ"</w:t>
      </w:r>
    </w:p>
    <w:p w:rsidR="00260B35" w:rsidRDefault="00260B35" w:rsidP="00D867BE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1C25A7" w:rsidRDefault="00F04085" w:rsidP="00DA7898">
      <w:pPr>
        <w:pStyle w:val="Heading1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shd w:val="clear" w:color="auto" w:fill="auto"/>
          <w:lang w:val="en-US"/>
        </w:rPr>
        <w:fldChar w:fldCharType="begin" w:fldLock="1"/>
      </w:r>
      <w:r w:rsidR="001C25A7">
        <w:rPr>
          <w:rFonts w:eastAsia="Times New Roman"/>
          <w:shd w:val="clear" w:color="auto" w:fill="auto"/>
          <w:lang w:val="en-US"/>
        </w:rPr>
        <w:instrText xml:space="preserve">MERGEFIELD </w:instrText>
      </w:r>
      <w:r w:rsidR="001C25A7">
        <w:rPr>
          <w:rFonts w:eastAsia="Times New Roman"/>
          <w:u w:val="single"/>
          <w:shd w:val="clear" w:color="auto" w:fill="auto"/>
        </w:rPr>
        <w:instrText>Diagram.Name</w:instrText>
      </w:r>
      <w:r>
        <w:rPr>
          <w:rFonts w:eastAsia="Times New Roman"/>
          <w:shd w:val="clear" w:color="auto" w:fill="auto"/>
          <w:lang w:val="en-US"/>
        </w:rPr>
        <w:fldChar w:fldCharType="separate"/>
      </w:r>
      <w:bookmarkStart w:id="6" w:name="_Toc408252635"/>
      <w:r w:rsidR="001C25A7">
        <w:rPr>
          <w:rFonts w:eastAsia="Times New Roman"/>
          <w:u w:val="single"/>
          <w:shd w:val="clear" w:color="auto" w:fill="auto"/>
        </w:rPr>
        <w:t>API_R006: Thông tin cá nhân</w:t>
      </w:r>
      <w:r>
        <w:rPr>
          <w:rFonts w:eastAsia="Times New Roman"/>
          <w:shd w:val="clear" w:color="auto" w:fill="auto"/>
          <w:lang w:val="en-US"/>
        </w:rPr>
        <w:fldChar w:fldCharType="end"/>
      </w:r>
      <w:r w:rsidR="001C25A7">
        <w:rPr>
          <w:rFonts w:eastAsia="Times New Roman"/>
          <w:shd w:val="clear" w:color="auto" w:fill="auto"/>
          <w:lang w:val="en-US"/>
        </w:rPr>
        <w:t xml:space="preserve"> - </w:t>
      </w:r>
      <w:r w:rsidR="001C25A7">
        <w:rPr>
          <w:rFonts w:eastAsia="Times New Roman"/>
          <w:i/>
          <w:shd w:val="clear" w:color="auto" w:fill="auto"/>
          <w:lang w:val="en-US"/>
        </w:rPr>
        <w:t>(</w:t>
      </w:r>
      <w:r>
        <w:rPr>
          <w:rFonts w:eastAsia="Times New Roman"/>
          <w:i/>
          <w:shd w:val="clear" w:color="auto" w:fill="auto"/>
          <w:lang w:val="en-US"/>
        </w:rPr>
        <w:fldChar w:fldCharType="begin" w:fldLock="1"/>
      </w:r>
      <w:r w:rsidR="001C25A7">
        <w:rPr>
          <w:rFonts w:eastAsia="Times New Roman"/>
          <w:i/>
          <w:shd w:val="clear" w:color="auto" w:fill="auto"/>
          <w:lang w:val="en-US"/>
        </w:rPr>
        <w:instrText xml:space="preserve">MERGEFIELD </w:instrText>
      </w:r>
      <w:r w:rsidR="001C25A7">
        <w:rPr>
          <w:rFonts w:eastAsia="Times New Roman"/>
          <w:i/>
          <w:shd w:val="clear" w:color="auto" w:fill="auto"/>
        </w:rPr>
        <w:instrText>Diagram.Type</w:instrText>
      </w:r>
      <w:r>
        <w:rPr>
          <w:rFonts w:eastAsia="Times New Roman"/>
          <w:i/>
          <w:shd w:val="clear" w:color="auto" w:fill="auto"/>
          <w:lang w:val="en-US"/>
        </w:rPr>
        <w:fldChar w:fldCharType="separate"/>
      </w:r>
      <w:r w:rsidR="001C25A7">
        <w:rPr>
          <w:rFonts w:eastAsia="Times New Roman"/>
          <w:i/>
          <w:shd w:val="clear" w:color="auto" w:fill="auto"/>
        </w:rPr>
        <w:t>User Interface</w:t>
      </w:r>
      <w:r>
        <w:rPr>
          <w:rFonts w:eastAsia="Times New Roman"/>
          <w:i/>
          <w:shd w:val="clear" w:color="auto" w:fill="auto"/>
          <w:lang w:val="en-US"/>
        </w:rPr>
        <w:fldChar w:fldCharType="end"/>
      </w:r>
      <w:r w:rsidR="001C25A7">
        <w:rPr>
          <w:rFonts w:eastAsia="Times New Roman"/>
          <w:i/>
          <w:shd w:val="clear" w:color="auto" w:fill="auto"/>
          <w:lang w:val="en-US"/>
        </w:rPr>
        <w:t xml:space="preserve"> diagram)</w:t>
      </w:r>
      <w:bookmarkEnd w:id="6"/>
      <w:r w:rsidR="001C25A7">
        <w:rPr>
          <w:rFonts w:eastAsia="Times New Roman"/>
          <w:i/>
          <w:shd w:val="clear" w:color="auto" w:fill="auto"/>
          <w:lang w:val="en-US"/>
        </w:rPr>
        <w:t xml:space="preserve"> </w:t>
      </w:r>
    </w:p>
    <w:p w:rsidR="00F87EF2" w:rsidRDefault="00F87EF2" w:rsidP="00D867BE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290331" w:rsidRDefault="00F04085" w:rsidP="00290331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 w:rsidR="00290331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 w:rsidR="00290331">
        <w:rPr>
          <w:rFonts w:ascii="Times New Roman" w:eastAsia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 w:rsidR="00290331"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>URL: /</w:t>
      </w:r>
      <w:r w:rsidR="00290331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userInfor</w:t>
      </w:r>
    </w:p>
    <w:p w:rsidR="00290331" w:rsidRDefault="00290331" w:rsidP="00290331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290331" w:rsidRDefault="00290331" w:rsidP="00290331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>Đầu vào:</w:t>
      </w:r>
    </w:p>
    <w:p w:rsidR="00290331" w:rsidRDefault="00290331" w:rsidP="00290331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290331" w:rsidRDefault="00290331" w:rsidP="00290331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Method: Get</w:t>
      </w:r>
    </w:p>
    <w:p w:rsidR="00290331" w:rsidRDefault="00290331" w:rsidP="00290331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token: token</w:t>
      </w:r>
    </w:p>
    <w:p w:rsidR="00290331" w:rsidRDefault="00290331" w:rsidP="00290331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290331" w:rsidRDefault="00290331" w:rsidP="00290331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 xml:space="preserve">Đầu ra: </w:t>
      </w:r>
    </w:p>
    <w:p w:rsidR="00290331" w:rsidRDefault="00290331" w:rsidP="00290331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290331" w:rsidRDefault="00290331" w:rsidP="00290331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errorCode(Integer): </w:t>
      </w:r>
    </w:p>
    <w:p w:rsidR="00290331" w:rsidRDefault="00290331" w:rsidP="00290331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 0 - Thành công</w:t>
      </w:r>
    </w:p>
    <w:p w:rsidR="00290331" w:rsidRDefault="00290331" w:rsidP="00290331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290331" w:rsidRDefault="00290331" w:rsidP="00290331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fullname(String): họ và tên.</w:t>
      </w:r>
    </w:p>
    <w:p w:rsidR="00290331" w:rsidRDefault="00290331" w:rsidP="00290331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birthday(String): ngày sinh</w:t>
      </w:r>
    </w:p>
    <w:p w:rsidR="00290331" w:rsidRDefault="00290331" w:rsidP="00290331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address(String): địa chỉ</w:t>
      </w:r>
    </w:p>
    <w:p w:rsidR="00290331" w:rsidRDefault="00290331" w:rsidP="00290331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exchange_number(String): số giao dịch thành công.</w:t>
      </w:r>
    </w:p>
    <w:p w:rsidR="00290331" w:rsidRDefault="00290331" w:rsidP="00290331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lastRenderedPageBreak/>
        <w:t>exchange_number_month(String): Số giao dịch thành công trong tháng.</w:t>
      </w:r>
    </w:p>
    <w:p w:rsidR="00290331" w:rsidRDefault="00290331" w:rsidP="00290331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poundage(String): tiền hoa hồng</w:t>
      </w:r>
    </w:p>
    <w:p w:rsidR="00290331" w:rsidRDefault="00290331" w:rsidP="00290331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poundage_month(String): tiền hoa hồng trong tháng</w:t>
      </w:r>
    </w:p>
    <w:p w:rsidR="00290331" w:rsidRDefault="00290331" w:rsidP="00290331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Chuỗi Json trả về: {“errorCode”:0,”message”:”thành công” ,”fullname”:”Lê Cao Cường”,” birthday”:”16/12/1985”,” Address”:”Nghệ An”, “exchange_number”:”126”, “exchange_number_month”:”26”, “poundage” : “50000 đồng”, “poundage_month” : “10000 đồng” }</w:t>
      </w:r>
    </w:p>
    <w:p w:rsidR="001C25A7" w:rsidRDefault="001C25A7" w:rsidP="00D867BE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290331" w:rsidRDefault="00290331" w:rsidP="00290331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FF0000"/>
          <w:szCs w:val="24"/>
          <w:shd w:val="clear" w:color="auto" w:fill="auto"/>
          <w:lang w:val="en-US"/>
        </w:rPr>
        <w:t>Luồng phụ:</w:t>
      </w:r>
    </w:p>
    <w:p w:rsidR="00290331" w:rsidRDefault="00290331" w:rsidP="00290331">
      <w:pPr>
        <w:shd w:val="clear" w:color="auto" w:fill="auto"/>
        <w:rPr>
          <w:rFonts w:ascii="Times New Roman" w:eastAsia="Times New Roman" w:hAnsi="Times New Roman"/>
          <w:b/>
          <w:color w:val="FF0000"/>
          <w:szCs w:val="24"/>
          <w:shd w:val="clear" w:color="auto" w:fill="auto"/>
          <w:lang w:val="en-US"/>
        </w:rPr>
      </w:pPr>
    </w:p>
    <w:p w:rsidR="00290331" w:rsidRDefault="00290331" w:rsidP="00290331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FF0000"/>
          <w:szCs w:val="24"/>
          <w:shd w:val="clear" w:color="auto" w:fill="auto"/>
          <w:lang w:val="en-US"/>
        </w:rPr>
        <w:t>- Trả về:</w:t>
      </w:r>
    </w:p>
    <w:p w:rsidR="00290331" w:rsidRDefault="00290331" w:rsidP="00290331">
      <w:pPr>
        <w:shd w:val="clear" w:color="auto" w:fill="auto"/>
        <w:rPr>
          <w:rFonts w:ascii="Times New Roman" w:eastAsia="Times New Roman" w:hAnsi="Times New Roman"/>
          <w:b/>
          <w:color w:val="FF0000"/>
          <w:szCs w:val="24"/>
          <w:shd w:val="clear" w:color="auto" w:fill="auto"/>
          <w:lang w:val="en-US"/>
        </w:rPr>
      </w:pPr>
    </w:p>
    <w:p w:rsidR="00290331" w:rsidRDefault="00290331" w:rsidP="00290331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>+ Mã lỗi 404</w:t>
      </w:r>
    </w:p>
    <w:p w:rsidR="00290331" w:rsidRDefault="00290331" w:rsidP="00290331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>+ Thông báo "Không tìm thấy thông tin"</w:t>
      </w:r>
    </w:p>
    <w:p w:rsidR="00290331" w:rsidRDefault="00290331" w:rsidP="00D867BE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A12E1A" w:rsidRDefault="00F04085" w:rsidP="00DA7898">
      <w:pPr>
        <w:pStyle w:val="Heading1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shd w:val="clear" w:color="auto" w:fill="auto"/>
          <w:lang w:val="en-US"/>
        </w:rPr>
        <w:fldChar w:fldCharType="begin" w:fldLock="1"/>
      </w:r>
      <w:r w:rsidR="00A12E1A">
        <w:rPr>
          <w:rFonts w:eastAsia="Times New Roman"/>
          <w:shd w:val="clear" w:color="auto" w:fill="auto"/>
          <w:lang w:val="en-US"/>
        </w:rPr>
        <w:instrText xml:space="preserve">MERGEFIELD </w:instrText>
      </w:r>
      <w:r w:rsidR="00A12E1A">
        <w:rPr>
          <w:rFonts w:eastAsia="Times New Roman"/>
          <w:u w:val="single"/>
          <w:shd w:val="clear" w:color="auto" w:fill="auto"/>
        </w:rPr>
        <w:instrText>Diagram.Name</w:instrText>
      </w:r>
      <w:r>
        <w:rPr>
          <w:rFonts w:eastAsia="Times New Roman"/>
          <w:shd w:val="clear" w:color="auto" w:fill="auto"/>
          <w:lang w:val="en-US"/>
        </w:rPr>
        <w:fldChar w:fldCharType="separate"/>
      </w:r>
      <w:bookmarkStart w:id="7" w:name="_Toc408252636"/>
      <w:r w:rsidR="00A12E1A">
        <w:rPr>
          <w:rFonts w:eastAsia="Times New Roman"/>
          <w:u w:val="single"/>
          <w:shd w:val="clear" w:color="auto" w:fill="auto"/>
        </w:rPr>
        <w:t>API_R007: Cập nhật thông tin</w:t>
      </w:r>
      <w:r>
        <w:rPr>
          <w:rFonts w:eastAsia="Times New Roman"/>
          <w:shd w:val="clear" w:color="auto" w:fill="auto"/>
          <w:lang w:val="en-US"/>
        </w:rPr>
        <w:fldChar w:fldCharType="end"/>
      </w:r>
      <w:r w:rsidR="00A12E1A">
        <w:rPr>
          <w:rFonts w:eastAsia="Times New Roman"/>
          <w:shd w:val="clear" w:color="auto" w:fill="auto"/>
          <w:lang w:val="en-US"/>
        </w:rPr>
        <w:t xml:space="preserve"> - </w:t>
      </w:r>
      <w:r w:rsidR="00A12E1A">
        <w:rPr>
          <w:rFonts w:eastAsia="Times New Roman"/>
          <w:i/>
          <w:shd w:val="clear" w:color="auto" w:fill="auto"/>
          <w:lang w:val="en-US"/>
        </w:rPr>
        <w:t>(</w:t>
      </w:r>
      <w:r>
        <w:rPr>
          <w:rFonts w:eastAsia="Times New Roman"/>
          <w:i/>
          <w:shd w:val="clear" w:color="auto" w:fill="auto"/>
          <w:lang w:val="en-US"/>
        </w:rPr>
        <w:fldChar w:fldCharType="begin" w:fldLock="1"/>
      </w:r>
      <w:r w:rsidR="00A12E1A">
        <w:rPr>
          <w:rFonts w:eastAsia="Times New Roman"/>
          <w:i/>
          <w:shd w:val="clear" w:color="auto" w:fill="auto"/>
          <w:lang w:val="en-US"/>
        </w:rPr>
        <w:instrText xml:space="preserve">MERGEFIELD </w:instrText>
      </w:r>
      <w:r w:rsidR="00A12E1A">
        <w:rPr>
          <w:rFonts w:eastAsia="Times New Roman"/>
          <w:i/>
          <w:shd w:val="clear" w:color="auto" w:fill="auto"/>
        </w:rPr>
        <w:instrText>Diagram.Type</w:instrText>
      </w:r>
      <w:r>
        <w:rPr>
          <w:rFonts w:eastAsia="Times New Roman"/>
          <w:i/>
          <w:shd w:val="clear" w:color="auto" w:fill="auto"/>
          <w:lang w:val="en-US"/>
        </w:rPr>
        <w:fldChar w:fldCharType="separate"/>
      </w:r>
      <w:r w:rsidR="00A12E1A">
        <w:rPr>
          <w:rFonts w:eastAsia="Times New Roman"/>
          <w:i/>
          <w:shd w:val="clear" w:color="auto" w:fill="auto"/>
        </w:rPr>
        <w:t>User Interface</w:t>
      </w:r>
      <w:r>
        <w:rPr>
          <w:rFonts w:eastAsia="Times New Roman"/>
          <w:i/>
          <w:shd w:val="clear" w:color="auto" w:fill="auto"/>
          <w:lang w:val="en-US"/>
        </w:rPr>
        <w:fldChar w:fldCharType="end"/>
      </w:r>
      <w:r w:rsidR="00A12E1A">
        <w:rPr>
          <w:rFonts w:eastAsia="Times New Roman"/>
          <w:i/>
          <w:shd w:val="clear" w:color="auto" w:fill="auto"/>
          <w:lang w:val="en-US"/>
        </w:rPr>
        <w:t xml:space="preserve"> diagram)</w:t>
      </w:r>
      <w:bookmarkEnd w:id="7"/>
      <w:r w:rsidR="00A12E1A">
        <w:rPr>
          <w:rFonts w:eastAsia="Times New Roman"/>
          <w:i/>
          <w:shd w:val="clear" w:color="auto" w:fill="auto"/>
          <w:lang w:val="en-US"/>
        </w:rPr>
        <w:t xml:space="preserve"> </w:t>
      </w:r>
    </w:p>
    <w:p w:rsidR="00290331" w:rsidRDefault="00290331" w:rsidP="00D867BE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9F48FA" w:rsidRDefault="009F48FA" w:rsidP="009F48FA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9F48FA" w:rsidRDefault="00F04085" w:rsidP="009F48FA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 w:rsidR="009F48FA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 w:rsidR="009F48FA">
        <w:rPr>
          <w:rFonts w:ascii="Times New Roman" w:eastAsia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 w:rsidR="009F48FA"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>URL</w:t>
      </w:r>
      <w:r w:rsidR="009F48FA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: /editUserInfor</w:t>
      </w:r>
    </w:p>
    <w:p w:rsidR="009F48FA" w:rsidRDefault="009F48FA" w:rsidP="009F48FA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9F48FA" w:rsidRDefault="009F48FA" w:rsidP="009F48FA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>Đầu vào:</w:t>
      </w:r>
    </w:p>
    <w:p w:rsidR="009F48FA" w:rsidRDefault="009F48FA" w:rsidP="009F48FA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9F48FA" w:rsidRDefault="009F48FA" w:rsidP="009F48FA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Method: Post</w:t>
      </w:r>
    </w:p>
    <w:p w:rsidR="009F48FA" w:rsidRDefault="009F48FA" w:rsidP="009F48FA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fullname(String): họ và tên</w:t>
      </w:r>
    </w:p>
    <w:p w:rsidR="009F48FA" w:rsidRDefault="009F48FA" w:rsidP="009F48FA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birthday(String): ngày sinh</w:t>
      </w:r>
    </w:p>
    <w:p w:rsidR="009F48FA" w:rsidRDefault="009F48FA" w:rsidP="009F48FA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address(String): địa chỉ</w:t>
      </w:r>
    </w:p>
    <w:p w:rsidR="009F48FA" w:rsidRDefault="009F48FA" w:rsidP="009F48FA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nickname(String): nick name cần đăng ký</w:t>
      </w:r>
    </w:p>
    <w:p w:rsidR="009F48FA" w:rsidRDefault="009F48FA" w:rsidP="009F48FA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token: token</w:t>
      </w:r>
    </w:p>
    <w:p w:rsidR="009F48FA" w:rsidRDefault="009F48FA" w:rsidP="009F48FA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>note</w: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: các trường gửi lên có thể null.</w:t>
      </w:r>
    </w:p>
    <w:p w:rsidR="009F48FA" w:rsidRDefault="009F48FA" w:rsidP="009F48FA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9F48FA" w:rsidRDefault="009F48FA" w:rsidP="009F48FA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>Đầu ra:</w:t>
      </w:r>
    </w:p>
    <w:p w:rsidR="009F48FA" w:rsidRDefault="009F48FA" w:rsidP="009F48FA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9F48FA" w:rsidRDefault="009F48FA" w:rsidP="009F48FA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errorCode(Integer):</w:t>
      </w:r>
    </w:p>
    <w:p w:rsidR="009F48FA" w:rsidRDefault="009F48FA" w:rsidP="009F48FA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0 - Cập nhật thành công</w:t>
      </w:r>
    </w:p>
    <w:p w:rsidR="009F48FA" w:rsidRDefault="009F48FA" w:rsidP="009F48FA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1 - Cập nhật thất bại</w:t>
      </w:r>
    </w:p>
    <w:p w:rsidR="009F48FA" w:rsidRDefault="009F48FA" w:rsidP="009F48FA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9F48FA" w:rsidRDefault="009F48FA" w:rsidP="009F48FA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Chuỗi Json trả về: {“errorCode”:0,”message”:”thành công” }</w:t>
      </w:r>
    </w:p>
    <w:p w:rsidR="009F48FA" w:rsidRPr="009F48FA" w:rsidRDefault="009F48FA" w:rsidP="009F48FA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szCs w:val="24"/>
          <w:shd w:val="clear" w:color="auto" w:fill="auto"/>
          <w:lang w:val="en-US"/>
        </w:rPr>
      </w:pPr>
      <w:r w:rsidRPr="009F48FA">
        <w:rPr>
          <w:rFonts w:ascii="Times New Roman" w:eastAsia="Times New Roman" w:hAnsi="Times New Roman"/>
          <w:szCs w:val="24"/>
          <w:shd w:val="clear" w:color="auto" w:fill="auto"/>
          <w:lang w:val="en-US"/>
        </w:rPr>
        <w:t>Trường hợp lỗi, sẽ thông  báo lỗi trên từng trường</w:t>
      </w:r>
    </w:p>
    <w:p w:rsidR="009F48FA" w:rsidRPr="009F48FA" w:rsidRDefault="009F48FA" w:rsidP="009F48FA">
      <w:pPr>
        <w:shd w:val="clear" w:color="auto" w:fill="auto"/>
        <w:rPr>
          <w:rFonts w:ascii="Times New Roman" w:eastAsia="Times New Roman" w:hAnsi="Times New Roman"/>
          <w:szCs w:val="24"/>
          <w:shd w:val="clear" w:color="auto" w:fill="auto"/>
          <w:lang w:val="en-US"/>
        </w:rPr>
      </w:pPr>
      <w:r w:rsidRPr="009F48FA">
        <w:rPr>
          <w:rFonts w:ascii="Times New Roman" w:eastAsia="Times New Roman" w:hAnsi="Times New Roman"/>
          <w:szCs w:val="24"/>
          <w:shd w:val="clear" w:color="auto" w:fill="auto"/>
          <w:lang w:val="en-US"/>
        </w:rPr>
        <w:t xml:space="preserve">        VD: </w:t>
      </w:r>
    </w:p>
    <w:p w:rsidR="009F48FA" w:rsidRPr="009F48FA" w:rsidRDefault="009F48FA" w:rsidP="009F48FA">
      <w:pPr>
        <w:shd w:val="clear" w:color="auto" w:fill="auto"/>
        <w:rPr>
          <w:rFonts w:ascii="Times New Roman" w:eastAsia="Times New Roman" w:hAnsi="Times New Roman"/>
          <w:szCs w:val="24"/>
          <w:shd w:val="clear" w:color="auto" w:fill="auto"/>
          <w:lang w:val="en-US"/>
        </w:rPr>
      </w:pPr>
      <w:r w:rsidRPr="009F48FA">
        <w:rPr>
          <w:rFonts w:ascii="Times New Roman" w:eastAsia="Times New Roman" w:hAnsi="Times New Roman"/>
          <w:szCs w:val="24"/>
          <w:shd w:val="clear" w:color="auto" w:fill="auto"/>
          <w:lang w:val="en-US"/>
        </w:rPr>
        <w:t xml:space="preserve">        {</w:t>
      </w:r>
    </w:p>
    <w:p w:rsidR="009F48FA" w:rsidRPr="009F48FA" w:rsidRDefault="009F48FA" w:rsidP="009F48FA">
      <w:pPr>
        <w:shd w:val="clear" w:color="auto" w:fill="auto"/>
        <w:rPr>
          <w:rFonts w:ascii="Times New Roman" w:eastAsia="Times New Roman" w:hAnsi="Times New Roman"/>
          <w:szCs w:val="24"/>
          <w:shd w:val="clear" w:color="auto" w:fill="auto"/>
          <w:lang w:val="en-US"/>
        </w:rPr>
      </w:pPr>
      <w:r w:rsidRPr="009F48FA">
        <w:rPr>
          <w:rFonts w:ascii="Times New Roman" w:eastAsia="Times New Roman" w:hAnsi="Times New Roman"/>
          <w:szCs w:val="24"/>
          <w:shd w:val="clear" w:color="auto" w:fill="auto"/>
          <w:lang w:val="en-US"/>
        </w:rPr>
        <w:t xml:space="preserve">           "errorCode":1, //Mã lỗi</w:t>
      </w:r>
    </w:p>
    <w:p w:rsidR="009F48FA" w:rsidRPr="009F48FA" w:rsidRDefault="009F48FA" w:rsidP="009F48FA">
      <w:pPr>
        <w:shd w:val="clear" w:color="auto" w:fill="auto"/>
        <w:rPr>
          <w:rFonts w:ascii="Times New Roman" w:eastAsia="Times New Roman" w:hAnsi="Times New Roman"/>
          <w:szCs w:val="24"/>
          <w:shd w:val="clear" w:color="auto" w:fill="auto"/>
          <w:lang w:val="en-US"/>
        </w:rPr>
      </w:pPr>
      <w:r w:rsidRPr="009F48FA">
        <w:rPr>
          <w:rFonts w:ascii="Times New Roman" w:eastAsia="Times New Roman" w:hAnsi="Times New Roman"/>
          <w:szCs w:val="24"/>
          <w:shd w:val="clear" w:color="auto" w:fill="auto"/>
          <w:lang w:val="en-US"/>
        </w:rPr>
        <w:t xml:space="preserve">           "message":"Failure", //Thông báo lỗi</w:t>
      </w:r>
    </w:p>
    <w:p w:rsidR="009F48FA" w:rsidRPr="009F48FA" w:rsidRDefault="009F48FA" w:rsidP="009F48FA">
      <w:pPr>
        <w:shd w:val="clear" w:color="auto" w:fill="auto"/>
        <w:rPr>
          <w:rFonts w:ascii="Times New Roman" w:eastAsia="Times New Roman" w:hAnsi="Times New Roman"/>
          <w:szCs w:val="24"/>
          <w:shd w:val="clear" w:color="auto" w:fill="auto"/>
          <w:lang w:val="en-US"/>
        </w:rPr>
      </w:pPr>
      <w:r w:rsidRPr="009F48FA">
        <w:rPr>
          <w:rFonts w:ascii="Times New Roman" w:eastAsia="Times New Roman" w:hAnsi="Times New Roman"/>
          <w:szCs w:val="24"/>
          <w:shd w:val="clear" w:color="auto" w:fill="auto"/>
          <w:lang w:val="en-US"/>
        </w:rPr>
        <w:t xml:space="preserve">           "errorMessage":{ // Mảng danh sách các trường lỗi</w:t>
      </w:r>
    </w:p>
    <w:p w:rsidR="009F48FA" w:rsidRPr="009F48FA" w:rsidRDefault="009F48FA" w:rsidP="009F48FA">
      <w:pPr>
        <w:shd w:val="clear" w:color="auto" w:fill="auto"/>
        <w:rPr>
          <w:rFonts w:ascii="Times New Roman" w:eastAsia="Times New Roman" w:hAnsi="Times New Roman"/>
          <w:szCs w:val="24"/>
          <w:shd w:val="clear" w:color="auto" w:fill="auto"/>
          <w:lang w:val="en-US"/>
        </w:rPr>
      </w:pPr>
      <w:r w:rsidRPr="009F48FA">
        <w:rPr>
          <w:rFonts w:ascii="Times New Roman" w:eastAsia="Times New Roman" w:hAnsi="Times New Roman"/>
          <w:szCs w:val="24"/>
          <w:shd w:val="clear" w:color="auto" w:fill="auto"/>
          <w:lang w:val="en-US"/>
        </w:rPr>
        <w:t xml:space="preserve">           "birthday":"birthday không hợp lệ (yêu cầu định dạng dd/mm/yyyy)."//Các trường lỗi cụ thể</w:t>
      </w:r>
    </w:p>
    <w:p w:rsidR="009F48FA" w:rsidRPr="009F48FA" w:rsidRDefault="009F48FA" w:rsidP="009F48FA">
      <w:pPr>
        <w:shd w:val="clear" w:color="auto" w:fill="auto"/>
        <w:rPr>
          <w:rFonts w:ascii="Times New Roman" w:eastAsia="Times New Roman" w:hAnsi="Times New Roman"/>
          <w:szCs w:val="24"/>
          <w:shd w:val="clear" w:color="auto" w:fill="auto"/>
          <w:lang w:val="en-US"/>
        </w:rPr>
      </w:pPr>
      <w:r w:rsidRPr="009F48FA">
        <w:rPr>
          <w:rFonts w:ascii="Times New Roman" w:eastAsia="Times New Roman" w:hAnsi="Times New Roman"/>
          <w:szCs w:val="24"/>
          <w:shd w:val="clear" w:color="auto" w:fill="auto"/>
          <w:lang w:val="en-US"/>
        </w:rPr>
        <w:t xml:space="preserve">          }</w:t>
      </w:r>
    </w:p>
    <w:p w:rsidR="009F48FA" w:rsidRPr="009F48FA" w:rsidRDefault="009F48FA" w:rsidP="009F48FA">
      <w:pPr>
        <w:shd w:val="clear" w:color="auto" w:fill="auto"/>
        <w:rPr>
          <w:rFonts w:ascii="Times New Roman" w:eastAsia="Times New Roman" w:hAnsi="Times New Roman"/>
          <w:szCs w:val="24"/>
          <w:shd w:val="clear" w:color="auto" w:fill="auto"/>
          <w:lang w:val="en-US"/>
        </w:rPr>
      </w:pPr>
      <w:r w:rsidRPr="009F48FA">
        <w:rPr>
          <w:rFonts w:ascii="Times New Roman" w:eastAsia="Times New Roman" w:hAnsi="Times New Roman"/>
          <w:szCs w:val="24"/>
          <w:shd w:val="clear" w:color="auto" w:fill="auto"/>
          <w:lang w:val="en-US"/>
        </w:rPr>
        <w:t xml:space="preserve">        }</w:t>
      </w:r>
    </w:p>
    <w:p w:rsidR="0011736D" w:rsidRDefault="0011736D" w:rsidP="00D867BE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1643E6" w:rsidRDefault="001643E6" w:rsidP="001643E6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FF0000"/>
          <w:szCs w:val="24"/>
          <w:shd w:val="clear" w:color="auto" w:fill="auto"/>
          <w:lang w:val="en-US"/>
        </w:rPr>
        <w:t>Luồng phụ:</w:t>
      </w:r>
    </w:p>
    <w:p w:rsidR="001643E6" w:rsidRDefault="001643E6" w:rsidP="001643E6">
      <w:pPr>
        <w:shd w:val="clear" w:color="auto" w:fill="auto"/>
        <w:rPr>
          <w:rFonts w:ascii="Times New Roman" w:eastAsia="Times New Roman" w:hAnsi="Times New Roman"/>
          <w:b/>
          <w:color w:val="FF0000"/>
          <w:szCs w:val="24"/>
          <w:shd w:val="clear" w:color="auto" w:fill="auto"/>
          <w:lang w:val="en-US"/>
        </w:rPr>
      </w:pPr>
    </w:p>
    <w:p w:rsidR="001643E6" w:rsidRDefault="001643E6" w:rsidP="001643E6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>- Không lấy được thông tin Dealer từ session -&gt; Trả về mã lỗi 1 + Thông báo "Thất bại"</w:t>
      </w:r>
    </w:p>
    <w:p w:rsidR="001643E6" w:rsidRDefault="001643E6" w:rsidP="001643E6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>- Thông tin nhập vào không chính xác -&gt; Trả về mã lỗi 1 + Thông báo lỗi validate form</w:t>
      </w:r>
    </w:p>
    <w:p w:rsidR="001643E6" w:rsidRDefault="001643E6" w:rsidP="001643E6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>- nickname chứa từ xấu -&gt; trả về mã lỗi 2 + thông báo validate form.</w:t>
      </w:r>
    </w:p>
    <w:p w:rsidR="001643E6" w:rsidRDefault="001643E6" w:rsidP="001643E6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lastRenderedPageBreak/>
        <w:t>- Lưu vào DB không thành công -&gt; Trả về mã lỗi 1 + Thông báo lỗi exception</w:t>
      </w:r>
    </w:p>
    <w:p w:rsidR="009F48FA" w:rsidRDefault="001643E6" w:rsidP="00DA7898">
      <w:pPr>
        <w:pStyle w:val="Heading1"/>
        <w:rPr>
          <w:i/>
          <w:shd w:val="clear" w:color="auto" w:fill="auto"/>
          <w:lang w:val="en-US"/>
        </w:rPr>
      </w:pPr>
      <w:r>
        <w:rPr>
          <w:rFonts w:eastAsia="Times New Roman"/>
          <w:shd w:val="clear" w:color="auto" w:fill="auto"/>
          <w:lang w:val="en-US"/>
        </w:rPr>
        <w:br/>
      </w:r>
      <w:r w:rsidR="00F04085">
        <w:rPr>
          <w:shd w:val="clear" w:color="auto" w:fill="auto"/>
          <w:lang w:val="en-US"/>
        </w:rPr>
        <w:fldChar w:fldCharType="begin" w:fldLock="1"/>
      </w:r>
      <w:r w:rsidR="00E10822">
        <w:rPr>
          <w:shd w:val="clear" w:color="auto" w:fill="auto"/>
          <w:lang w:val="en-US"/>
        </w:rPr>
        <w:instrText xml:space="preserve">MERGEFIELD </w:instrText>
      </w:r>
      <w:r w:rsidR="00E10822">
        <w:rPr>
          <w:u w:val="single"/>
          <w:shd w:val="clear" w:color="auto" w:fill="auto"/>
        </w:rPr>
        <w:instrText>Diagram.Name</w:instrText>
      </w:r>
      <w:r w:rsidR="00F04085">
        <w:rPr>
          <w:shd w:val="clear" w:color="auto" w:fill="auto"/>
          <w:lang w:val="en-US"/>
        </w:rPr>
        <w:fldChar w:fldCharType="separate"/>
      </w:r>
      <w:bookmarkStart w:id="8" w:name="_Toc408252637"/>
      <w:r w:rsidR="00E10822">
        <w:rPr>
          <w:u w:val="single"/>
          <w:shd w:val="clear" w:color="auto" w:fill="auto"/>
        </w:rPr>
        <w:t>API_R008: Lịch sử giao dịch</w:t>
      </w:r>
      <w:r w:rsidR="00F04085">
        <w:rPr>
          <w:shd w:val="clear" w:color="auto" w:fill="auto"/>
          <w:lang w:val="en-US"/>
        </w:rPr>
        <w:fldChar w:fldCharType="end"/>
      </w:r>
      <w:r w:rsidR="00E10822">
        <w:rPr>
          <w:shd w:val="clear" w:color="auto" w:fill="auto"/>
          <w:lang w:val="en-US"/>
        </w:rPr>
        <w:t xml:space="preserve"> - </w:t>
      </w:r>
      <w:r w:rsidR="00E10822">
        <w:rPr>
          <w:i/>
          <w:shd w:val="clear" w:color="auto" w:fill="auto"/>
          <w:lang w:val="en-US"/>
        </w:rPr>
        <w:t>(</w:t>
      </w:r>
      <w:r w:rsidR="00F04085">
        <w:rPr>
          <w:i/>
          <w:shd w:val="clear" w:color="auto" w:fill="auto"/>
          <w:lang w:val="en-US"/>
        </w:rPr>
        <w:fldChar w:fldCharType="begin" w:fldLock="1"/>
      </w:r>
      <w:r w:rsidR="00E10822">
        <w:rPr>
          <w:i/>
          <w:shd w:val="clear" w:color="auto" w:fill="auto"/>
          <w:lang w:val="en-US"/>
        </w:rPr>
        <w:instrText xml:space="preserve">MERGEFIELD </w:instrText>
      </w:r>
      <w:r w:rsidR="00E10822">
        <w:rPr>
          <w:i/>
          <w:shd w:val="clear" w:color="auto" w:fill="auto"/>
        </w:rPr>
        <w:instrText>Diagram.Type</w:instrText>
      </w:r>
      <w:r w:rsidR="00F04085">
        <w:rPr>
          <w:i/>
          <w:shd w:val="clear" w:color="auto" w:fill="auto"/>
          <w:lang w:val="en-US"/>
        </w:rPr>
        <w:fldChar w:fldCharType="separate"/>
      </w:r>
      <w:r w:rsidR="00E10822">
        <w:rPr>
          <w:i/>
          <w:shd w:val="clear" w:color="auto" w:fill="auto"/>
        </w:rPr>
        <w:t>User Interface</w:t>
      </w:r>
      <w:r w:rsidR="00F04085">
        <w:rPr>
          <w:i/>
          <w:shd w:val="clear" w:color="auto" w:fill="auto"/>
          <w:lang w:val="en-US"/>
        </w:rPr>
        <w:fldChar w:fldCharType="end"/>
      </w:r>
      <w:r w:rsidR="00E10822">
        <w:rPr>
          <w:i/>
          <w:shd w:val="clear" w:color="auto" w:fill="auto"/>
          <w:lang w:val="en-US"/>
        </w:rPr>
        <w:t xml:space="preserve"> diagram)</w:t>
      </w:r>
      <w:bookmarkEnd w:id="8"/>
    </w:p>
    <w:p w:rsidR="00E10822" w:rsidRDefault="00E10822" w:rsidP="00D867BE">
      <w:pPr>
        <w:shd w:val="clear" w:color="auto" w:fill="auto"/>
        <w:rPr>
          <w:rFonts w:ascii="Times New Roman" w:hAnsi="Times New Roman"/>
          <w:i/>
          <w:color w:val="000000"/>
          <w:szCs w:val="24"/>
          <w:shd w:val="clear" w:color="auto" w:fill="auto"/>
          <w:lang w:val="en-US"/>
        </w:rPr>
      </w:pPr>
    </w:p>
    <w:p w:rsidR="0078477D" w:rsidRDefault="00F04085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 w:rsidR="0078477D"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 w:rsidR="0078477D">
        <w:rPr>
          <w:rFonts w:ascii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 w:rsidR="0078477D"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 xml:space="preserve">URL: </w:t>
      </w:r>
      <w:r w:rsidR="0078477D"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/historySale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vào: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78477D" w:rsidRDefault="0078477D" w:rsidP="0078477D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Method: Get</w:t>
      </w:r>
    </w:p>
    <w:p w:rsidR="0078477D" w:rsidRDefault="0078477D" w:rsidP="0078477D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from (String): Thời gian bắt đầu bán</w:t>
      </w:r>
    </w:p>
    <w:p w:rsidR="0078477D" w:rsidRDefault="0078477D" w:rsidP="0078477D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to (String): Thời gian kết thúc bán</w:t>
      </w:r>
    </w:p>
    <w:p w:rsidR="0078477D" w:rsidRDefault="0078477D" w:rsidP="0078477D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service (String): mã dịch vụ bán (nếu service  = null thì tra cứu cho tất cả các dịch vụ)</w:t>
      </w:r>
    </w:p>
    <w:p w:rsidR="0078477D" w:rsidRDefault="0078477D" w:rsidP="0078477D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status(String): Trạng thái (status: 1 thành công, 2 thất bại, null - tất cả)</w:t>
      </w:r>
    </w:p>
    <w:p w:rsidR="0078477D" w:rsidRDefault="0078477D" w:rsidP="0078477D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customer (String): số điện thoại khách hàng (customer = null thì tra cứu lịch sử bán hàng cho tất cả các số điện thoại)</w:t>
      </w:r>
    </w:p>
    <w:p w:rsidR="0078477D" w:rsidRDefault="0078477D" w:rsidP="0078477D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page : trang cần lấy</w:t>
      </w:r>
    </w:p>
    <w:p w:rsidR="0078477D" w:rsidRDefault="0078477D" w:rsidP="0078477D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max_per_page : số bản ghi tối đa trên trang</w:t>
      </w:r>
    </w:p>
    <w:p w:rsidR="0078477D" w:rsidRDefault="0078477D" w:rsidP="0078477D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token: token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ra: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78477D" w:rsidRDefault="0078477D" w:rsidP="0078477D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errorCode(Integer): mã lỗi trả về</w:t>
      </w:r>
    </w:p>
    <w:p w:rsidR="0078477D" w:rsidRDefault="0078477D" w:rsidP="0078477D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78477D" w:rsidRDefault="0078477D" w:rsidP="0078477D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last_page: trang cuối cùng</w:t>
      </w:r>
    </w:p>
    <w:p w:rsidR="0078477D" w:rsidRDefault="0078477D" w:rsidP="0078477D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data: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service_name(String): tên dịch vụ.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price(String): Giá cước.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commission(String): hoa hồng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time_sale(String): Thời gian bán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time_return(String): thời gian trả về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status(String): trạng thái (status: 0 thành công, 1 thất bại)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phone_custom(String): số điện thoại khách hàng</w:t>
      </w:r>
    </w:p>
    <w:p w:rsidR="0078477D" w:rsidRDefault="0078477D" w:rsidP="0078477D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Chuỗi Json trả về: {“errorCode”:0,”message”:”ok”,”data”:[{“service_name”:”Imuzik”,”price”:”9000đ","commission":4000đ”,”time_sale”:”18/06/2013”,”time_return”:”18/07/2013”, “status”:”0”, ”phone_custom”:”098274744}]}</w:t>
      </w:r>
    </w:p>
    <w:p w:rsidR="00E10822" w:rsidRDefault="00E10822" w:rsidP="00D867BE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  <w:t>Luồng phụ: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</w:pP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  <w:t xml:space="preserve">- </w:t>
      </w: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Nếu page không phải số nguyên hoặc page &lt; 1 -&gt; Trả về mã lỗi 101 + Thông báo "Số trang không hợp lệ"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  <w:t xml:space="preserve">- </w:t>
      </w: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Nếu max_per_page không phải số nguyên hoặc max_per_page &lt; 1 -&gt; Trả về mã lỗi 102+ Thông báo "Số bản ghi trên trang không hợp lệ"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Không lấy được thông tin Dealer từ session -&gt; Trả về mã lỗi 404 + Thông báo "Không tìm thấy đối tượng"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78477D" w:rsidRDefault="0078477D" w:rsidP="0078477D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Dữ liệu lọc báo cáo không đúng -&gt; Trả về mã lỗi 1 + Thông báo "Lấy báo cáo thất bại"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78477D" w:rsidRPr="00DA7898" w:rsidRDefault="00F04085" w:rsidP="00DA7898">
      <w:pPr>
        <w:pStyle w:val="Heading1"/>
        <w:rPr>
          <w:szCs w:val="24"/>
          <w:shd w:val="clear" w:color="auto" w:fill="auto"/>
        </w:rPr>
      </w:pPr>
      <w:r>
        <w:rPr>
          <w:shd w:val="clear" w:color="auto" w:fill="auto"/>
          <w:lang w:val="en-US"/>
        </w:rPr>
        <w:lastRenderedPageBreak/>
        <w:fldChar w:fldCharType="begin" w:fldLock="1"/>
      </w:r>
      <w:r w:rsidR="0078477D">
        <w:rPr>
          <w:shd w:val="clear" w:color="auto" w:fill="auto"/>
          <w:lang w:val="en-US"/>
        </w:rPr>
        <w:instrText xml:space="preserve">MERGEFIELD </w:instrText>
      </w:r>
      <w:r w:rsidR="0078477D">
        <w:rPr>
          <w:shd w:val="clear" w:color="auto" w:fill="auto"/>
        </w:rPr>
        <w:instrText>Diagram.Name</w:instrText>
      </w:r>
      <w:r>
        <w:rPr>
          <w:shd w:val="clear" w:color="auto" w:fill="auto"/>
          <w:lang w:val="en-US"/>
        </w:rPr>
        <w:fldChar w:fldCharType="separate"/>
      </w:r>
      <w:bookmarkStart w:id="9" w:name="_Toc408252638"/>
      <w:r w:rsidR="0024140B">
        <w:rPr>
          <w:shd w:val="clear" w:color="auto" w:fill="auto"/>
        </w:rPr>
        <w:t>API_R009</w:t>
      </w:r>
      <w:r w:rsidR="0078477D">
        <w:rPr>
          <w:shd w:val="clear" w:color="auto" w:fill="auto"/>
        </w:rPr>
        <w:t>: Báo cáo chi tiết</w:t>
      </w:r>
      <w:bookmarkEnd w:id="9"/>
      <w:r>
        <w:rPr>
          <w:shd w:val="clear" w:color="auto" w:fill="auto"/>
          <w:lang w:val="en-US"/>
        </w:rPr>
        <w:fldChar w:fldCharType="end"/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78477D" w:rsidRDefault="00F04085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 w:rsidR="0078477D"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 w:rsidR="0078477D">
        <w:rPr>
          <w:rFonts w:ascii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 w:rsidR="0078477D"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URL</w:t>
      </w:r>
      <w:r w:rsidR="0078477D"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: /report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vào: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78477D" w:rsidRDefault="0078477D" w:rsidP="0078477D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Method: Get</w:t>
      </w:r>
    </w:p>
    <w:p w:rsidR="0078477D" w:rsidRDefault="0078477D" w:rsidP="0078477D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service (String): mã dịch vụ( nếu service = null thì tra cứu cho tất cả các dịch vụ).</w:t>
      </w:r>
    </w:p>
    <w:p w:rsidR="0078477D" w:rsidRDefault="0078477D" w:rsidP="0078477D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duration (String): khoảng thời gian cần tra cứu(1 là trong tháng, 2  là tất cả)</w:t>
      </w:r>
    </w:p>
    <w:p w:rsidR="0078477D" w:rsidRDefault="0078477D" w:rsidP="0078477D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page : trang cần lấy</w:t>
      </w:r>
    </w:p>
    <w:p w:rsidR="0078477D" w:rsidRDefault="0078477D" w:rsidP="0078477D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max_per_page : số bản ghi tối đa trên trang</w:t>
      </w:r>
    </w:p>
    <w:p w:rsidR="0078477D" w:rsidRDefault="0078477D" w:rsidP="0078477D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token: Token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ra: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78477D" w:rsidRDefault="0078477D" w:rsidP="0078477D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errorCode(Integer):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 0 – thành công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 1 - Thời gian không hợp lệ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 2 – Số trang không hợp lệ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 3 – Số bản ghi tối đa trên trang không hợp lệ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 xml:space="preserve">          NOTE: </w: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Các trường lỗi sẽ được trả về kèm trong :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    errorMessage = [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         {“field”: “message lỗi tương ứng từng field”},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          {“field”: “message lỗi tương ứng từng field”}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   ]</w:t>
      </w:r>
    </w:p>
    <w:p w:rsidR="0078477D" w:rsidRDefault="0078477D" w:rsidP="0078477D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78477D" w:rsidRDefault="0078477D" w:rsidP="0078477D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last_page: trang cuối cùng</w:t>
      </w:r>
    </w:p>
    <w:p w:rsidR="0078477D" w:rsidRDefault="0078477D" w:rsidP="0078477D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data: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service_name(String): tên dịch vụ.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exchange_success_number(String): tổng số lần giao dịch thành công.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money_sub_number(String): tổng số thuê bao thu được phí.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registry_fail_number(String): tổng số lần đăng ký dịch vụ thất bại.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money_total(String): tổng số tiền thu được của khách hàng.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selling(String): phí bán hàng được hưởng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selling_receiver(String): Phí bán hàng đã nhận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selling_not_receiver(String): phí bán hàng chưa nhận.</w:t>
      </w:r>
    </w:p>
    <w:p w:rsidR="0078477D" w:rsidRDefault="0078477D" w:rsidP="0078477D">
      <w:pPr>
        <w:numPr>
          <w:ilvl w:val="0"/>
          <w:numId w:val="4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Chuỗi Json trả về: {“errorCode”:0,”message”:”ok”,”data”:[{“service_name”:”Imuzik”,” exchange_success_number”:”4”,” money_sub_number”:”4”,”     registry_fail_number”:”4”, “money_total”:”100 đồng”, ” selling”:”100 đồng”, “selling_receiver”:”100 đồng”, ” selling_not_receiver”:”100 đồng”, }]}</w:t>
      </w:r>
    </w:p>
    <w:p w:rsidR="0078477D" w:rsidRDefault="0078477D" w:rsidP="0078477D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  <w:t>Luồng phụ: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  <w:t xml:space="preserve">- </w:t>
      </w: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Nếu page không phải số nguyên hoặc page &lt; 1 -&gt; Trả về mã lỗi 101 + Thông báo "Số trang không hợp lệ"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  <w:t xml:space="preserve">- </w:t>
      </w: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Nếu max_per_page không phải số nguyên hoặc max_per_page &lt; 1 -&gt; Trả về mã lỗi 102+ Thông báo "Số bản ghi trên trang không hợp lệ"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Không lấy được thông tin Dealer từ session -&gt; Trả về mã lỗi 404 + Thông báo "Không tìm thấy đối tượng"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78477D" w:rsidRDefault="0078477D" w:rsidP="0078477D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Dữ liệu lọc báo cáo không đúng -&gt; Trả về mã lỗi 1 + Thông báo "Lấy báo cáo thất bại".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78477D" w:rsidRDefault="0078477D" w:rsidP="0078477D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476DFE" w:rsidRDefault="00F04085" w:rsidP="00DA7898">
      <w:pPr>
        <w:pStyle w:val="Heading1"/>
        <w:rPr>
          <w:shd w:val="clear" w:color="auto" w:fill="auto"/>
          <w:lang w:val="en-US"/>
        </w:rPr>
      </w:pPr>
      <w:r>
        <w:rPr>
          <w:shd w:val="clear" w:color="auto" w:fill="auto"/>
          <w:lang w:val="en-US"/>
        </w:rPr>
        <w:lastRenderedPageBreak/>
        <w:fldChar w:fldCharType="begin" w:fldLock="1"/>
      </w:r>
      <w:r w:rsidR="00476DFE">
        <w:rPr>
          <w:shd w:val="clear" w:color="auto" w:fill="auto"/>
          <w:lang w:val="en-US"/>
        </w:rPr>
        <w:instrText xml:space="preserve">MERGEFIELD </w:instrText>
      </w:r>
      <w:r w:rsidR="00476DFE">
        <w:rPr>
          <w:u w:val="single"/>
          <w:shd w:val="clear" w:color="auto" w:fill="auto"/>
        </w:rPr>
        <w:instrText>Diagram.Name</w:instrText>
      </w:r>
      <w:r>
        <w:rPr>
          <w:shd w:val="clear" w:color="auto" w:fill="auto"/>
          <w:lang w:val="en-US"/>
        </w:rPr>
        <w:fldChar w:fldCharType="separate"/>
      </w:r>
      <w:bookmarkStart w:id="10" w:name="_Toc408252639"/>
      <w:r w:rsidR="00476DFE">
        <w:rPr>
          <w:u w:val="single"/>
          <w:shd w:val="clear" w:color="auto" w:fill="auto"/>
        </w:rPr>
        <w:t>API_R010: Hướng dẫn bán hàng</w:t>
      </w:r>
      <w:r>
        <w:rPr>
          <w:shd w:val="clear" w:color="auto" w:fill="auto"/>
          <w:lang w:val="en-US"/>
        </w:rPr>
        <w:fldChar w:fldCharType="end"/>
      </w:r>
      <w:r w:rsidR="00476DFE">
        <w:rPr>
          <w:shd w:val="clear" w:color="auto" w:fill="auto"/>
          <w:lang w:val="en-US"/>
        </w:rPr>
        <w:t xml:space="preserve"> - </w:t>
      </w:r>
      <w:r w:rsidR="00476DFE">
        <w:rPr>
          <w:i/>
          <w:shd w:val="clear" w:color="auto" w:fill="auto"/>
          <w:lang w:val="en-US"/>
        </w:rPr>
        <w:t>(</w:t>
      </w:r>
      <w:r>
        <w:rPr>
          <w:i/>
          <w:shd w:val="clear" w:color="auto" w:fill="auto"/>
          <w:lang w:val="en-US"/>
        </w:rPr>
        <w:fldChar w:fldCharType="begin" w:fldLock="1"/>
      </w:r>
      <w:r w:rsidR="00476DFE">
        <w:rPr>
          <w:i/>
          <w:shd w:val="clear" w:color="auto" w:fill="auto"/>
          <w:lang w:val="en-US"/>
        </w:rPr>
        <w:instrText xml:space="preserve">MERGEFIELD </w:instrText>
      </w:r>
      <w:r w:rsidR="00476DFE">
        <w:rPr>
          <w:i/>
          <w:shd w:val="clear" w:color="auto" w:fill="auto"/>
        </w:rPr>
        <w:instrText>Diagram.Type</w:instrText>
      </w:r>
      <w:r>
        <w:rPr>
          <w:i/>
          <w:shd w:val="clear" w:color="auto" w:fill="auto"/>
          <w:lang w:val="en-US"/>
        </w:rPr>
        <w:fldChar w:fldCharType="separate"/>
      </w:r>
      <w:r w:rsidR="00476DFE">
        <w:rPr>
          <w:i/>
          <w:shd w:val="clear" w:color="auto" w:fill="auto"/>
        </w:rPr>
        <w:t>User Interface</w:t>
      </w:r>
      <w:r>
        <w:rPr>
          <w:i/>
          <w:shd w:val="clear" w:color="auto" w:fill="auto"/>
          <w:lang w:val="en-US"/>
        </w:rPr>
        <w:fldChar w:fldCharType="end"/>
      </w:r>
      <w:r w:rsidR="00476DFE">
        <w:rPr>
          <w:i/>
          <w:shd w:val="clear" w:color="auto" w:fill="auto"/>
          <w:lang w:val="en-US"/>
        </w:rPr>
        <w:t xml:space="preserve"> diagram)</w:t>
      </w:r>
      <w:bookmarkEnd w:id="10"/>
      <w:r w:rsidR="00476DFE">
        <w:rPr>
          <w:i/>
          <w:shd w:val="clear" w:color="auto" w:fill="auto"/>
          <w:lang w:val="en-US"/>
        </w:rPr>
        <w:t xml:space="preserve"> </w:t>
      </w:r>
    </w:p>
    <w:p w:rsidR="00964D93" w:rsidRDefault="00F04085" w:rsidP="00964D9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 w:rsidR="00964D93"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 w:rsidR="00964D93">
        <w:rPr>
          <w:rFonts w:ascii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 w:rsidR="00964D93"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URL</w:t>
      </w:r>
      <w:r w:rsidR="00964D93"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: /guideline</w:t>
      </w:r>
    </w:p>
    <w:p w:rsidR="00964D93" w:rsidRDefault="00964D93" w:rsidP="00964D93">
      <w:pPr>
        <w:shd w:val="clear" w:color="auto" w:fill="auto"/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964D93" w:rsidRDefault="00964D93" w:rsidP="00964D9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 xml:space="preserve">Đầu vào: </w:t>
      </w:r>
    </w:p>
    <w:p w:rsidR="00964D93" w:rsidRDefault="00964D93" w:rsidP="00964D9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964D93" w:rsidRDefault="00964D93" w:rsidP="00964D93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Method: Get</w:t>
      </w:r>
    </w:p>
    <w:p w:rsidR="00964D93" w:rsidRDefault="00964D93" w:rsidP="00964D93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type: loại hướng dẫn (</w:t>
      </w:r>
    </w:p>
    <w:p w:rsidR="00964D93" w:rsidRDefault="00964D93" w:rsidP="00964D9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  4 : hướng dẫn bán hàng,</w:t>
      </w:r>
    </w:p>
    <w:p w:rsidR="00964D93" w:rsidRDefault="00964D93" w:rsidP="00964D9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  5:  chính sách bán hàng, </w:t>
      </w:r>
    </w:p>
    <w:p w:rsidR="00964D93" w:rsidRDefault="00964D93" w:rsidP="00964D9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  6: quy trình bán hàng )</w:t>
      </w:r>
    </w:p>
    <w:p w:rsidR="00964D93" w:rsidRDefault="00964D93" w:rsidP="00964D93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token: Token</w:t>
      </w:r>
    </w:p>
    <w:p w:rsidR="00964D93" w:rsidRDefault="00964D93" w:rsidP="00964D9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964D93" w:rsidRDefault="00964D93" w:rsidP="00964D9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ra:</w:t>
      </w:r>
    </w:p>
    <w:p w:rsidR="00964D93" w:rsidRDefault="00964D93" w:rsidP="00964D9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964D93" w:rsidRDefault="00964D93" w:rsidP="00964D93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errorCode(Int):</w:t>
      </w:r>
    </w:p>
    <w:p w:rsidR="00964D93" w:rsidRDefault="00964D93" w:rsidP="00964D9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964D93" w:rsidRDefault="00964D93" w:rsidP="00964D9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0 – Thành công</w:t>
      </w:r>
    </w:p>
    <w:p w:rsidR="00964D93" w:rsidRDefault="00964D93" w:rsidP="00964D9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1 – Loại hướng dẫn không hợp lệ</w:t>
      </w:r>
    </w:p>
    <w:p w:rsidR="00964D93" w:rsidRDefault="00964D93" w:rsidP="00964D9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964D93" w:rsidRDefault="00964D93" w:rsidP="00964D93">
      <w:pPr>
        <w:numPr>
          <w:ilvl w:val="0"/>
          <w:numId w:val="4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964D93" w:rsidRDefault="00964D93" w:rsidP="00964D93">
      <w:pPr>
        <w:numPr>
          <w:ilvl w:val="0"/>
          <w:numId w:val="4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guide_text (String): Nội dung thông tin hướng dẫn bán hàng</w:t>
      </w:r>
    </w:p>
    <w:p w:rsidR="00964D93" w:rsidRDefault="00964D93" w:rsidP="00964D93">
      <w:pPr>
        <w:numPr>
          <w:ilvl w:val="0"/>
          <w:numId w:val="4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Chuỗi Json trả về: {“errorCode”:0,”message”:”thành công”,”guide_text”:”hướng dẫn”}</w:t>
      </w:r>
    </w:p>
    <w:p w:rsidR="0078477D" w:rsidRDefault="0078477D" w:rsidP="0078477D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964D93" w:rsidRDefault="00964D93" w:rsidP="00964D9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  <w:t>Luồng phụ:</w:t>
      </w:r>
    </w:p>
    <w:p w:rsidR="00964D93" w:rsidRDefault="00964D93" w:rsidP="00964D93">
      <w:pPr>
        <w:shd w:val="clear" w:color="auto" w:fill="auto"/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</w:pPr>
    </w:p>
    <w:p w:rsidR="00964D93" w:rsidRDefault="00964D93" w:rsidP="00964D9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Biến type không phải là số nguyên và ko có giá trị trong file cấu hình api/config/app.yml với key = app_guideline_type</w:t>
      </w:r>
    </w:p>
    <w:p w:rsidR="00964D93" w:rsidRDefault="00964D93" w:rsidP="00964D9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-&gt; Trả về mã lỗi 1 và thông báo "Loại tin tức ko hợp lệ"</w:t>
      </w:r>
    </w:p>
    <w:p w:rsidR="00964D93" w:rsidRDefault="00964D93" w:rsidP="00964D93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964D93" w:rsidRDefault="00964D93" w:rsidP="00964D9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Không lấy được thông tin từ DB -&gt; Trả về mã lỗi 404 và thông báo "Không thế tìm thấy hướng dẫn"</w:t>
      </w:r>
    </w:p>
    <w:p w:rsidR="00964D93" w:rsidRDefault="00964D93" w:rsidP="0078477D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382ABC" w:rsidRDefault="00F04085" w:rsidP="00DA7898">
      <w:pPr>
        <w:pStyle w:val="Heading1"/>
        <w:rPr>
          <w:i/>
          <w:shd w:val="clear" w:color="auto" w:fill="auto"/>
          <w:lang w:val="en-US"/>
        </w:rPr>
      </w:pPr>
      <w:r>
        <w:rPr>
          <w:shd w:val="clear" w:color="auto" w:fill="auto"/>
          <w:lang w:val="en-US"/>
        </w:rPr>
        <w:fldChar w:fldCharType="begin" w:fldLock="1"/>
      </w:r>
      <w:r w:rsidR="00382ABC">
        <w:rPr>
          <w:shd w:val="clear" w:color="auto" w:fill="auto"/>
          <w:lang w:val="en-US"/>
        </w:rPr>
        <w:instrText xml:space="preserve">MERGEFIELD </w:instrText>
      </w:r>
      <w:r w:rsidR="00382ABC">
        <w:rPr>
          <w:u w:val="single"/>
          <w:shd w:val="clear" w:color="auto" w:fill="auto"/>
        </w:rPr>
        <w:instrText>Diagram.Name</w:instrText>
      </w:r>
      <w:r>
        <w:rPr>
          <w:shd w:val="clear" w:color="auto" w:fill="auto"/>
          <w:lang w:val="en-US"/>
        </w:rPr>
        <w:fldChar w:fldCharType="separate"/>
      </w:r>
      <w:bookmarkStart w:id="11" w:name="_Toc408252640"/>
      <w:r w:rsidR="00382ABC">
        <w:rPr>
          <w:u w:val="single"/>
          <w:shd w:val="clear" w:color="auto" w:fill="auto"/>
        </w:rPr>
        <w:t>API_R011: Đồng bộ danh bạ lên</w:t>
      </w:r>
      <w:r>
        <w:rPr>
          <w:shd w:val="clear" w:color="auto" w:fill="auto"/>
          <w:lang w:val="en-US"/>
        </w:rPr>
        <w:fldChar w:fldCharType="end"/>
      </w:r>
      <w:r w:rsidR="00382ABC">
        <w:rPr>
          <w:shd w:val="clear" w:color="auto" w:fill="auto"/>
          <w:lang w:val="en-US"/>
        </w:rPr>
        <w:t xml:space="preserve"> - </w:t>
      </w:r>
      <w:r w:rsidR="00382ABC">
        <w:rPr>
          <w:i/>
          <w:shd w:val="clear" w:color="auto" w:fill="auto"/>
          <w:lang w:val="en-US"/>
        </w:rPr>
        <w:t>(</w:t>
      </w:r>
      <w:r>
        <w:rPr>
          <w:i/>
          <w:shd w:val="clear" w:color="auto" w:fill="auto"/>
          <w:lang w:val="en-US"/>
        </w:rPr>
        <w:fldChar w:fldCharType="begin" w:fldLock="1"/>
      </w:r>
      <w:r w:rsidR="00382ABC">
        <w:rPr>
          <w:i/>
          <w:shd w:val="clear" w:color="auto" w:fill="auto"/>
          <w:lang w:val="en-US"/>
        </w:rPr>
        <w:instrText xml:space="preserve">MERGEFIELD </w:instrText>
      </w:r>
      <w:r w:rsidR="00382ABC">
        <w:rPr>
          <w:i/>
          <w:shd w:val="clear" w:color="auto" w:fill="auto"/>
        </w:rPr>
        <w:instrText>Diagram.Type</w:instrText>
      </w:r>
      <w:r>
        <w:rPr>
          <w:i/>
          <w:shd w:val="clear" w:color="auto" w:fill="auto"/>
          <w:lang w:val="en-US"/>
        </w:rPr>
        <w:fldChar w:fldCharType="separate"/>
      </w:r>
      <w:r w:rsidR="00382ABC">
        <w:rPr>
          <w:i/>
          <w:shd w:val="clear" w:color="auto" w:fill="auto"/>
        </w:rPr>
        <w:t>User Interface</w:t>
      </w:r>
      <w:r>
        <w:rPr>
          <w:i/>
          <w:shd w:val="clear" w:color="auto" w:fill="auto"/>
          <w:lang w:val="en-US"/>
        </w:rPr>
        <w:fldChar w:fldCharType="end"/>
      </w:r>
      <w:r w:rsidR="00382ABC">
        <w:rPr>
          <w:i/>
          <w:shd w:val="clear" w:color="auto" w:fill="auto"/>
          <w:lang w:val="en-US"/>
        </w:rPr>
        <w:t xml:space="preserve"> diagram)</w:t>
      </w:r>
      <w:bookmarkEnd w:id="11"/>
      <w:r w:rsidR="00382ABC">
        <w:rPr>
          <w:i/>
          <w:shd w:val="clear" w:color="auto" w:fill="auto"/>
          <w:lang w:val="en-US"/>
        </w:rPr>
        <w:t xml:space="preserve"> </w:t>
      </w:r>
    </w:p>
    <w:p w:rsidR="00382ABC" w:rsidRDefault="00382ABC" w:rsidP="00382ABC">
      <w:pPr>
        <w:shd w:val="clear" w:color="auto" w:fill="auto"/>
        <w:rPr>
          <w:rFonts w:ascii="Times New Roman" w:hAnsi="Times New Roman"/>
          <w:i/>
          <w:color w:val="000000"/>
          <w:szCs w:val="24"/>
          <w:shd w:val="clear" w:color="auto" w:fill="auto"/>
          <w:lang w:val="en-US"/>
        </w:rPr>
      </w:pPr>
    </w:p>
    <w:p w:rsidR="00DD7AC8" w:rsidRDefault="00F04085" w:rsidP="00DD7AC8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 w:rsidR="00DD7AC8"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 w:rsidR="00DD7AC8">
        <w:rPr>
          <w:rFonts w:ascii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 w:rsidR="00DD7AC8"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URL: /</w:t>
      </w:r>
      <w:r w:rsidR="00DD7AC8"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pushContact</w:t>
      </w:r>
    </w:p>
    <w:p w:rsidR="00DD7AC8" w:rsidRDefault="00DD7AC8" w:rsidP="00DD7AC8">
      <w:pPr>
        <w:shd w:val="clear" w:color="auto" w:fill="auto"/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DD7AC8" w:rsidRDefault="00DD7AC8" w:rsidP="00DD7AC8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vào:</w:t>
      </w:r>
    </w:p>
    <w:p w:rsidR="00DD7AC8" w:rsidRDefault="00DD7AC8" w:rsidP="00DD7AC8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DD7AC8" w:rsidRDefault="00DD7AC8" w:rsidP="00DD7AC8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Method: Post</w:t>
      </w:r>
    </w:p>
    <w:p w:rsidR="00DD7AC8" w:rsidRDefault="00DD7AC8" w:rsidP="00DD7AC8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contacts: mảng các danh bạ</w:t>
      </w:r>
    </w:p>
    <w:p w:rsidR="00DD7AC8" w:rsidRDefault="00DD7AC8" w:rsidP="00DD7AC8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[{“phone”: số điện thoại,</w:t>
      </w:r>
    </w:p>
    <w:p w:rsidR="00DD7AC8" w:rsidRDefault="00DD7AC8" w:rsidP="00DD7AC8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“name”: tên trong danh bạ}] </w:t>
      </w:r>
    </w:p>
    <w:p w:rsidR="00DD7AC8" w:rsidRDefault="00DD7AC8" w:rsidP="00DD7AC8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token: token</w:t>
      </w:r>
    </w:p>
    <w:p w:rsidR="00DD7AC8" w:rsidRDefault="00DD7AC8" w:rsidP="00DD7AC8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Chuỗi Json gửi lên</w:t>
      </w:r>
    </w:p>
    <w:p w:rsidR="00DD7AC8" w:rsidRDefault="00DD7AC8" w:rsidP="00DD7AC8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{“sid”:”token”, “data”:[{“number_phone”:”abc”}, {“number_phone”:”abc”}]}</w:t>
      </w:r>
    </w:p>
    <w:p w:rsidR="00DD7AC8" w:rsidRDefault="00DD7AC8" w:rsidP="00DD7AC8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DD7AC8" w:rsidRDefault="00DD7AC8" w:rsidP="00DD7AC8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ra:</w:t>
      </w:r>
    </w:p>
    <w:p w:rsidR="00DD7AC8" w:rsidRDefault="00DD7AC8" w:rsidP="00DD7AC8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DD7AC8" w:rsidRDefault="00DD7AC8" w:rsidP="00DD7AC8">
      <w:pPr>
        <w:numPr>
          <w:ilvl w:val="0"/>
          <w:numId w:val="4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errorCode(Int): mã lỗi trả về</w:t>
      </w:r>
    </w:p>
    <w:p w:rsidR="00DD7AC8" w:rsidRDefault="00DD7AC8" w:rsidP="00DD7AC8">
      <w:pPr>
        <w:numPr>
          <w:ilvl w:val="0"/>
          <w:numId w:val="4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DD7AC8" w:rsidRDefault="00DD7AC8" w:rsidP="00DD7AC8">
      <w:pPr>
        <w:numPr>
          <w:ilvl w:val="0"/>
          <w:numId w:val="4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Chuỗi Json trả về: {“errorCode”:0,”message”:”thành công”}</w:t>
      </w:r>
    </w:p>
    <w:p w:rsidR="00382ABC" w:rsidRDefault="00382ABC" w:rsidP="00382AB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DD7AC8" w:rsidRDefault="00DD7AC8" w:rsidP="00DD7AC8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  <w:lastRenderedPageBreak/>
        <w:t>Luồng phụ:</w:t>
      </w:r>
    </w:p>
    <w:p w:rsidR="00DD7AC8" w:rsidRDefault="00DD7AC8" w:rsidP="00DD7AC8">
      <w:pPr>
        <w:shd w:val="clear" w:color="auto" w:fill="auto"/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</w:pPr>
    </w:p>
    <w:p w:rsidR="00DD7AC8" w:rsidRDefault="00DD7AC8" w:rsidP="00DD7AC8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Nếu bản ghi có name = null hoặc sđt ko đúng định dạng -&gt; Ko lưu vào csdl</w:t>
      </w:r>
    </w:p>
    <w:p w:rsidR="00DD7AC8" w:rsidRDefault="00DD7AC8" w:rsidP="00DD7AC8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Nếu tất cả danh bạ đã được đồng bộ -&gt; Trả về mã lỗi 2 và thông báo "Tất cả danh bạ đã được đồng bộ"</w:t>
      </w:r>
    </w:p>
    <w:p w:rsidR="00DD7AC8" w:rsidRDefault="00DD7AC8" w:rsidP="00DD7AC8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Nếu danh bạ không phải định dạng array hoặc không chứa một danh bạ hợp lệ (Không phải số Viettel) -&gt; Trả về mã lỗi 1 và thông báo "Danh bạ ko hợp lệ"</w:t>
      </w:r>
    </w:p>
    <w:p w:rsidR="00DD7AC8" w:rsidRDefault="00DD7AC8" w:rsidP="00382AB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7641BF" w:rsidRDefault="00F04085" w:rsidP="00DA7898">
      <w:pPr>
        <w:pStyle w:val="Heading1"/>
        <w:rPr>
          <w:shd w:val="clear" w:color="auto" w:fill="auto"/>
          <w:lang w:val="en-US"/>
        </w:rPr>
      </w:pPr>
      <w:r>
        <w:rPr>
          <w:shd w:val="clear" w:color="auto" w:fill="auto"/>
          <w:lang w:val="en-US"/>
        </w:rPr>
        <w:fldChar w:fldCharType="begin" w:fldLock="1"/>
      </w:r>
      <w:r w:rsidR="007641BF">
        <w:rPr>
          <w:shd w:val="clear" w:color="auto" w:fill="auto"/>
          <w:lang w:val="en-US"/>
        </w:rPr>
        <w:instrText xml:space="preserve">MERGEFIELD </w:instrText>
      </w:r>
      <w:r w:rsidR="007641BF">
        <w:rPr>
          <w:u w:val="single"/>
          <w:shd w:val="clear" w:color="auto" w:fill="auto"/>
        </w:rPr>
        <w:instrText>Diagram.Name</w:instrText>
      </w:r>
      <w:r>
        <w:rPr>
          <w:shd w:val="clear" w:color="auto" w:fill="auto"/>
          <w:lang w:val="en-US"/>
        </w:rPr>
        <w:fldChar w:fldCharType="separate"/>
      </w:r>
      <w:bookmarkStart w:id="12" w:name="_Toc408252641"/>
      <w:r w:rsidR="007641BF">
        <w:rPr>
          <w:u w:val="single"/>
          <w:shd w:val="clear" w:color="auto" w:fill="auto"/>
        </w:rPr>
        <w:t>API_R012: Đồng bộ danh bạ xuống</w:t>
      </w:r>
      <w:r>
        <w:rPr>
          <w:shd w:val="clear" w:color="auto" w:fill="auto"/>
          <w:lang w:val="en-US"/>
        </w:rPr>
        <w:fldChar w:fldCharType="end"/>
      </w:r>
      <w:r w:rsidR="007641BF">
        <w:rPr>
          <w:shd w:val="clear" w:color="auto" w:fill="auto"/>
          <w:lang w:val="en-US"/>
        </w:rPr>
        <w:t xml:space="preserve"> - </w:t>
      </w:r>
      <w:r w:rsidR="007641BF">
        <w:rPr>
          <w:i/>
          <w:shd w:val="clear" w:color="auto" w:fill="auto"/>
          <w:lang w:val="en-US"/>
        </w:rPr>
        <w:t>(</w:t>
      </w:r>
      <w:r>
        <w:rPr>
          <w:i/>
          <w:shd w:val="clear" w:color="auto" w:fill="auto"/>
          <w:lang w:val="en-US"/>
        </w:rPr>
        <w:fldChar w:fldCharType="begin" w:fldLock="1"/>
      </w:r>
      <w:r w:rsidR="007641BF">
        <w:rPr>
          <w:i/>
          <w:shd w:val="clear" w:color="auto" w:fill="auto"/>
          <w:lang w:val="en-US"/>
        </w:rPr>
        <w:instrText xml:space="preserve">MERGEFIELD </w:instrText>
      </w:r>
      <w:r w:rsidR="007641BF">
        <w:rPr>
          <w:i/>
          <w:shd w:val="clear" w:color="auto" w:fill="auto"/>
        </w:rPr>
        <w:instrText>Diagram.Type</w:instrText>
      </w:r>
      <w:r>
        <w:rPr>
          <w:i/>
          <w:shd w:val="clear" w:color="auto" w:fill="auto"/>
          <w:lang w:val="en-US"/>
        </w:rPr>
        <w:fldChar w:fldCharType="separate"/>
      </w:r>
      <w:r w:rsidR="007641BF">
        <w:rPr>
          <w:i/>
          <w:shd w:val="clear" w:color="auto" w:fill="auto"/>
        </w:rPr>
        <w:t>User Interface</w:t>
      </w:r>
      <w:r>
        <w:rPr>
          <w:i/>
          <w:shd w:val="clear" w:color="auto" w:fill="auto"/>
          <w:lang w:val="en-US"/>
        </w:rPr>
        <w:fldChar w:fldCharType="end"/>
      </w:r>
      <w:r w:rsidR="007641BF">
        <w:rPr>
          <w:i/>
          <w:shd w:val="clear" w:color="auto" w:fill="auto"/>
          <w:lang w:val="en-US"/>
        </w:rPr>
        <w:t xml:space="preserve"> diagram)</w:t>
      </w:r>
      <w:bookmarkEnd w:id="12"/>
      <w:r w:rsidR="007641BF">
        <w:rPr>
          <w:i/>
          <w:shd w:val="clear" w:color="auto" w:fill="auto"/>
          <w:lang w:val="en-US"/>
        </w:rPr>
        <w:t xml:space="preserve"> </w:t>
      </w:r>
    </w:p>
    <w:p w:rsidR="00DD7AC8" w:rsidRDefault="00DD7AC8" w:rsidP="00382AB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E24165" w:rsidRDefault="00F0408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 w:rsidR="00E24165"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 w:rsidR="00E24165">
        <w:rPr>
          <w:rFonts w:ascii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 w:rsidR="00E24165"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URL</w:t>
      </w:r>
      <w:r w:rsidR="00E24165"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: /syncContact</w:t>
      </w:r>
    </w:p>
    <w:p w:rsidR="00E24165" w:rsidRDefault="00E2416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E24165" w:rsidRDefault="00E2416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vào:</w:t>
      </w:r>
    </w:p>
    <w:p w:rsidR="00E24165" w:rsidRDefault="00E2416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E24165" w:rsidRDefault="00E24165" w:rsidP="00E24165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Method: Get</w:t>
      </w:r>
    </w:p>
    <w:p w:rsidR="00E24165" w:rsidRDefault="00E24165" w:rsidP="00E24165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token: Token</w:t>
      </w:r>
    </w:p>
    <w:p w:rsidR="00E24165" w:rsidRDefault="00E24165" w:rsidP="00E24165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phonenumber:số đt cần lấy</w:t>
      </w:r>
    </w:p>
    <w:p w:rsidR="00E24165" w:rsidRDefault="00E24165" w:rsidP="00E24165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page: số trang</w:t>
      </w:r>
    </w:p>
    <w:p w:rsidR="00E24165" w:rsidRDefault="00E24165" w:rsidP="00E24165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pagesize: số bản ghi trên trang</w:t>
      </w:r>
    </w:p>
    <w:p w:rsidR="00E24165" w:rsidRDefault="00E24165" w:rsidP="00E24165">
      <w:pPr>
        <w:shd w:val="clear" w:color="auto" w:fill="auto"/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E24165" w:rsidRDefault="00E2416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ra:</w:t>
      </w:r>
    </w:p>
    <w:p w:rsidR="00E24165" w:rsidRDefault="00E2416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E24165" w:rsidRDefault="00E24165" w:rsidP="00E24165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errorCode(Int):</w:t>
      </w:r>
    </w:p>
    <w:p w:rsidR="00E24165" w:rsidRDefault="00E2416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0 – Thành công</w:t>
      </w:r>
    </w:p>
    <w:p w:rsidR="00E24165" w:rsidRDefault="00E2416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1 – Đồng bộ thất bại</w:t>
      </w:r>
    </w:p>
    <w:p w:rsidR="00E24165" w:rsidRDefault="00E24165" w:rsidP="00E24165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E24165" w:rsidRDefault="00E24165" w:rsidP="00E24165">
      <w:pPr>
        <w:numPr>
          <w:ilvl w:val="0"/>
          <w:numId w:val="4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data: mảng các danh bạ</w:t>
      </w:r>
    </w:p>
    <w:p w:rsidR="00E24165" w:rsidRDefault="00E2416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phone: số điện thoại</w:t>
      </w:r>
    </w:p>
    <w:p w:rsidR="00E24165" w:rsidRDefault="00E2416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name: tên trong danh bạ</w:t>
      </w:r>
    </w:p>
    <w:p w:rsidR="00E24165" w:rsidRDefault="00E2416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services: danh sách các dịch vụ đã đăng ký </w:t>
      </w:r>
    </w:p>
    <w:p w:rsidR="00E24165" w:rsidRDefault="00E2416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     id (String): id dịch vụ</w:t>
      </w:r>
    </w:p>
    <w:p w:rsidR="00E24165" w:rsidRDefault="00E2416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     service_name(String): tên dịch vụ</w:t>
      </w:r>
    </w:p>
    <w:p w:rsidR="00E24165" w:rsidRDefault="00E2416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     service_code(String):  mã dịch vụ</w:t>
      </w:r>
    </w:p>
    <w:p w:rsidR="00E24165" w:rsidRDefault="00E2416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     service_icon(String): link chứa ảnh icon dịch vụ.   </w:t>
      </w:r>
    </w:p>
    <w:p w:rsidR="00E24165" w:rsidRDefault="00E24165" w:rsidP="00E24165">
      <w:pPr>
        <w:numPr>
          <w:ilvl w:val="0"/>
          <w:numId w:val="5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Chuỗi Json trả về: {“errorCode”:0,”message”:”thành công”,” data”:[{“number_phone”:”098277”, “service”:{“service_name”:”Imuzik”, “service_code”:”9824”, “service_icon”:”http://abc.png”}}] }</w:t>
      </w:r>
    </w:p>
    <w:p w:rsidR="00964D93" w:rsidRDefault="00964D93" w:rsidP="0078477D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E24165" w:rsidRDefault="00E2416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  <w:t>Luồng phụ:</w:t>
      </w:r>
    </w:p>
    <w:p w:rsidR="00E24165" w:rsidRDefault="00E24165" w:rsidP="00E24165">
      <w:pPr>
        <w:shd w:val="clear" w:color="auto" w:fill="auto"/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</w:pPr>
    </w:p>
    <w:p w:rsidR="00E24165" w:rsidRDefault="00E2416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  <w:t xml:space="preserve">- </w:t>
      </w: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Nếu page không phải số nguyên hoặc page &lt; 1 -&gt; Trả về mã lỗi 101 + Thông báo "Số trang không hợp lệ"</w:t>
      </w:r>
    </w:p>
    <w:p w:rsidR="00E24165" w:rsidRDefault="00E24165" w:rsidP="00E24165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E24165" w:rsidRDefault="00E2416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  <w:t xml:space="preserve">- </w:t>
      </w: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Nếu max_per_page không phải số nguyên hoặc max_per_page &lt; 1 -&gt; Trả về mã lỗi 102+ Thông báo "Số bản ghi trên trang không hợp lệ"</w:t>
      </w:r>
    </w:p>
    <w:p w:rsidR="00E24165" w:rsidRDefault="00E24165" w:rsidP="00E24165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E24165" w:rsidRDefault="00E2416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Nếu không lấy được thông tin Dealer -&gt; Trả về mã lỗi  404 + Thông báo "Dealer không tồn tại"</w:t>
      </w:r>
    </w:p>
    <w:p w:rsidR="00E24165" w:rsidRDefault="00E24165" w:rsidP="00E24165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E24165" w:rsidRDefault="00E2416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Nếu không lấy được danh sách dịch vụ -&gt; Trả về mã lỗi 1 + Thông báo "Đồng bộ danh bạ thất bại"</w:t>
      </w:r>
    </w:p>
    <w:p w:rsidR="00E24165" w:rsidRDefault="00E24165" w:rsidP="0078477D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E24165" w:rsidRDefault="00F04085" w:rsidP="00DA7898">
      <w:pPr>
        <w:pStyle w:val="Heading1"/>
        <w:rPr>
          <w:i/>
          <w:shd w:val="clear" w:color="auto" w:fill="auto"/>
          <w:lang w:val="en-US"/>
        </w:rPr>
      </w:pPr>
      <w:r>
        <w:rPr>
          <w:shd w:val="clear" w:color="auto" w:fill="auto"/>
          <w:lang w:val="en-US"/>
        </w:rPr>
        <w:fldChar w:fldCharType="begin" w:fldLock="1"/>
      </w:r>
      <w:r w:rsidR="00F00149">
        <w:rPr>
          <w:shd w:val="clear" w:color="auto" w:fill="auto"/>
          <w:lang w:val="en-US"/>
        </w:rPr>
        <w:instrText xml:space="preserve">MERGEFIELD </w:instrText>
      </w:r>
      <w:r w:rsidR="00F00149">
        <w:rPr>
          <w:u w:val="single"/>
          <w:shd w:val="clear" w:color="auto" w:fill="auto"/>
        </w:rPr>
        <w:instrText>Diagram.Name</w:instrText>
      </w:r>
      <w:r>
        <w:rPr>
          <w:shd w:val="clear" w:color="auto" w:fill="auto"/>
          <w:lang w:val="en-US"/>
        </w:rPr>
        <w:fldChar w:fldCharType="separate"/>
      </w:r>
      <w:bookmarkStart w:id="13" w:name="_Toc408252642"/>
      <w:r w:rsidR="00F00149">
        <w:rPr>
          <w:u w:val="single"/>
          <w:shd w:val="clear" w:color="auto" w:fill="auto"/>
        </w:rPr>
        <w:t>API_R013: Lấy lại token</w:t>
      </w:r>
      <w:r>
        <w:rPr>
          <w:shd w:val="clear" w:color="auto" w:fill="auto"/>
          <w:lang w:val="en-US"/>
        </w:rPr>
        <w:fldChar w:fldCharType="end"/>
      </w:r>
      <w:r w:rsidR="00F00149">
        <w:rPr>
          <w:shd w:val="clear" w:color="auto" w:fill="auto"/>
          <w:lang w:val="en-US"/>
        </w:rPr>
        <w:t xml:space="preserve"> - </w:t>
      </w:r>
      <w:r w:rsidR="00F00149">
        <w:rPr>
          <w:i/>
          <w:shd w:val="clear" w:color="auto" w:fill="auto"/>
          <w:lang w:val="en-US"/>
        </w:rPr>
        <w:t>(</w:t>
      </w:r>
      <w:r>
        <w:rPr>
          <w:i/>
          <w:shd w:val="clear" w:color="auto" w:fill="auto"/>
          <w:lang w:val="en-US"/>
        </w:rPr>
        <w:fldChar w:fldCharType="begin" w:fldLock="1"/>
      </w:r>
      <w:r w:rsidR="00F00149">
        <w:rPr>
          <w:i/>
          <w:shd w:val="clear" w:color="auto" w:fill="auto"/>
          <w:lang w:val="en-US"/>
        </w:rPr>
        <w:instrText xml:space="preserve">MERGEFIELD </w:instrText>
      </w:r>
      <w:r w:rsidR="00F00149">
        <w:rPr>
          <w:i/>
          <w:shd w:val="clear" w:color="auto" w:fill="auto"/>
        </w:rPr>
        <w:instrText>Diagram.Type</w:instrText>
      </w:r>
      <w:r>
        <w:rPr>
          <w:i/>
          <w:shd w:val="clear" w:color="auto" w:fill="auto"/>
          <w:lang w:val="en-US"/>
        </w:rPr>
        <w:fldChar w:fldCharType="separate"/>
      </w:r>
      <w:r w:rsidR="00F00149">
        <w:rPr>
          <w:i/>
          <w:shd w:val="clear" w:color="auto" w:fill="auto"/>
        </w:rPr>
        <w:t>User Interface</w:t>
      </w:r>
      <w:r>
        <w:rPr>
          <w:i/>
          <w:shd w:val="clear" w:color="auto" w:fill="auto"/>
          <w:lang w:val="en-US"/>
        </w:rPr>
        <w:fldChar w:fldCharType="end"/>
      </w:r>
      <w:r w:rsidR="00F00149">
        <w:rPr>
          <w:i/>
          <w:shd w:val="clear" w:color="auto" w:fill="auto"/>
          <w:lang w:val="en-US"/>
        </w:rPr>
        <w:t xml:space="preserve"> diagram)</w:t>
      </w:r>
      <w:bookmarkEnd w:id="13"/>
    </w:p>
    <w:p w:rsidR="00CA034C" w:rsidRDefault="00F04085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 w:rsidR="00CA034C"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 w:rsidR="00CA034C">
        <w:rPr>
          <w:rFonts w:ascii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 w:rsidR="00CA034C"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URL</w:t>
      </w:r>
      <w:r w:rsidR="00CA034C"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: /retoken</w:t>
      </w: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 xml:space="preserve">Đầu vào: </w:t>
      </w: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CA034C" w:rsidRDefault="00CA034C" w:rsidP="00CA034C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Method: Get</w:t>
      </w:r>
    </w:p>
    <w:p w:rsidR="00CA034C" w:rsidRDefault="00CA034C" w:rsidP="00CA034C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key(String): key của token</w:t>
      </w: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ra:</w:t>
      </w: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CA034C" w:rsidRDefault="00CA034C" w:rsidP="00CA034C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errorCode(Int):</w:t>
      </w: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0 – Thành công</w:t>
      </w: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1 – Key refresh không hợp lệ</w:t>
      </w:r>
    </w:p>
    <w:p w:rsidR="00CA034C" w:rsidRDefault="00CA034C" w:rsidP="00CA034C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CA034C" w:rsidRDefault="00CA034C" w:rsidP="00CA034C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token(String): token</w:t>
      </w:r>
    </w:p>
    <w:p w:rsidR="00CA034C" w:rsidRDefault="00CA034C" w:rsidP="00CA034C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keyRefresh: key refresh token</w:t>
      </w:r>
    </w:p>
    <w:p w:rsidR="00CA034C" w:rsidRDefault="00CA034C" w:rsidP="00CA034C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Chuỗi Json trả về: {“errorCode”:0,”message”:”thành công”,”token“:”432423”}</w:t>
      </w: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Luồng xử lý:</w:t>
      </w:r>
    </w:p>
    <w:p w:rsidR="00CA034C" w:rsidRDefault="00CA034C" w:rsidP="00CA034C">
      <w:pPr>
        <w:shd w:val="clear" w:color="auto" w:fill="auto"/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1. Bước 1:</w:t>
      </w:r>
    </w:p>
    <w:p w:rsidR="00CA034C" w:rsidRDefault="00CA034C" w:rsidP="00CA034C">
      <w:pPr>
        <w:shd w:val="clear" w:color="auto" w:fill="auto"/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 xml:space="preserve">- </w: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Kiểm tra xem keyRefresh có tồn tại hay ko</w:t>
      </w: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2. Bước 2:</w:t>
      </w:r>
    </w:p>
    <w:p w:rsidR="00CA034C" w:rsidRDefault="00CA034C" w:rsidP="00CA034C">
      <w:pPr>
        <w:shd w:val="clear" w:color="auto" w:fill="auto"/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 xml:space="preserve">- </w: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Generate lại token theo account hiện tại</w:t>
      </w: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- Lưu token vào bảng vt_token_session</w:t>
      </w: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+ Cập nhật bản ghi có vt_token_session.account = account hiện tại</w:t>
      </w: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CA034C" w:rsidRDefault="00CA034C" w:rsidP="00CA034C">
      <w:pPr>
        <w:numPr>
          <w:ilvl w:val="0"/>
          <w:numId w:val="4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vt_token_session.token = token vừa tạo</w:t>
      </w:r>
    </w:p>
    <w:p w:rsidR="00CA034C" w:rsidRDefault="00CA034C" w:rsidP="00CA034C">
      <w:pPr>
        <w:numPr>
          <w:ilvl w:val="0"/>
          <w:numId w:val="5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vt_token_session.key_refresh = key vừa tạo</w:t>
      </w:r>
    </w:p>
    <w:p w:rsidR="00CA034C" w:rsidRDefault="00CA034C" w:rsidP="00CA034C">
      <w:pPr>
        <w:numPr>
          <w:ilvl w:val="0"/>
          <w:numId w:val="6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vt_token_session.expired_time = Thời gian hiện tại + Thời hạn (Lấy cấu hình trong file app.yml key = app_token_expired)</w:t>
      </w: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-&gt; Trả về mã lỗi 0 + thông báo "Lấy lại token thành công"</w:t>
      </w: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  <w:t>Luồng phụ:</w:t>
      </w:r>
    </w:p>
    <w:p w:rsidR="00CA034C" w:rsidRDefault="00CA034C" w:rsidP="00CA034C">
      <w:pPr>
        <w:shd w:val="clear" w:color="auto" w:fill="auto"/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</w:pP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Key ko tồn tại trong bảng vt_token_session -&gt; Trả về mã lỗi 1 + Thông báo "Thất bại hoặc key không tồn tại"</w:t>
      </w:r>
    </w:p>
    <w:p w:rsidR="00CA034C" w:rsidRDefault="00CA034C" w:rsidP="0078477D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D721AE" w:rsidRDefault="00F04085" w:rsidP="00DA7898">
      <w:pPr>
        <w:pStyle w:val="Heading1"/>
        <w:rPr>
          <w:shd w:val="clear" w:color="auto" w:fill="auto"/>
          <w:lang w:val="en-US"/>
        </w:rPr>
      </w:pPr>
      <w:r>
        <w:rPr>
          <w:shd w:val="clear" w:color="auto" w:fill="auto"/>
          <w:lang w:val="en-US"/>
        </w:rPr>
        <w:fldChar w:fldCharType="begin" w:fldLock="1"/>
      </w:r>
      <w:r w:rsidR="00D721AE">
        <w:rPr>
          <w:shd w:val="clear" w:color="auto" w:fill="auto"/>
          <w:lang w:val="en-US"/>
        </w:rPr>
        <w:instrText xml:space="preserve">MERGEFIELD </w:instrText>
      </w:r>
      <w:r w:rsidR="00D721AE">
        <w:rPr>
          <w:u w:val="single"/>
          <w:shd w:val="clear" w:color="auto" w:fill="auto"/>
        </w:rPr>
        <w:instrText>Diagram.Name</w:instrText>
      </w:r>
      <w:r>
        <w:rPr>
          <w:shd w:val="clear" w:color="auto" w:fill="auto"/>
          <w:lang w:val="en-US"/>
        </w:rPr>
        <w:fldChar w:fldCharType="separate"/>
      </w:r>
      <w:bookmarkStart w:id="14" w:name="_Toc408252643"/>
      <w:r w:rsidR="00D721AE">
        <w:rPr>
          <w:u w:val="single"/>
          <w:shd w:val="clear" w:color="auto" w:fill="auto"/>
        </w:rPr>
        <w:t>API_R014: Tặng nội dung</w:t>
      </w:r>
      <w:r>
        <w:rPr>
          <w:shd w:val="clear" w:color="auto" w:fill="auto"/>
          <w:lang w:val="en-US"/>
        </w:rPr>
        <w:fldChar w:fldCharType="end"/>
      </w:r>
      <w:r w:rsidR="00D721AE">
        <w:rPr>
          <w:shd w:val="clear" w:color="auto" w:fill="auto"/>
          <w:lang w:val="en-US"/>
        </w:rPr>
        <w:t xml:space="preserve"> - </w:t>
      </w:r>
      <w:r w:rsidR="00D721AE">
        <w:rPr>
          <w:i/>
          <w:shd w:val="clear" w:color="auto" w:fill="auto"/>
          <w:lang w:val="en-US"/>
        </w:rPr>
        <w:t>(</w:t>
      </w:r>
      <w:r>
        <w:rPr>
          <w:i/>
          <w:shd w:val="clear" w:color="auto" w:fill="auto"/>
          <w:lang w:val="en-US"/>
        </w:rPr>
        <w:fldChar w:fldCharType="begin" w:fldLock="1"/>
      </w:r>
      <w:r w:rsidR="00D721AE">
        <w:rPr>
          <w:i/>
          <w:shd w:val="clear" w:color="auto" w:fill="auto"/>
          <w:lang w:val="en-US"/>
        </w:rPr>
        <w:instrText xml:space="preserve">MERGEFIELD </w:instrText>
      </w:r>
      <w:r w:rsidR="00D721AE">
        <w:rPr>
          <w:i/>
          <w:shd w:val="clear" w:color="auto" w:fill="auto"/>
        </w:rPr>
        <w:instrText>Diagram.Type</w:instrText>
      </w:r>
      <w:r>
        <w:rPr>
          <w:i/>
          <w:shd w:val="clear" w:color="auto" w:fill="auto"/>
          <w:lang w:val="en-US"/>
        </w:rPr>
        <w:fldChar w:fldCharType="separate"/>
      </w:r>
      <w:r w:rsidR="00D721AE">
        <w:rPr>
          <w:i/>
          <w:shd w:val="clear" w:color="auto" w:fill="auto"/>
        </w:rPr>
        <w:t>User Interface</w:t>
      </w:r>
      <w:r>
        <w:rPr>
          <w:i/>
          <w:shd w:val="clear" w:color="auto" w:fill="auto"/>
          <w:lang w:val="en-US"/>
        </w:rPr>
        <w:fldChar w:fldCharType="end"/>
      </w:r>
      <w:r w:rsidR="00D721AE">
        <w:rPr>
          <w:i/>
          <w:shd w:val="clear" w:color="auto" w:fill="auto"/>
          <w:lang w:val="en-US"/>
        </w:rPr>
        <w:t xml:space="preserve"> diagram)</w:t>
      </w:r>
      <w:bookmarkEnd w:id="14"/>
      <w:r w:rsidR="00D721AE">
        <w:rPr>
          <w:i/>
          <w:shd w:val="clear" w:color="auto" w:fill="auto"/>
          <w:lang w:val="en-US"/>
        </w:rPr>
        <w:t xml:space="preserve"> </w:t>
      </w:r>
    </w:p>
    <w:p w:rsidR="00CA034C" w:rsidRDefault="00CA034C" w:rsidP="0078477D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C907BA" w:rsidRDefault="00F04085" w:rsidP="00C907BA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 w:rsidR="00C907BA"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 w:rsidR="00C907BA">
        <w:rPr>
          <w:rFonts w:ascii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 w:rsidR="00C907BA"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URL</w:t>
      </w:r>
      <w:r w:rsidR="00C907BA"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: /presentContent</w:t>
      </w:r>
    </w:p>
    <w:p w:rsidR="00C907BA" w:rsidRDefault="00C907BA" w:rsidP="00C907BA">
      <w:pPr>
        <w:shd w:val="clear" w:color="auto" w:fill="auto"/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C907BA" w:rsidRDefault="00C907BA" w:rsidP="00C907BA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vào:</w:t>
      </w:r>
    </w:p>
    <w:p w:rsidR="00C907BA" w:rsidRDefault="00C907BA" w:rsidP="00C907BA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C907BA" w:rsidRDefault="00C907BA" w:rsidP="00C907BA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Method: Post</w:t>
      </w:r>
    </w:p>
    <w:p w:rsidR="00C907BA" w:rsidRDefault="00C907BA" w:rsidP="00C907BA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service_type(String): Loại dịch vụ</w:t>
      </w:r>
    </w:p>
    <w:p w:rsidR="00C907BA" w:rsidRDefault="00C907BA" w:rsidP="00C907BA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0 – Bài hát</w:t>
      </w:r>
    </w:p>
    <w:p w:rsidR="00C907BA" w:rsidRDefault="00C907BA" w:rsidP="00C907BA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1 - Video</w:t>
      </w:r>
    </w:p>
    <w:p w:rsidR="00C907BA" w:rsidRDefault="00C907BA" w:rsidP="00C907BA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service_code(String): mã bài hát hoặc video</w:t>
      </w:r>
    </w:p>
    <w:p w:rsidR="00C907BA" w:rsidRDefault="00C907BA" w:rsidP="00C907BA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lastRenderedPageBreak/>
        <w:t>phone_recevier(String): số điện thoại người nhận</w:t>
      </w:r>
    </w:p>
    <w:p w:rsidR="00C907BA" w:rsidRDefault="00C907BA" w:rsidP="00C907BA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token: Token</w:t>
      </w:r>
    </w:p>
    <w:p w:rsidR="00C907BA" w:rsidRDefault="00C907BA" w:rsidP="00C907BA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C907BA" w:rsidRDefault="00C907BA" w:rsidP="00C907BA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ra:</w:t>
      </w:r>
    </w:p>
    <w:p w:rsidR="00C907BA" w:rsidRDefault="00C907BA" w:rsidP="00C907BA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C907BA" w:rsidRDefault="00C907BA" w:rsidP="00C907BA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errorCode(Int): mã lỗi trả về</w:t>
      </w:r>
    </w:p>
    <w:p w:rsidR="00C907BA" w:rsidRDefault="00C907BA" w:rsidP="00C907BA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C907BA" w:rsidRDefault="00C907BA" w:rsidP="00C907BA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Chuỗi Json trả về: {“errorCode”:0,”message”:”thành công”}</w:t>
      </w:r>
    </w:p>
    <w:p w:rsidR="00D721AE" w:rsidRDefault="00D721AE" w:rsidP="0078477D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0F5C33" w:rsidRDefault="000F5C33" w:rsidP="000F5C3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  <w:t>Luồng phụ:</w:t>
      </w:r>
    </w:p>
    <w:p w:rsidR="000F5C33" w:rsidRDefault="000F5C33" w:rsidP="000F5C3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0F5C33" w:rsidRDefault="000F5C33" w:rsidP="000F5C3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Param truyền vào sai:</w:t>
      </w:r>
    </w:p>
    <w:p w:rsidR="000F5C33" w:rsidRDefault="000F5C33" w:rsidP="000F5C33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0F5C33" w:rsidRDefault="000F5C33" w:rsidP="000F5C3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+ Nếu sai param dịch vụ trả về mã lỗi 1 + Thông báo "Sai dịch vụ"</w:t>
      </w:r>
    </w:p>
    <w:p w:rsidR="000F5C33" w:rsidRDefault="000F5C33" w:rsidP="000F5C33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0F5C33" w:rsidRDefault="000F5C33" w:rsidP="000F5C3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+ Nếu sai param dịch vụ trả về mã lỗi 1 + Thông báo "Sai loại dịch vụ"</w:t>
      </w:r>
    </w:p>
    <w:p w:rsidR="000F5C33" w:rsidRDefault="000F5C33" w:rsidP="000F5C3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0F5C33" w:rsidRDefault="000F5C33" w:rsidP="000F5C3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Nếu mã webservice trả về != 0 -&gt; Trả về mã lỗi theo ws và thông báo "Lấy nội dung dịch vụ thất bại"</w:t>
      </w:r>
    </w:p>
    <w:p w:rsidR="00C907BA" w:rsidRDefault="00C907BA" w:rsidP="0078477D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0F5C33" w:rsidRDefault="00F04085" w:rsidP="00DA7898">
      <w:pPr>
        <w:pStyle w:val="Heading1"/>
        <w:rPr>
          <w:shd w:val="clear" w:color="auto" w:fill="auto"/>
          <w:lang w:val="en-US"/>
        </w:rPr>
      </w:pPr>
      <w:r>
        <w:rPr>
          <w:shd w:val="clear" w:color="auto" w:fill="auto"/>
          <w:lang w:val="en-US"/>
        </w:rPr>
        <w:fldChar w:fldCharType="begin" w:fldLock="1"/>
      </w:r>
      <w:r w:rsidR="000F5C33">
        <w:rPr>
          <w:shd w:val="clear" w:color="auto" w:fill="auto"/>
          <w:lang w:val="en-US"/>
        </w:rPr>
        <w:instrText xml:space="preserve">MERGEFIELD </w:instrText>
      </w:r>
      <w:r w:rsidR="000F5C33">
        <w:rPr>
          <w:u w:val="single"/>
          <w:shd w:val="clear" w:color="auto" w:fill="auto"/>
        </w:rPr>
        <w:instrText>Diagram.Name</w:instrText>
      </w:r>
      <w:r>
        <w:rPr>
          <w:shd w:val="clear" w:color="auto" w:fill="auto"/>
          <w:lang w:val="en-US"/>
        </w:rPr>
        <w:fldChar w:fldCharType="separate"/>
      </w:r>
      <w:bookmarkStart w:id="15" w:name="_Toc408252644"/>
      <w:r w:rsidR="000F5C33">
        <w:rPr>
          <w:u w:val="single"/>
          <w:shd w:val="clear" w:color="auto" w:fill="auto"/>
        </w:rPr>
        <w:t>API_R015: Mời theo dịch vụ</w:t>
      </w:r>
      <w:r>
        <w:rPr>
          <w:shd w:val="clear" w:color="auto" w:fill="auto"/>
          <w:lang w:val="en-US"/>
        </w:rPr>
        <w:fldChar w:fldCharType="end"/>
      </w:r>
      <w:r w:rsidR="000F5C33">
        <w:rPr>
          <w:shd w:val="clear" w:color="auto" w:fill="auto"/>
          <w:lang w:val="en-US"/>
        </w:rPr>
        <w:t xml:space="preserve"> - </w:t>
      </w:r>
      <w:r w:rsidR="000F5C33">
        <w:rPr>
          <w:i/>
          <w:shd w:val="clear" w:color="auto" w:fill="auto"/>
          <w:lang w:val="en-US"/>
        </w:rPr>
        <w:t>(</w:t>
      </w:r>
      <w:r>
        <w:rPr>
          <w:i/>
          <w:shd w:val="clear" w:color="auto" w:fill="auto"/>
          <w:lang w:val="en-US"/>
        </w:rPr>
        <w:fldChar w:fldCharType="begin" w:fldLock="1"/>
      </w:r>
      <w:r w:rsidR="000F5C33">
        <w:rPr>
          <w:i/>
          <w:shd w:val="clear" w:color="auto" w:fill="auto"/>
          <w:lang w:val="en-US"/>
        </w:rPr>
        <w:instrText xml:space="preserve">MERGEFIELD </w:instrText>
      </w:r>
      <w:r w:rsidR="000F5C33">
        <w:rPr>
          <w:i/>
          <w:shd w:val="clear" w:color="auto" w:fill="auto"/>
        </w:rPr>
        <w:instrText>Diagram.Type</w:instrText>
      </w:r>
      <w:r>
        <w:rPr>
          <w:i/>
          <w:shd w:val="clear" w:color="auto" w:fill="auto"/>
          <w:lang w:val="en-US"/>
        </w:rPr>
        <w:fldChar w:fldCharType="separate"/>
      </w:r>
      <w:r w:rsidR="000F5C33">
        <w:rPr>
          <w:i/>
          <w:shd w:val="clear" w:color="auto" w:fill="auto"/>
        </w:rPr>
        <w:t>User Interface</w:t>
      </w:r>
      <w:r>
        <w:rPr>
          <w:i/>
          <w:shd w:val="clear" w:color="auto" w:fill="auto"/>
          <w:lang w:val="en-US"/>
        </w:rPr>
        <w:fldChar w:fldCharType="end"/>
      </w:r>
      <w:r w:rsidR="000F5C33">
        <w:rPr>
          <w:i/>
          <w:shd w:val="clear" w:color="auto" w:fill="auto"/>
          <w:lang w:val="en-US"/>
        </w:rPr>
        <w:t xml:space="preserve"> diagram)</w:t>
      </w:r>
      <w:bookmarkEnd w:id="15"/>
      <w:r w:rsidR="000F5C33">
        <w:rPr>
          <w:i/>
          <w:shd w:val="clear" w:color="auto" w:fill="auto"/>
          <w:lang w:val="en-US"/>
        </w:rPr>
        <w:t xml:space="preserve"> </w:t>
      </w:r>
    </w:p>
    <w:p w:rsidR="000F5C33" w:rsidRDefault="00F04085" w:rsidP="000F5C3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 w:rsidR="000F5C33"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 w:rsidR="000F5C33">
        <w:rPr>
          <w:rFonts w:ascii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 w:rsidR="000F5C33"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URL</w:t>
      </w:r>
      <w:r w:rsidR="000F5C33"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: /inviteService</w:t>
      </w:r>
    </w:p>
    <w:p w:rsidR="000F5C33" w:rsidRDefault="000F5C33" w:rsidP="000F5C3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0F5C33" w:rsidRDefault="000F5C33" w:rsidP="000F5C3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 xml:space="preserve">Đầu vào: </w:t>
      </w:r>
    </w:p>
    <w:p w:rsidR="000F5C33" w:rsidRDefault="000F5C33" w:rsidP="000F5C3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0F5C33" w:rsidRDefault="000F5C33" w:rsidP="000F5C33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Method: Post</w:t>
      </w:r>
    </w:p>
    <w:p w:rsidR="000F5C33" w:rsidRDefault="000F5C33" w:rsidP="000F5C33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service_code(String): mã dịch vụ</w:t>
      </w:r>
    </w:p>
    <w:p w:rsidR="000F5C33" w:rsidRDefault="000F5C33" w:rsidP="000F5C33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customers (String): danh sách các số điện thoại cần mời cách nhau dấu phẩy. (contacts_list: {“675”,”2342”})</w:t>
      </w:r>
    </w:p>
    <w:p w:rsidR="000F5C33" w:rsidRDefault="000F5C33" w:rsidP="000F5C33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token: Token</w:t>
      </w:r>
    </w:p>
    <w:p w:rsidR="000F5C33" w:rsidRDefault="000F5C33" w:rsidP="000F5C33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template_id: mã template tin nhắn</w:t>
      </w:r>
    </w:p>
    <w:p w:rsidR="000F5C33" w:rsidRDefault="000F5C33" w:rsidP="000F5C33">
      <w:pPr>
        <w:shd w:val="clear" w:color="auto" w:fill="auto"/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0F5C33" w:rsidRDefault="000F5C33" w:rsidP="000F5C3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ra:</w:t>
      </w:r>
    </w:p>
    <w:p w:rsidR="000F5C33" w:rsidRDefault="000F5C33" w:rsidP="000F5C3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0F5C33" w:rsidRDefault="000F5C33" w:rsidP="000F5C33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errorCode(Int): mã lỗi trả về (0 thành công, -1 là token expire, -2 thuê bao không hợp lệ )</w:t>
      </w:r>
    </w:p>
    <w:p w:rsidR="000F5C33" w:rsidRDefault="000F5C33" w:rsidP="000F5C33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0F5C33" w:rsidRDefault="000F5C33" w:rsidP="000F5C33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customers_fail (String): danh sách các thuê bao không hợp lệ. Dạng array.</w:t>
      </w:r>
    </w:p>
    <w:p w:rsidR="000F5C33" w:rsidRDefault="000F5C33" w:rsidP="000F5C33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{“errorCode”:0,”message”:”bạn đã mời thành công”, “contacts_list”:{”243”,”365”}}̃ mời thành công”, “contacts_list”:{”243”,”365”}}</w:t>
      </w:r>
    </w:p>
    <w:p w:rsidR="000F5C33" w:rsidRDefault="000F5C33" w:rsidP="0078477D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0F5C33" w:rsidRDefault="000F5C33" w:rsidP="000F5C3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  <w:t>Luồng phụ:</w:t>
      </w:r>
    </w:p>
    <w:p w:rsidR="000F5C33" w:rsidRDefault="000F5C33" w:rsidP="000F5C33">
      <w:pPr>
        <w:shd w:val="clear" w:color="auto" w:fill="auto"/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</w:pPr>
    </w:p>
    <w:p w:rsidR="000F5C33" w:rsidRDefault="000F5C33" w:rsidP="000F5C3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Nếu không lấy được thông tin Dealer -&gt; Trả về mã lỗi  404 + Thông báo "Dealer không tồn tại"</w:t>
      </w:r>
    </w:p>
    <w:p w:rsidR="000F5C33" w:rsidRDefault="000F5C33" w:rsidP="000F5C33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0F5C33" w:rsidRDefault="000F5C33" w:rsidP="000F5C3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 xml:space="preserve">- Nếu danh sách SĐT truyền vào sai -&gt; Trả về mã lỗi 2 + Thông báo "Danh chứa số điện thoại không hợp lệ (Chỉ số Viettel)" + Danh sách SĐT lỗi </w:t>
      </w:r>
    </w:p>
    <w:p w:rsidR="000F5C33" w:rsidRDefault="000F5C33" w:rsidP="000F5C33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0F5C33" w:rsidRDefault="000F5C33" w:rsidP="000F5C3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Nếu gọi WS lỗi -&gt; Trả về mã lỗi Exception + Thông báo "Lỗi quản lý kết nối"</w:t>
      </w:r>
    </w:p>
    <w:p w:rsidR="000F5C33" w:rsidRDefault="000F5C33" w:rsidP="000F5C3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- 601 - Thuê bao ngoai mang</w:t>
      </w:r>
    </w:p>
    <w:p w:rsidR="000F5C33" w:rsidRDefault="000F5C33" w:rsidP="000F5C3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- 602 - Thue bao DCOM.</w:t>
      </w:r>
    </w:p>
    <w:p w:rsidR="000F5C33" w:rsidRDefault="000F5C33" w:rsidP="0078477D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4C4BCE" w:rsidRDefault="00F04085" w:rsidP="00DA7898">
      <w:pPr>
        <w:pStyle w:val="Heading1"/>
        <w:rPr>
          <w:i/>
          <w:shd w:val="clear" w:color="auto" w:fill="auto"/>
          <w:lang w:val="en-US"/>
        </w:rPr>
      </w:pPr>
      <w:r>
        <w:rPr>
          <w:shd w:val="clear" w:color="auto" w:fill="auto"/>
          <w:lang w:val="en-US"/>
        </w:rPr>
        <w:lastRenderedPageBreak/>
        <w:fldChar w:fldCharType="begin" w:fldLock="1"/>
      </w:r>
      <w:r w:rsidR="004C4BCE">
        <w:rPr>
          <w:shd w:val="clear" w:color="auto" w:fill="auto"/>
          <w:lang w:val="en-US"/>
        </w:rPr>
        <w:instrText xml:space="preserve">MERGEFIELD </w:instrText>
      </w:r>
      <w:r w:rsidR="004C4BCE">
        <w:rPr>
          <w:u w:val="single"/>
          <w:shd w:val="clear" w:color="auto" w:fill="auto"/>
        </w:rPr>
        <w:instrText>Diagram.Name</w:instrText>
      </w:r>
      <w:r>
        <w:rPr>
          <w:shd w:val="clear" w:color="auto" w:fill="auto"/>
          <w:lang w:val="en-US"/>
        </w:rPr>
        <w:fldChar w:fldCharType="separate"/>
      </w:r>
      <w:bookmarkStart w:id="16" w:name="_Toc408252645"/>
      <w:r w:rsidR="004C4BCE">
        <w:rPr>
          <w:u w:val="single"/>
          <w:shd w:val="clear" w:color="auto" w:fill="auto"/>
        </w:rPr>
        <w:t>API_R016: Mời theo theo thuê bao</w:t>
      </w:r>
      <w:r>
        <w:rPr>
          <w:shd w:val="clear" w:color="auto" w:fill="auto"/>
          <w:lang w:val="en-US"/>
        </w:rPr>
        <w:fldChar w:fldCharType="end"/>
      </w:r>
      <w:r w:rsidR="004C4BCE">
        <w:rPr>
          <w:shd w:val="clear" w:color="auto" w:fill="auto"/>
          <w:lang w:val="en-US"/>
        </w:rPr>
        <w:t xml:space="preserve"> - </w:t>
      </w:r>
      <w:r w:rsidR="004C4BCE">
        <w:rPr>
          <w:i/>
          <w:shd w:val="clear" w:color="auto" w:fill="auto"/>
          <w:lang w:val="en-US"/>
        </w:rPr>
        <w:t>(</w:t>
      </w:r>
      <w:r>
        <w:rPr>
          <w:i/>
          <w:shd w:val="clear" w:color="auto" w:fill="auto"/>
          <w:lang w:val="en-US"/>
        </w:rPr>
        <w:fldChar w:fldCharType="begin" w:fldLock="1"/>
      </w:r>
      <w:r w:rsidR="004C4BCE">
        <w:rPr>
          <w:i/>
          <w:shd w:val="clear" w:color="auto" w:fill="auto"/>
          <w:lang w:val="en-US"/>
        </w:rPr>
        <w:instrText xml:space="preserve">MERGEFIELD </w:instrText>
      </w:r>
      <w:r w:rsidR="004C4BCE">
        <w:rPr>
          <w:i/>
          <w:shd w:val="clear" w:color="auto" w:fill="auto"/>
        </w:rPr>
        <w:instrText>Diagram.Type</w:instrText>
      </w:r>
      <w:r>
        <w:rPr>
          <w:i/>
          <w:shd w:val="clear" w:color="auto" w:fill="auto"/>
          <w:lang w:val="en-US"/>
        </w:rPr>
        <w:fldChar w:fldCharType="separate"/>
      </w:r>
      <w:r w:rsidR="004C4BCE">
        <w:rPr>
          <w:i/>
          <w:shd w:val="clear" w:color="auto" w:fill="auto"/>
        </w:rPr>
        <w:t>User Interface</w:t>
      </w:r>
      <w:r>
        <w:rPr>
          <w:i/>
          <w:shd w:val="clear" w:color="auto" w:fill="auto"/>
          <w:lang w:val="en-US"/>
        </w:rPr>
        <w:fldChar w:fldCharType="end"/>
      </w:r>
      <w:r w:rsidR="004C4BCE">
        <w:rPr>
          <w:i/>
          <w:shd w:val="clear" w:color="auto" w:fill="auto"/>
          <w:lang w:val="en-US"/>
        </w:rPr>
        <w:t xml:space="preserve"> diagram)</w:t>
      </w:r>
      <w:bookmarkEnd w:id="16"/>
      <w:r w:rsidR="004C4BCE">
        <w:rPr>
          <w:i/>
          <w:shd w:val="clear" w:color="auto" w:fill="auto"/>
          <w:lang w:val="en-US"/>
        </w:rPr>
        <w:t xml:space="preserve"> </w:t>
      </w:r>
    </w:p>
    <w:p w:rsidR="004C4BCE" w:rsidRDefault="00F04085" w:rsidP="004C4BCE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 w:rsidR="004C4BCE"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 w:rsidR="004C4BCE">
        <w:rPr>
          <w:rFonts w:ascii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 w:rsidR="004C4BCE"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URL</w:t>
      </w:r>
      <w:r w:rsidR="004C4BCE"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: /inviteSubcriber</w:t>
      </w:r>
    </w:p>
    <w:p w:rsidR="004C4BCE" w:rsidRDefault="004C4BCE" w:rsidP="004C4BCE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4C4BCE" w:rsidRDefault="004C4BCE" w:rsidP="004C4BCE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 xml:space="preserve">Đầu vào: </w:t>
      </w:r>
    </w:p>
    <w:p w:rsidR="004C4BCE" w:rsidRDefault="004C4BCE" w:rsidP="004C4BCE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4C4BCE" w:rsidRDefault="004C4BCE" w:rsidP="004C4BCE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Method: Post</w:t>
      </w:r>
    </w:p>
    <w:p w:rsidR="004C4BCE" w:rsidRDefault="004C4BCE" w:rsidP="004C4BCE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service_code(String): ma dịch vụ cách nhau dấu phẩy (,)̃ dịch vụ</w:t>
      </w:r>
    </w:p>
    <w:p w:rsidR="004C4BCE" w:rsidRDefault="004C4BCE" w:rsidP="004C4BCE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customers (String): số điện thoại mời</w:t>
      </w:r>
    </w:p>
    <w:p w:rsidR="004C4BCE" w:rsidRDefault="004C4BCE" w:rsidP="004C4BCE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token: Token</w:t>
      </w:r>
    </w:p>
    <w:p w:rsidR="004C4BCE" w:rsidRDefault="004C4BCE" w:rsidP="004C4BCE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template_id: mã template tin nhắn</w:t>
      </w:r>
    </w:p>
    <w:p w:rsidR="004C4BCE" w:rsidRDefault="004C4BCE" w:rsidP="004C4BCE">
      <w:pPr>
        <w:shd w:val="clear" w:color="auto" w:fill="auto"/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4C4BCE" w:rsidRDefault="004C4BCE" w:rsidP="004C4BCE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ra:</w:t>
      </w:r>
    </w:p>
    <w:p w:rsidR="004C4BCE" w:rsidRDefault="004C4BCE" w:rsidP="004C4BCE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4C4BCE" w:rsidRDefault="004C4BCE" w:rsidP="004C4BCE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errorCode(Int): mã lỗi trả về (0 thành công, -1 là token expire, -2 thuê bao không hợp lệ )</w:t>
      </w:r>
    </w:p>
    <w:p w:rsidR="004C4BCE" w:rsidRDefault="004C4BCE" w:rsidP="004C4BCE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4C4BCE" w:rsidRDefault="004C4BCE" w:rsidP="004C4BCE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customers_fail (String): danh sách các thuê bao không hợp lệ. Dạng array.</w:t>
      </w:r>
    </w:p>
    <w:p w:rsidR="004C4BCE" w:rsidRDefault="004C4BCE" w:rsidP="004C4BCE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{“errorCode”:0,”message”:”thực hiện mời thành công"̃ mời thành công”, “contacts_list”:{”243”,”365”}}̃ mời thành công”, “contacts_list”:{”243”,”365”}}</w:t>
      </w:r>
    </w:p>
    <w:p w:rsidR="004C4BCE" w:rsidRDefault="004C4BCE" w:rsidP="004C4BCE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4C4BCE" w:rsidRDefault="004C4BCE" w:rsidP="004C4BCE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  <w:t>Luồng phụ:</w:t>
      </w:r>
    </w:p>
    <w:p w:rsidR="004C4BCE" w:rsidRDefault="004C4BCE" w:rsidP="004C4BCE">
      <w:pPr>
        <w:shd w:val="clear" w:color="auto" w:fill="auto"/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</w:pPr>
    </w:p>
    <w:p w:rsidR="004C4BCE" w:rsidRDefault="004C4BCE" w:rsidP="004C4BCE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Nếu không lấy được thông tin Dealer -&gt; Trả về mã lỗi 404 + Thông báo "Dealer không tồn tại"</w:t>
      </w:r>
    </w:p>
    <w:p w:rsidR="004C4BCE" w:rsidRDefault="004C4BCE" w:rsidP="004C4BCE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4C4BCE" w:rsidRDefault="004C4BCE" w:rsidP="004C4BCE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 xml:space="preserve">- Nếu danh sách SĐT truyền vào sai -&gt; Trả về mã lỗi 2 + Thông báo "Danh chứa số điện thoại không hợp lệ (Chỉ số Viettel)" + Danh sách SĐT lỗi </w:t>
      </w:r>
    </w:p>
    <w:p w:rsidR="004C4BCE" w:rsidRDefault="004C4BCE" w:rsidP="004C4BCE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4C4BCE" w:rsidRDefault="004C4BCE" w:rsidP="004C4BCE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Nếu gọi WS lỗi -&gt; Trả về mã lỗi Exception + Thông báo "Lỗi quản lý kết nối"</w:t>
      </w:r>
    </w:p>
    <w:p w:rsidR="004C4BCE" w:rsidRDefault="004C4BCE" w:rsidP="004C4BCE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- 601 - Thuê bao ngoai mang, HOMEPHONE</w:t>
      </w:r>
    </w:p>
    <w:p w:rsidR="004C4BCE" w:rsidRDefault="004C4BCE" w:rsidP="004C4BCE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- 602 - Thue bao DCOM</w:t>
      </w:r>
    </w:p>
    <w:p w:rsidR="004C4BCE" w:rsidRDefault="004C4BCE" w:rsidP="004C4BCE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261AEA" w:rsidRDefault="00F04085" w:rsidP="00DA7898">
      <w:pPr>
        <w:pStyle w:val="Heading1"/>
        <w:rPr>
          <w:i/>
          <w:shd w:val="clear" w:color="auto" w:fill="auto"/>
          <w:lang w:val="en-US"/>
        </w:rPr>
      </w:pPr>
      <w:r>
        <w:rPr>
          <w:shd w:val="clear" w:color="auto" w:fill="auto"/>
          <w:lang w:val="en-US"/>
        </w:rPr>
        <w:fldChar w:fldCharType="begin" w:fldLock="1"/>
      </w:r>
      <w:r w:rsidR="00261AEA">
        <w:rPr>
          <w:shd w:val="clear" w:color="auto" w:fill="auto"/>
          <w:lang w:val="en-US"/>
        </w:rPr>
        <w:instrText xml:space="preserve">MERGEFIELD </w:instrText>
      </w:r>
      <w:r w:rsidR="00261AEA">
        <w:rPr>
          <w:u w:val="single"/>
          <w:shd w:val="clear" w:color="auto" w:fill="auto"/>
        </w:rPr>
        <w:instrText>Diagram.Name</w:instrText>
      </w:r>
      <w:r>
        <w:rPr>
          <w:shd w:val="clear" w:color="auto" w:fill="auto"/>
          <w:lang w:val="en-US"/>
        </w:rPr>
        <w:fldChar w:fldCharType="separate"/>
      </w:r>
      <w:bookmarkStart w:id="17" w:name="_Toc408252646"/>
      <w:r w:rsidR="00261AEA">
        <w:rPr>
          <w:u w:val="single"/>
          <w:shd w:val="clear" w:color="auto" w:fill="auto"/>
        </w:rPr>
        <w:t>API_R017: Đăng ký dịch vụ</w:t>
      </w:r>
      <w:r>
        <w:rPr>
          <w:shd w:val="clear" w:color="auto" w:fill="auto"/>
          <w:lang w:val="en-US"/>
        </w:rPr>
        <w:fldChar w:fldCharType="end"/>
      </w:r>
      <w:r w:rsidR="00261AEA">
        <w:rPr>
          <w:shd w:val="clear" w:color="auto" w:fill="auto"/>
          <w:lang w:val="en-US"/>
        </w:rPr>
        <w:t xml:space="preserve"> - </w:t>
      </w:r>
      <w:r w:rsidR="00261AEA">
        <w:rPr>
          <w:i/>
          <w:shd w:val="clear" w:color="auto" w:fill="auto"/>
          <w:lang w:val="en-US"/>
        </w:rPr>
        <w:t>(</w:t>
      </w:r>
      <w:r>
        <w:rPr>
          <w:i/>
          <w:shd w:val="clear" w:color="auto" w:fill="auto"/>
          <w:lang w:val="en-US"/>
        </w:rPr>
        <w:fldChar w:fldCharType="begin" w:fldLock="1"/>
      </w:r>
      <w:r w:rsidR="00261AEA">
        <w:rPr>
          <w:i/>
          <w:shd w:val="clear" w:color="auto" w:fill="auto"/>
          <w:lang w:val="en-US"/>
        </w:rPr>
        <w:instrText xml:space="preserve">MERGEFIELD </w:instrText>
      </w:r>
      <w:r w:rsidR="00261AEA">
        <w:rPr>
          <w:i/>
          <w:shd w:val="clear" w:color="auto" w:fill="auto"/>
        </w:rPr>
        <w:instrText>Diagram.Type</w:instrText>
      </w:r>
      <w:r>
        <w:rPr>
          <w:i/>
          <w:shd w:val="clear" w:color="auto" w:fill="auto"/>
          <w:lang w:val="en-US"/>
        </w:rPr>
        <w:fldChar w:fldCharType="separate"/>
      </w:r>
      <w:r w:rsidR="00261AEA">
        <w:rPr>
          <w:i/>
          <w:shd w:val="clear" w:color="auto" w:fill="auto"/>
        </w:rPr>
        <w:t>User Interface</w:t>
      </w:r>
      <w:r>
        <w:rPr>
          <w:i/>
          <w:shd w:val="clear" w:color="auto" w:fill="auto"/>
          <w:lang w:val="en-US"/>
        </w:rPr>
        <w:fldChar w:fldCharType="end"/>
      </w:r>
      <w:r w:rsidR="00261AEA">
        <w:rPr>
          <w:i/>
          <w:shd w:val="clear" w:color="auto" w:fill="auto"/>
          <w:lang w:val="en-US"/>
        </w:rPr>
        <w:t xml:space="preserve"> diagram)</w:t>
      </w:r>
      <w:bookmarkEnd w:id="17"/>
      <w:r w:rsidR="00261AEA">
        <w:rPr>
          <w:i/>
          <w:shd w:val="clear" w:color="auto" w:fill="auto"/>
          <w:lang w:val="en-US"/>
        </w:rPr>
        <w:t xml:space="preserve"> </w:t>
      </w:r>
    </w:p>
    <w:p w:rsidR="00D90941" w:rsidRDefault="00F04085" w:rsidP="00D90941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 w:rsidR="00D90941"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 w:rsidR="00D90941">
        <w:rPr>
          <w:rFonts w:ascii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 w:rsidR="00D90941"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URL</w:t>
      </w:r>
      <w:r w:rsidR="00D90941"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: /registryService</w:t>
      </w:r>
    </w:p>
    <w:p w:rsidR="00D90941" w:rsidRDefault="00D90941" w:rsidP="00D90941">
      <w:pPr>
        <w:shd w:val="clear" w:color="auto" w:fill="auto"/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D90941" w:rsidRDefault="00D90941" w:rsidP="00D90941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vào:</w:t>
      </w:r>
    </w:p>
    <w:p w:rsidR="00D90941" w:rsidRDefault="00D90941" w:rsidP="00D90941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D90941" w:rsidRDefault="00D90941" w:rsidP="00D90941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Method: Post</w:t>
      </w:r>
    </w:p>
    <w:p w:rsidR="00D90941" w:rsidRDefault="00D90941" w:rsidP="00D90941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service_code(String): mã dịch vụ</w:t>
      </w:r>
    </w:p>
    <w:p w:rsidR="00D90941" w:rsidRDefault="00D90941" w:rsidP="00D90941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token: Token</w:t>
      </w:r>
    </w:p>
    <w:p w:rsidR="00D90941" w:rsidRDefault="00D90941" w:rsidP="00D90941">
      <w:pPr>
        <w:shd w:val="clear" w:color="auto" w:fill="auto"/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D90941" w:rsidRDefault="00D90941" w:rsidP="00D90941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ra:</w:t>
      </w:r>
    </w:p>
    <w:p w:rsidR="00D90941" w:rsidRDefault="00D90941" w:rsidP="00D90941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D90941" w:rsidRDefault="00D90941" w:rsidP="00D90941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errorCode(Int): </w:t>
      </w:r>
    </w:p>
    <w:p w:rsidR="00D90941" w:rsidRDefault="00D90941" w:rsidP="00D90941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D90941" w:rsidRDefault="00D90941" w:rsidP="00D90941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0 - Thành công</w:t>
      </w:r>
    </w:p>
    <w:p w:rsidR="00D90941" w:rsidRDefault="00D90941" w:rsidP="00D90941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- Thất bại trả về mã lỗi và message do bên CORE quy định</w:t>
      </w:r>
    </w:p>
    <w:p w:rsidR="00D90941" w:rsidRDefault="00D90941" w:rsidP="00D90941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D90941" w:rsidRDefault="00D90941" w:rsidP="00D90941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D90941" w:rsidRDefault="00D90941" w:rsidP="00261AEA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D90941" w:rsidRDefault="00D90941" w:rsidP="00D90941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  <w:t>Luồng phụ:</w:t>
      </w:r>
    </w:p>
    <w:p w:rsidR="00D90941" w:rsidRDefault="00D90941" w:rsidP="00D90941">
      <w:pPr>
        <w:shd w:val="clear" w:color="auto" w:fill="auto"/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</w:pPr>
    </w:p>
    <w:p w:rsidR="00D90941" w:rsidRDefault="00D90941" w:rsidP="00D90941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Nếu không lấy được thông tin Dealer -&gt; Trả về mã lỗi  404 + Thông báo "Dealer không tồn tại"</w:t>
      </w:r>
    </w:p>
    <w:p w:rsidR="00D90941" w:rsidRDefault="00D90941" w:rsidP="00D90941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D90941" w:rsidRDefault="00D90941" w:rsidP="00D90941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Nếu danh sách SĐT truyền vào sai -&gt; Trả về mã lỗi 3 + Thông báo "Dealer không sử dụng số điện thoại của Viettel"</w:t>
      </w:r>
    </w:p>
    <w:p w:rsidR="00D90941" w:rsidRDefault="00D90941" w:rsidP="00D90941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D90941" w:rsidRDefault="00D90941" w:rsidP="00D90941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Nếu gọi WS lỗi -&gt; Trả về mã lỗi Exception + Thông báo "Lỗi quản lý kết nối"</w:t>
      </w:r>
    </w:p>
    <w:p w:rsidR="00D90941" w:rsidRDefault="00D90941" w:rsidP="00D90941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D90941" w:rsidRDefault="00D90941" w:rsidP="00D90941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Nếu WS trả về mã lỗi != 0 -&gt; Trả vè mã lỗi của WS + Thông báo "Đăng ký dịch vụ thất bại"</w:t>
      </w:r>
    </w:p>
    <w:p w:rsidR="00D90941" w:rsidRDefault="00D90941" w:rsidP="00261AEA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461DF5" w:rsidRDefault="00F04085" w:rsidP="00DA7898">
      <w:pPr>
        <w:pStyle w:val="Heading1"/>
        <w:rPr>
          <w:i/>
          <w:shd w:val="clear" w:color="auto" w:fill="auto"/>
          <w:lang w:val="en-US"/>
        </w:rPr>
      </w:pPr>
      <w:r>
        <w:rPr>
          <w:shd w:val="clear" w:color="auto" w:fill="auto"/>
          <w:lang w:val="en-US"/>
        </w:rPr>
        <w:fldChar w:fldCharType="begin" w:fldLock="1"/>
      </w:r>
      <w:r w:rsidR="00461DF5">
        <w:rPr>
          <w:shd w:val="clear" w:color="auto" w:fill="auto"/>
          <w:lang w:val="en-US"/>
        </w:rPr>
        <w:instrText xml:space="preserve">MERGEFIELD </w:instrText>
      </w:r>
      <w:r w:rsidR="00461DF5">
        <w:rPr>
          <w:u w:val="single"/>
          <w:shd w:val="clear" w:color="auto" w:fill="auto"/>
        </w:rPr>
        <w:instrText>Diagram.Name</w:instrText>
      </w:r>
      <w:r>
        <w:rPr>
          <w:shd w:val="clear" w:color="auto" w:fill="auto"/>
          <w:lang w:val="en-US"/>
        </w:rPr>
        <w:fldChar w:fldCharType="separate"/>
      </w:r>
      <w:bookmarkStart w:id="18" w:name="_Toc408252647"/>
      <w:r w:rsidR="00461DF5">
        <w:rPr>
          <w:u w:val="single"/>
          <w:shd w:val="clear" w:color="auto" w:fill="auto"/>
        </w:rPr>
        <w:t>API_R018: Tải nội dung dịch vụ</w:t>
      </w:r>
      <w:r>
        <w:rPr>
          <w:shd w:val="clear" w:color="auto" w:fill="auto"/>
          <w:lang w:val="en-US"/>
        </w:rPr>
        <w:fldChar w:fldCharType="end"/>
      </w:r>
      <w:r w:rsidR="00461DF5">
        <w:rPr>
          <w:shd w:val="clear" w:color="auto" w:fill="auto"/>
          <w:lang w:val="en-US"/>
        </w:rPr>
        <w:t xml:space="preserve"> - </w:t>
      </w:r>
      <w:r w:rsidR="00461DF5">
        <w:rPr>
          <w:i/>
          <w:shd w:val="clear" w:color="auto" w:fill="auto"/>
          <w:lang w:val="en-US"/>
        </w:rPr>
        <w:t>(</w:t>
      </w:r>
      <w:r>
        <w:rPr>
          <w:i/>
          <w:shd w:val="clear" w:color="auto" w:fill="auto"/>
          <w:lang w:val="en-US"/>
        </w:rPr>
        <w:fldChar w:fldCharType="begin" w:fldLock="1"/>
      </w:r>
      <w:r w:rsidR="00461DF5">
        <w:rPr>
          <w:i/>
          <w:shd w:val="clear" w:color="auto" w:fill="auto"/>
          <w:lang w:val="en-US"/>
        </w:rPr>
        <w:instrText xml:space="preserve">MERGEFIELD </w:instrText>
      </w:r>
      <w:r w:rsidR="00461DF5">
        <w:rPr>
          <w:i/>
          <w:shd w:val="clear" w:color="auto" w:fill="auto"/>
        </w:rPr>
        <w:instrText>Diagram.Type</w:instrText>
      </w:r>
      <w:r>
        <w:rPr>
          <w:i/>
          <w:shd w:val="clear" w:color="auto" w:fill="auto"/>
          <w:lang w:val="en-US"/>
        </w:rPr>
        <w:fldChar w:fldCharType="separate"/>
      </w:r>
      <w:r w:rsidR="00461DF5">
        <w:rPr>
          <w:i/>
          <w:shd w:val="clear" w:color="auto" w:fill="auto"/>
        </w:rPr>
        <w:t>Custom</w:t>
      </w:r>
      <w:r>
        <w:rPr>
          <w:i/>
          <w:shd w:val="clear" w:color="auto" w:fill="auto"/>
          <w:lang w:val="en-US"/>
        </w:rPr>
        <w:fldChar w:fldCharType="end"/>
      </w:r>
      <w:r w:rsidR="00461DF5">
        <w:rPr>
          <w:i/>
          <w:shd w:val="clear" w:color="auto" w:fill="auto"/>
          <w:lang w:val="en-US"/>
        </w:rPr>
        <w:t xml:space="preserve"> diagram)</w:t>
      </w:r>
      <w:bookmarkEnd w:id="18"/>
      <w:r w:rsidR="00461DF5">
        <w:rPr>
          <w:i/>
          <w:shd w:val="clear" w:color="auto" w:fill="auto"/>
          <w:lang w:val="en-US"/>
        </w:rPr>
        <w:t xml:space="preserve"> </w:t>
      </w:r>
    </w:p>
    <w:p w:rsidR="00B70326" w:rsidRDefault="00B70326" w:rsidP="00B70326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B70326" w:rsidRDefault="00F04085" w:rsidP="00B70326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 w:rsidR="00B70326"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 w:rsidR="00B70326">
        <w:rPr>
          <w:rFonts w:ascii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 w:rsidR="00B70326"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Thực hiện mua nội dung của dịch vụ (mua nhạc chờ, mua video)</w:t>
      </w:r>
    </w:p>
    <w:p w:rsidR="00B70326" w:rsidRDefault="00B70326" w:rsidP="00B70326">
      <w:pPr>
        <w:shd w:val="clear" w:color="auto" w:fill="auto"/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B70326" w:rsidRDefault="00B70326" w:rsidP="00B70326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URL</w: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: /buyContent</w:t>
      </w:r>
    </w:p>
    <w:p w:rsidR="00B70326" w:rsidRDefault="00B70326" w:rsidP="00B70326">
      <w:pPr>
        <w:shd w:val="clear" w:color="auto" w:fill="auto"/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B70326" w:rsidRDefault="00B70326" w:rsidP="00B70326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vào:</w:t>
      </w:r>
    </w:p>
    <w:p w:rsidR="00B70326" w:rsidRDefault="00B70326" w:rsidP="00B70326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Method: Post</w:t>
      </w:r>
    </w:p>
    <w:p w:rsidR="00B70326" w:rsidRDefault="00B70326" w:rsidP="00B70326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service_type(String): Loại dịch vụ</w:t>
      </w:r>
    </w:p>
    <w:p w:rsidR="00B70326" w:rsidRDefault="00B70326" w:rsidP="00B70326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0 – Bài hát</w:t>
      </w:r>
    </w:p>
    <w:p w:rsidR="00B70326" w:rsidRDefault="00B70326" w:rsidP="00B70326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1 - Video</w:t>
      </w:r>
    </w:p>
    <w:p w:rsidR="00B70326" w:rsidRDefault="00B70326" w:rsidP="00B70326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service_code(String): mã bài hát hoặc video</w:t>
      </w:r>
    </w:p>
    <w:p w:rsidR="00B70326" w:rsidRDefault="00B70326" w:rsidP="00B70326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token: Token</w:t>
      </w:r>
    </w:p>
    <w:p w:rsidR="00B70326" w:rsidRDefault="00B70326" w:rsidP="00B70326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B70326" w:rsidRDefault="00B70326" w:rsidP="00B70326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ra:</w:t>
      </w:r>
    </w:p>
    <w:p w:rsidR="00B70326" w:rsidRDefault="00B70326" w:rsidP="00B70326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B70326" w:rsidRDefault="00B70326" w:rsidP="00B70326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errorCode(Int): mã lỗi trả về</w:t>
      </w:r>
    </w:p>
    <w:p w:rsidR="00B70326" w:rsidRDefault="00B70326" w:rsidP="00B70326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crbt_code(Int): mã lỗi gốc của dịch vụ trả về</w:t>
      </w:r>
    </w:p>
    <w:p w:rsidR="00B70326" w:rsidRDefault="00B70326" w:rsidP="00B70326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B70326" w:rsidRDefault="00B70326" w:rsidP="00B70326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Chuỗi Json trả về: {“errorCode”:0,”message”:”thành công”}</w:t>
      </w:r>
    </w:p>
    <w:p w:rsidR="004E44AA" w:rsidRDefault="004E44AA" w:rsidP="004E44AA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794C66" w:rsidRDefault="00794C66" w:rsidP="00794C66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  <w:t>Luồng phụ:</w:t>
      </w:r>
    </w:p>
    <w:p w:rsidR="00794C66" w:rsidRDefault="00794C66" w:rsidP="00794C66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794C66" w:rsidRDefault="00794C66" w:rsidP="00794C66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Param truyền vào sai:</w:t>
      </w:r>
    </w:p>
    <w:p w:rsidR="00794C66" w:rsidRDefault="00794C66" w:rsidP="00794C66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794C66" w:rsidRDefault="00794C66" w:rsidP="00794C66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+ Nếu sai param dịch vụ trả về mã lỗi 1 + Thông báo "Sai dịch vụ"</w:t>
      </w:r>
    </w:p>
    <w:p w:rsidR="00794C66" w:rsidRDefault="00794C66" w:rsidP="00794C66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794C66" w:rsidRDefault="00794C66" w:rsidP="00794C66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Nếu mã webservice trả về != 0 -&gt; Trả về mã lỗi theo ws và thông báo "Lấy nội dung dịch vụ thất bại"</w:t>
      </w:r>
    </w:p>
    <w:p w:rsidR="00794C66" w:rsidRDefault="00794C66" w:rsidP="00794C66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794C66" w:rsidRDefault="00794C66" w:rsidP="00794C66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Nếu mất kết nối tới dịch vụ nhạc chờ,video:  mã lỗi: 510+ thông báo: "Lỗi quản lý kết nối"</w:t>
      </w:r>
    </w:p>
    <w:p w:rsidR="00794C66" w:rsidRDefault="00794C66" w:rsidP="00794C66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Nếu dealer chưa nhập số điện thoại hoặc không phải số viettel: mã lỗi 3 + Thông báo "Dealer không sử dụng số điện thoại của Viettel"</w:t>
      </w:r>
      <w:r w:rsidR="0089665C"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.</w:t>
      </w:r>
    </w:p>
    <w:p w:rsidR="0006532E" w:rsidRDefault="0006532E" w:rsidP="00794C66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A6087A" w:rsidRDefault="00F04085" w:rsidP="00DA7898">
      <w:pPr>
        <w:pStyle w:val="Heading1"/>
        <w:rPr>
          <w:i/>
          <w:shd w:val="clear" w:color="auto" w:fill="auto"/>
          <w:lang w:val="en-US"/>
        </w:rPr>
      </w:pPr>
      <w:r>
        <w:rPr>
          <w:shd w:val="clear" w:color="auto" w:fill="auto"/>
          <w:lang w:val="en-US"/>
        </w:rPr>
        <w:fldChar w:fldCharType="begin" w:fldLock="1"/>
      </w:r>
      <w:r w:rsidR="00A6087A">
        <w:rPr>
          <w:shd w:val="clear" w:color="auto" w:fill="auto"/>
          <w:lang w:val="en-US"/>
        </w:rPr>
        <w:instrText xml:space="preserve">MERGEFIELD </w:instrText>
      </w:r>
      <w:r w:rsidR="00A6087A">
        <w:rPr>
          <w:u w:val="single"/>
          <w:shd w:val="clear" w:color="auto" w:fill="auto"/>
        </w:rPr>
        <w:instrText>Diagram.Name</w:instrText>
      </w:r>
      <w:r>
        <w:rPr>
          <w:shd w:val="clear" w:color="auto" w:fill="auto"/>
          <w:lang w:val="en-US"/>
        </w:rPr>
        <w:fldChar w:fldCharType="separate"/>
      </w:r>
      <w:bookmarkStart w:id="19" w:name="_Toc408252648"/>
      <w:r w:rsidR="00A6087A">
        <w:rPr>
          <w:u w:val="single"/>
          <w:shd w:val="clear" w:color="auto" w:fill="auto"/>
        </w:rPr>
        <w:t>API_R019: Kiểm tra điều kiện thuê bao</w:t>
      </w:r>
      <w:r>
        <w:rPr>
          <w:shd w:val="clear" w:color="auto" w:fill="auto"/>
          <w:lang w:val="en-US"/>
        </w:rPr>
        <w:fldChar w:fldCharType="end"/>
      </w:r>
      <w:r w:rsidR="00A6087A">
        <w:rPr>
          <w:shd w:val="clear" w:color="auto" w:fill="auto"/>
          <w:lang w:val="en-US"/>
        </w:rPr>
        <w:t xml:space="preserve"> - </w:t>
      </w:r>
      <w:r w:rsidR="00A6087A">
        <w:rPr>
          <w:i/>
          <w:shd w:val="clear" w:color="auto" w:fill="auto"/>
          <w:lang w:val="en-US"/>
        </w:rPr>
        <w:t>(</w:t>
      </w:r>
      <w:r>
        <w:rPr>
          <w:i/>
          <w:shd w:val="clear" w:color="auto" w:fill="auto"/>
          <w:lang w:val="en-US"/>
        </w:rPr>
        <w:fldChar w:fldCharType="begin" w:fldLock="1"/>
      </w:r>
      <w:r w:rsidR="00A6087A">
        <w:rPr>
          <w:i/>
          <w:shd w:val="clear" w:color="auto" w:fill="auto"/>
          <w:lang w:val="en-US"/>
        </w:rPr>
        <w:instrText xml:space="preserve">MERGEFIELD </w:instrText>
      </w:r>
      <w:r w:rsidR="00A6087A">
        <w:rPr>
          <w:i/>
          <w:shd w:val="clear" w:color="auto" w:fill="auto"/>
        </w:rPr>
        <w:instrText>Diagram.Type</w:instrText>
      </w:r>
      <w:r>
        <w:rPr>
          <w:i/>
          <w:shd w:val="clear" w:color="auto" w:fill="auto"/>
          <w:lang w:val="en-US"/>
        </w:rPr>
        <w:fldChar w:fldCharType="separate"/>
      </w:r>
      <w:r w:rsidR="00A6087A">
        <w:rPr>
          <w:i/>
          <w:shd w:val="clear" w:color="auto" w:fill="auto"/>
        </w:rPr>
        <w:t>Custom</w:t>
      </w:r>
      <w:r>
        <w:rPr>
          <w:i/>
          <w:shd w:val="clear" w:color="auto" w:fill="auto"/>
          <w:lang w:val="en-US"/>
        </w:rPr>
        <w:fldChar w:fldCharType="end"/>
      </w:r>
      <w:r w:rsidR="00A6087A">
        <w:rPr>
          <w:i/>
          <w:shd w:val="clear" w:color="auto" w:fill="auto"/>
          <w:lang w:val="en-US"/>
        </w:rPr>
        <w:t xml:space="preserve"> diagram)</w:t>
      </w:r>
      <w:bookmarkEnd w:id="19"/>
      <w:r w:rsidR="00A6087A">
        <w:rPr>
          <w:i/>
          <w:shd w:val="clear" w:color="auto" w:fill="auto"/>
          <w:lang w:val="en-US"/>
        </w:rPr>
        <w:t xml:space="preserve"> </w:t>
      </w:r>
    </w:p>
    <w:p w:rsidR="00234173" w:rsidRDefault="00F04085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 w:rsidR="00234173"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 w:rsidR="00234173">
        <w:rPr>
          <w:rFonts w:ascii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 w:rsidR="00234173"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Mô tả: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Kiểm tra điều kiện sử dụng dịch vụ của thuê bao được mời.</w:t>
      </w:r>
    </w:p>
    <w:p w:rsidR="00234173" w:rsidRDefault="00F04085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 w:rsidR="00234173"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 w:rsidR="00234173">
        <w:rPr>
          <w:rFonts w:ascii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 w:rsidR="00234173"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URL</w:t>
      </w:r>
      <w:r w:rsidR="00234173"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api.php/checkSubscriber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Method:</w: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POST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vào:</w:t>
      </w:r>
    </w:p>
    <w:p w:rsidR="00234173" w:rsidRDefault="00234173" w:rsidP="00234173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msisdn: SÐT cần nhận diện</w:t>
      </w:r>
    </w:p>
    <w:p w:rsidR="00234173" w:rsidRDefault="00234173" w:rsidP="00234173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lastRenderedPageBreak/>
        <w:t>service_code: mã dịch vụ</w:t>
      </w:r>
    </w:p>
    <w:p w:rsidR="00234173" w:rsidRDefault="00234173" w:rsidP="00234173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token: token xác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example: https://IP:PORT/api.php/checksubcriber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ra:</w:t>
      </w:r>
    </w:p>
    <w:p w:rsidR="00234173" w:rsidRDefault="00234173" w:rsidP="00234173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errorCode(Integer): mã lỗi trả về</w:t>
      </w:r>
    </w:p>
    <w:p w:rsidR="00234173" w:rsidRDefault="00234173" w:rsidP="00234173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feature: đặc tính của số điện thoại có hõ trợ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0 - có hỗ trợ 3G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1 - có hỗ trợ 2G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2 - không nhận biết được thiết bị</w:t>
      </w:r>
    </w:p>
    <w:p w:rsidR="00234173" w:rsidRDefault="00234173" w:rsidP="00234173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model: tên dòng thiết bị</w:t>
      </w:r>
    </w:p>
    <w:p w:rsidR="00234173" w:rsidRDefault="00234173" w:rsidP="00234173">
      <w:pPr>
        <w:numPr>
          <w:ilvl w:val="0"/>
          <w:numId w:val="4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subcriber: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0 - đăng ký GPRS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1 - không đăng ký GPRS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2 - đăng ký 2G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3 - đăng ký 3G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4 - không nhận biết được loại subcriber.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234173" w:rsidRDefault="00234173" w:rsidP="00234173">
      <w:pPr>
        <w:numPr>
          <w:ilvl w:val="0"/>
          <w:numId w:val="5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satifaction: 1 -  có thể mời, 0 - không thể mời.</w:t>
      </w:r>
    </w:p>
    <w:p w:rsidR="00234173" w:rsidRDefault="00234173" w:rsidP="00234173">
      <w:pPr>
        <w:numPr>
          <w:ilvl w:val="0"/>
          <w:numId w:val="5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errorMessage: Hiển thị thông báo lỗi tương ứng cho trường hợp không thể mời</w:t>
      </w:r>
    </w:p>
    <w:p w:rsidR="00234173" w:rsidRDefault="00234173" w:rsidP="00234173">
      <w:pPr>
        <w:numPr>
          <w:ilvl w:val="0"/>
          <w:numId w:val="6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Chuỗi Json trả về: {“errorCode”: 0,"feature":1, model: "Nokia N72", "subcriber":2, stifiaction: 1, ”message”:”thành công” }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Danh sách mã lỗi: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=========================================================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ErrorCode: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------------------------------- Mã lỗi chung --------------------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401 – Unauthorized ( Xác thực thất bại )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403 – Forbidden ( Không có quyền truy cập)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440 – Token has expired (Token đã hết hạn)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405 – Method not allowed (Phương thức truy cập không hợp lệ)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408 – Request timeout (Sử dụng trong trường hợp call service core bị timeout)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410 – Wrong Parametter (Sử dụng trong trường hợp tham số truyền vào sai)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------------------------------- Mã lỗi riêng ----------------------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0000 - Success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0001 - MDM's server is busy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0002 - MDM time out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0003 - MDM request fail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0004 - HRL time out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0005 - HRL request fail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1000 - Số điện thoại không phải số Viettel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1001 - Dịch vụ không tồn tại</w:t>
      </w:r>
    </w:p>
    <w:p w:rsidR="00234173" w:rsidRDefault="00234173" w:rsidP="00A6087A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A6087A" w:rsidRDefault="00F04085" w:rsidP="00A6087A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 w:rsidR="00A6087A"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 w:rsidR="00A6087A">
        <w:rPr>
          <w:rFonts w:ascii="Times New Roman" w:hAnsi="Times New Roman"/>
          <w:color w:val="000000"/>
          <w:szCs w:val="24"/>
          <w:shd w:val="clear" w:color="auto" w:fill="auto"/>
        </w:rPr>
        <w:instrText>Diagram.Notes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</w:p>
    <w:p w:rsidR="003A2269" w:rsidRDefault="00F04085" w:rsidP="00DA7898">
      <w:pPr>
        <w:pStyle w:val="Heading1"/>
        <w:rPr>
          <w:shd w:val="clear" w:color="auto" w:fill="auto"/>
          <w:lang w:val="en-US"/>
        </w:rPr>
      </w:pPr>
      <w:r>
        <w:rPr>
          <w:shd w:val="clear" w:color="auto" w:fill="auto"/>
          <w:lang w:val="en-US"/>
        </w:rPr>
        <w:fldChar w:fldCharType="begin" w:fldLock="1"/>
      </w:r>
      <w:r w:rsidR="003A2269">
        <w:rPr>
          <w:shd w:val="clear" w:color="auto" w:fill="auto"/>
          <w:lang w:val="en-US"/>
        </w:rPr>
        <w:instrText xml:space="preserve">MERGEFIELD </w:instrText>
      </w:r>
      <w:r w:rsidR="003A2269">
        <w:rPr>
          <w:u w:val="single"/>
          <w:shd w:val="clear" w:color="auto" w:fill="auto"/>
        </w:rPr>
        <w:instrText>Diagram.Name</w:instrText>
      </w:r>
      <w:r>
        <w:rPr>
          <w:shd w:val="clear" w:color="auto" w:fill="auto"/>
          <w:lang w:val="en-US"/>
        </w:rPr>
        <w:fldChar w:fldCharType="separate"/>
      </w:r>
      <w:bookmarkStart w:id="20" w:name="_Toc408252649"/>
      <w:r w:rsidR="003A2269">
        <w:rPr>
          <w:u w:val="single"/>
          <w:shd w:val="clear" w:color="auto" w:fill="auto"/>
        </w:rPr>
        <w:t>API_R020: Kiểm tra điều kiện với nhiều thuê bao</w:t>
      </w:r>
      <w:r>
        <w:rPr>
          <w:shd w:val="clear" w:color="auto" w:fill="auto"/>
          <w:lang w:val="en-US"/>
        </w:rPr>
        <w:fldChar w:fldCharType="end"/>
      </w:r>
      <w:r w:rsidR="003A2269">
        <w:rPr>
          <w:shd w:val="clear" w:color="auto" w:fill="auto"/>
          <w:lang w:val="en-US"/>
        </w:rPr>
        <w:t xml:space="preserve"> - </w:t>
      </w:r>
      <w:r w:rsidR="003A2269">
        <w:rPr>
          <w:i/>
          <w:shd w:val="clear" w:color="auto" w:fill="auto"/>
          <w:lang w:val="en-US"/>
        </w:rPr>
        <w:t>(</w:t>
      </w:r>
      <w:r>
        <w:rPr>
          <w:i/>
          <w:shd w:val="clear" w:color="auto" w:fill="auto"/>
          <w:lang w:val="en-US"/>
        </w:rPr>
        <w:fldChar w:fldCharType="begin" w:fldLock="1"/>
      </w:r>
      <w:r w:rsidR="003A2269">
        <w:rPr>
          <w:i/>
          <w:shd w:val="clear" w:color="auto" w:fill="auto"/>
          <w:lang w:val="en-US"/>
        </w:rPr>
        <w:instrText xml:space="preserve">MERGEFIELD </w:instrText>
      </w:r>
      <w:r w:rsidR="003A2269">
        <w:rPr>
          <w:i/>
          <w:shd w:val="clear" w:color="auto" w:fill="auto"/>
        </w:rPr>
        <w:instrText>Diagram.Type</w:instrText>
      </w:r>
      <w:r>
        <w:rPr>
          <w:i/>
          <w:shd w:val="clear" w:color="auto" w:fill="auto"/>
          <w:lang w:val="en-US"/>
        </w:rPr>
        <w:fldChar w:fldCharType="separate"/>
      </w:r>
      <w:r w:rsidR="003A2269">
        <w:rPr>
          <w:i/>
          <w:shd w:val="clear" w:color="auto" w:fill="auto"/>
        </w:rPr>
        <w:t>Custom</w:t>
      </w:r>
      <w:r>
        <w:rPr>
          <w:i/>
          <w:shd w:val="clear" w:color="auto" w:fill="auto"/>
          <w:lang w:val="en-US"/>
        </w:rPr>
        <w:fldChar w:fldCharType="end"/>
      </w:r>
      <w:r w:rsidR="003A2269">
        <w:rPr>
          <w:i/>
          <w:shd w:val="clear" w:color="auto" w:fill="auto"/>
          <w:lang w:val="en-US"/>
        </w:rPr>
        <w:t xml:space="preserve"> diagram)</w:t>
      </w:r>
      <w:bookmarkEnd w:id="20"/>
      <w:r w:rsidR="003A2269">
        <w:rPr>
          <w:i/>
          <w:shd w:val="clear" w:color="auto" w:fill="auto"/>
          <w:lang w:val="en-US"/>
        </w:rPr>
        <w:t xml:space="preserve"> </w:t>
      </w:r>
    </w:p>
    <w:p w:rsidR="0006532E" w:rsidRDefault="0006532E" w:rsidP="00794C66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9A2920" w:rsidRDefault="00F04085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 w:rsidR="009A2920"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 w:rsidR="009A2920">
        <w:rPr>
          <w:rFonts w:ascii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 w:rsidR="009A2920"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URL:</w:t>
      </w:r>
      <w:r w:rsidR="009A2920"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IP:PORT/api.php/checkMultiSubscriber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Method:</w: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POST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vào:</w:t>
      </w:r>
    </w:p>
    <w:p w:rsidR="009A2920" w:rsidRDefault="009A2920" w:rsidP="009A2920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msisdns: danh sách SÐT cần nhận diện cách nhau bởi dấu chấm phẩy (;)</w:t>
      </w:r>
    </w:p>
    <w:p w:rsidR="009A2920" w:rsidRDefault="009A2920" w:rsidP="009A2920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service_code: mã dịch vụ.</w:t>
      </w:r>
    </w:p>
    <w:p w:rsidR="009A2920" w:rsidRDefault="009A2920" w:rsidP="009A2920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token: token xác thực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example: https://IP:PORT/api.php/checkMultiSubcriber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ra:</w:t>
      </w:r>
    </w:p>
    <w:p w:rsidR="009A2920" w:rsidRDefault="009A2920" w:rsidP="009A2920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errorCode(Integer): mã lỗi trả về</w:t>
      </w:r>
    </w:p>
    <w:p w:rsidR="009A2920" w:rsidRDefault="009A2920" w:rsidP="009A2920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data: array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Mỗi phần tử gồm các thông tin: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+ msisdn: SĐT cần kiểm tra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+ error: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. 0 - thành công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. 1 - không phải số viettel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. 2 - Thuê bao chưa đồng bộ (mặc định là thỏa mãn điều kiện dịch vụ)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+ feature: đặc tính của số điện thoại có hõ trợ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0 - có hỗ trợ 3G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1 - có hỗ trợ 2G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2 - không nhận biết được thiết bị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+model: tên dòng thiết bị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+ subscriber: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0 - đăng ký GPRS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1 - không đăng ký GPRS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2 - đăng ký 2G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3 - đăng ký 3G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4 - không nhận biết được loại subcriber.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+ satifaction: 1 -  có thể mời, 0 - không thể mời.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+ errorMessage: message lỗi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9A2920" w:rsidRDefault="009A2920" w:rsidP="009A2920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Chuỗi Json trả về: 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{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"errorCode":0,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"data":[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{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"msisdn":"84968050820",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"error": 0,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"feature":1,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"model":"Nokia N72",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"subcriber":2,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"stifiaction":1,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"errorMessage": 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},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{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"msisdn":"84968050821",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"error": 0,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"feature":1,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"model":"Nokia N72",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"subcriber":0,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"stifiaction":0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}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lastRenderedPageBreak/>
        <w:t>],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"message":"thành công"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}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Danh sách mã lỗi: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=========================================================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ErrorCode: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------------------------------- Mã lỗi chung --------------------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401 – Unauthorized ( Xác thực thất bại )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403 – Forbidden ( Không có quyền truy cập)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440 – Token has expired (Token đã hết hạn)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405 – Method not allowed (Phương thức truy cập không hợp lệ)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408 – Request timeout (Sử dụng trong trường hợp call service core bị timeout)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410 – Wrong Parametter (Sử dụng trong trường hợp tham số truyền vào sai)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------------------------------- Mã lỗi riêng ----------------------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0000 - Success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1000 - Số điện thoại không phải số Viettel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1001 - Dịch vụ không tồn tại</w:t>
      </w:r>
    </w:p>
    <w:p w:rsidR="004E44AA" w:rsidRDefault="004E44AA" w:rsidP="004E44AA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BB7069" w:rsidRDefault="00BB7069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E07EF0" w:rsidRDefault="00F04085" w:rsidP="00DA7898">
      <w:pPr>
        <w:pStyle w:val="Heading1"/>
        <w:rPr>
          <w:shd w:val="clear" w:color="auto" w:fill="auto"/>
          <w:lang w:val="en-US"/>
        </w:rPr>
      </w:pPr>
      <w:r>
        <w:rPr>
          <w:shd w:val="clear" w:color="auto" w:fill="auto"/>
          <w:lang w:val="en-US"/>
        </w:rPr>
        <w:fldChar w:fldCharType="begin" w:fldLock="1"/>
      </w:r>
      <w:r w:rsidR="00E07EF0">
        <w:rPr>
          <w:shd w:val="clear" w:color="auto" w:fill="auto"/>
          <w:lang w:val="en-US"/>
        </w:rPr>
        <w:instrText xml:space="preserve">MERGEFIELD </w:instrText>
      </w:r>
      <w:r w:rsidR="00E07EF0">
        <w:rPr>
          <w:u w:val="single"/>
          <w:shd w:val="clear" w:color="auto" w:fill="auto"/>
        </w:rPr>
        <w:instrText>Diagram.Name</w:instrText>
      </w:r>
      <w:r>
        <w:rPr>
          <w:shd w:val="clear" w:color="auto" w:fill="auto"/>
          <w:lang w:val="en-US"/>
        </w:rPr>
        <w:fldChar w:fldCharType="separate"/>
      </w:r>
      <w:bookmarkStart w:id="21" w:name="_Toc408252650"/>
      <w:r w:rsidR="00E07EF0">
        <w:rPr>
          <w:u w:val="single"/>
          <w:shd w:val="clear" w:color="auto" w:fill="auto"/>
        </w:rPr>
        <w:t>API_R021: Mời sử dụng app</w:t>
      </w:r>
      <w:r>
        <w:rPr>
          <w:shd w:val="clear" w:color="auto" w:fill="auto"/>
          <w:lang w:val="en-US"/>
        </w:rPr>
        <w:fldChar w:fldCharType="end"/>
      </w:r>
      <w:r w:rsidR="00E07EF0">
        <w:rPr>
          <w:shd w:val="clear" w:color="auto" w:fill="auto"/>
          <w:lang w:val="en-US"/>
        </w:rPr>
        <w:t xml:space="preserve"> - </w:t>
      </w:r>
      <w:r w:rsidR="00E07EF0">
        <w:rPr>
          <w:i/>
          <w:shd w:val="clear" w:color="auto" w:fill="auto"/>
          <w:lang w:val="en-US"/>
        </w:rPr>
        <w:t>(</w:t>
      </w:r>
      <w:r>
        <w:rPr>
          <w:i/>
          <w:shd w:val="clear" w:color="auto" w:fill="auto"/>
          <w:lang w:val="en-US"/>
        </w:rPr>
        <w:fldChar w:fldCharType="begin" w:fldLock="1"/>
      </w:r>
      <w:r w:rsidR="00E07EF0">
        <w:rPr>
          <w:i/>
          <w:shd w:val="clear" w:color="auto" w:fill="auto"/>
          <w:lang w:val="en-US"/>
        </w:rPr>
        <w:instrText xml:space="preserve">MERGEFIELD </w:instrText>
      </w:r>
      <w:r w:rsidR="00E07EF0">
        <w:rPr>
          <w:i/>
          <w:shd w:val="clear" w:color="auto" w:fill="auto"/>
        </w:rPr>
        <w:instrText>Diagram.Type</w:instrText>
      </w:r>
      <w:r>
        <w:rPr>
          <w:i/>
          <w:shd w:val="clear" w:color="auto" w:fill="auto"/>
          <w:lang w:val="en-US"/>
        </w:rPr>
        <w:fldChar w:fldCharType="separate"/>
      </w:r>
      <w:r w:rsidR="00E07EF0">
        <w:rPr>
          <w:i/>
          <w:shd w:val="clear" w:color="auto" w:fill="auto"/>
        </w:rPr>
        <w:t>User Interface</w:t>
      </w:r>
      <w:r>
        <w:rPr>
          <w:i/>
          <w:shd w:val="clear" w:color="auto" w:fill="auto"/>
          <w:lang w:val="en-US"/>
        </w:rPr>
        <w:fldChar w:fldCharType="end"/>
      </w:r>
      <w:r w:rsidR="00E07EF0">
        <w:rPr>
          <w:i/>
          <w:shd w:val="clear" w:color="auto" w:fill="auto"/>
          <w:lang w:val="en-US"/>
        </w:rPr>
        <w:t xml:space="preserve"> diagram)</w:t>
      </w:r>
      <w:bookmarkEnd w:id="21"/>
      <w:r w:rsidR="00E07EF0">
        <w:rPr>
          <w:i/>
          <w:shd w:val="clear" w:color="auto" w:fill="auto"/>
          <w:lang w:val="en-US"/>
        </w:rPr>
        <w:t xml:space="preserve"> </w:t>
      </w:r>
    </w:p>
    <w:p w:rsidR="00E07EF0" w:rsidRDefault="00F04085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 w:rsidR="00E07EF0"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 w:rsidR="00E07EF0">
        <w:rPr>
          <w:rFonts w:ascii="Times New Roman" w:hAnsi="Times New Roman"/>
          <w:color w:val="000000"/>
          <w:szCs w:val="24"/>
          <w:shd w:val="clear" w:color="auto" w:fill="auto"/>
        </w:rPr>
        <w:instrText>Diagram.Notes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</w:p>
    <w:p w:rsidR="00E07EF0" w:rsidRDefault="00F04085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 w:rsidR="00E07EF0"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 w:rsidR="00E07EF0">
        <w:rPr>
          <w:rFonts w:ascii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 w:rsidR="00E07EF0"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 xml:space="preserve">URL: </w:t>
      </w:r>
      <w:r w:rsidR="00E07EF0"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/inviteApp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vào: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E07EF0" w:rsidRDefault="00E07EF0" w:rsidP="00E07EF0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Method: POST</w:t>
      </w:r>
    </w:p>
    <w:p w:rsidR="00E07EF0" w:rsidRDefault="00E07EF0" w:rsidP="00E07EF0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token: mã xác nhận</w:t>
      </w:r>
    </w:p>
    <w:p w:rsidR="00E07EF0" w:rsidRDefault="00E07EF0" w:rsidP="00E07EF0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msisdns: Danh sách SĐT cách nhau bởi dấu ;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ra: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E07EF0" w:rsidRDefault="00E07EF0" w:rsidP="00E07EF0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errorCode(int)</w:t>
      </w:r>
    </w:p>
    <w:p w:rsidR="00E07EF0" w:rsidRDefault="00E07EF0" w:rsidP="00E07EF0">
      <w:pPr>
        <w:numPr>
          <w:ilvl w:val="0"/>
          <w:numId w:val="4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E07EF0" w:rsidRDefault="00E07EF0" w:rsidP="00E07EF0">
      <w:pPr>
        <w:numPr>
          <w:ilvl w:val="0"/>
          <w:numId w:val="4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data: array (danh sách số điện thoại lỗi)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Thông tin cần kiểm tra: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.msisdn: Số điện thoại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.error: mã lỗi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0 - đã thực hiện mời thành công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1 - số điện thoại không hợp lệ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2 - Thuê bao đã được mời bởi dealer.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3 - Thuê bao đã nhận quá X lời mời trong ngày.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4 - Thuê bao không được mời do dealer đã quá hạn mức mời.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.errorMessage: thông báo tương ứng.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VD: response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{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"errorCode":"0000",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"message":"Thực hiện mời thành công",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"data":[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{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lastRenderedPageBreak/>
        <w:t>"msisdn":"0968050820",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"error":3,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"errorMessage":"Thuê bao đã nhận quá 1 lời mời trong ngày."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},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{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"msisdn":"09680508201",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"error":4,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"errorMessage":"Thuê bao không được mời do dealer đã quá hạn mức mời."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}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]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}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Danh sách mã lỗi: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=========================================================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ErrorCode: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------------------------------- Mã lỗi chung --------------------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401 – Unauthorized ( Xác thực thất bại )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403 – Forbidden ( Không có quyền truy cập)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440 – Token has expired (Token đã hết hạn)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405 – Method not allowed (Phương thức truy cập không hợp lệ)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408 – Request timeout (Sử dụng trong trường hợp call service core bị timeout)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410 – Wrong Parametter (Sử dụng trong trường hợp tham số truyền vào sai)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------------------------------- Mã lỗi riêng ----------------------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0000 - Success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0001 - thất bại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1000 - Số điện thoại không phải số Viettel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1001 - Quá số thuê bao trong 1 lần mời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2000 - Dealer đã mời quá Y lần trong ngày.</w:t>
      </w:r>
    </w:p>
    <w:p w:rsidR="00461DF5" w:rsidRDefault="00461DF5" w:rsidP="00461DF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461DF5" w:rsidRDefault="00461DF5" w:rsidP="00261AEA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261AEA" w:rsidRDefault="00261AEA" w:rsidP="004C4BCE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5E68BD" w:rsidRDefault="005E68BD" w:rsidP="009367D7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9367D7" w:rsidRPr="001938B2" w:rsidRDefault="00F04085" w:rsidP="001938B2">
      <w:pPr>
        <w:pStyle w:val="Heading1"/>
        <w:rPr>
          <w:shd w:val="clear" w:color="auto" w:fill="auto"/>
        </w:rPr>
      </w:pPr>
      <w:r>
        <w:rPr>
          <w:shd w:val="clear" w:color="auto" w:fill="auto"/>
          <w:lang w:val="en-US"/>
        </w:rPr>
        <w:fldChar w:fldCharType="begin" w:fldLock="1"/>
      </w:r>
      <w:r w:rsidR="009367D7">
        <w:rPr>
          <w:shd w:val="clear" w:color="auto" w:fill="auto"/>
          <w:lang w:val="en-US"/>
        </w:rPr>
        <w:instrText xml:space="preserve">MERGEFIELD </w:instrText>
      </w:r>
      <w:r w:rsidR="009367D7">
        <w:rPr>
          <w:u w:val="single"/>
          <w:shd w:val="clear" w:color="auto" w:fill="auto"/>
        </w:rPr>
        <w:instrText>Diagram.Name</w:instrText>
      </w:r>
      <w:r>
        <w:rPr>
          <w:shd w:val="clear" w:color="auto" w:fill="auto"/>
          <w:lang w:val="en-US"/>
        </w:rPr>
        <w:fldChar w:fldCharType="separate"/>
      </w:r>
      <w:bookmarkStart w:id="22" w:name="_Toc408252651"/>
      <w:r w:rsidR="009367D7">
        <w:rPr>
          <w:u w:val="single"/>
          <w:shd w:val="clear" w:color="auto" w:fill="auto"/>
        </w:rPr>
        <w:t>API_R022: Danh sách mẫu tin nhắn</w:t>
      </w:r>
      <w:r>
        <w:rPr>
          <w:shd w:val="clear" w:color="auto" w:fill="auto"/>
          <w:lang w:val="en-US"/>
        </w:rPr>
        <w:fldChar w:fldCharType="end"/>
      </w:r>
      <w:r w:rsidR="009367D7">
        <w:rPr>
          <w:shd w:val="clear" w:color="auto" w:fill="auto"/>
          <w:lang w:val="en-US"/>
        </w:rPr>
        <w:t xml:space="preserve"> - </w:t>
      </w:r>
      <w:r w:rsidR="009367D7">
        <w:rPr>
          <w:i/>
          <w:shd w:val="clear" w:color="auto" w:fill="auto"/>
          <w:lang w:val="en-US"/>
        </w:rPr>
        <w:t>(</w:t>
      </w:r>
      <w:r>
        <w:rPr>
          <w:i/>
          <w:shd w:val="clear" w:color="auto" w:fill="auto"/>
          <w:lang w:val="en-US"/>
        </w:rPr>
        <w:fldChar w:fldCharType="begin" w:fldLock="1"/>
      </w:r>
      <w:r w:rsidR="009367D7">
        <w:rPr>
          <w:i/>
          <w:shd w:val="clear" w:color="auto" w:fill="auto"/>
          <w:lang w:val="en-US"/>
        </w:rPr>
        <w:instrText xml:space="preserve">MERGEFIELD </w:instrText>
      </w:r>
      <w:r w:rsidR="009367D7">
        <w:rPr>
          <w:i/>
          <w:shd w:val="clear" w:color="auto" w:fill="auto"/>
        </w:rPr>
        <w:instrText>Diagram.Type</w:instrText>
      </w:r>
      <w:r>
        <w:rPr>
          <w:i/>
          <w:shd w:val="clear" w:color="auto" w:fill="auto"/>
          <w:lang w:val="en-US"/>
        </w:rPr>
        <w:fldChar w:fldCharType="separate"/>
      </w:r>
      <w:r w:rsidR="009367D7">
        <w:rPr>
          <w:i/>
          <w:shd w:val="clear" w:color="auto" w:fill="auto"/>
        </w:rPr>
        <w:t>User Interface</w:t>
      </w:r>
      <w:r>
        <w:rPr>
          <w:i/>
          <w:shd w:val="clear" w:color="auto" w:fill="auto"/>
          <w:lang w:val="en-US"/>
        </w:rPr>
        <w:fldChar w:fldCharType="end"/>
      </w:r>
      <w:r w:rsidR="009367D7">
        <w:rPr>
          <w:i/>
          <w:shd w:val="clear" w:color="auto" w:fill="auto"/>
          <w:lang w:val="en-US"/>
        </w:rPr>
        <w:t xml:space="preserve"> diagram)</w:t>
      </w:r>
      <w:bookmarkEnd w:id="22"/>
      <w:r w:rsidR="009367D7">
        <w:rPr>
          <w:i/>
          <w:shd w:val="clear" w:color="auto" w:fill="auto"/>
          <w:lang w:val="en-US"/>
        </w:rPr>
        <w:t xml:space="preserve"> </w:t>
      </w:r>
    </w:p>
    <w:p w:rsidR="004C4BCE" w:rsidRDefault="004C4BCE" w:rsidP="0078477D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DC083F" w:rsidRDefault="00F04085" w:rsidP="00DC083F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 w:rsidR="00DC083F"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 w:rsidR="00DC083F">
        <w:rPr>
          <w:rFonts w:ascii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 w:rsidR="00DC083F"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URL</w:t>
      </w:r>
      <w:r w:rsidR="00DC083F"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: /getSMSTemplate</w:t>
      </w:r>
    </w:p>
    <w:p w:rsidR="00DC083F" w:rsidRDefault="00DC083F" w:rsidP="00DC083F">
      <w:pPr>
        <w:shd w:val="clear" w:color="auto" w:fill="auto"/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DC083F" w:rsidRDefault="00DC083F" w:rsidP="00DC083F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 xml:space="preserve">Đầu vào: </w:t>
      </w:r>
    </w:p>
    <w:p w:rsidR="00DC083F" w:rsidRDefault="00DC083F" w:rsidP="00DC083F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DC083F" w:rsidRDefault="00DC083F" w:rsidP="00DC083F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Method: get</w:t>
      </w:r>
    </w:p>
    <w:p w:rsidR="00DC083F" w:rsidRDefault="00DC083F" w:rsidP="00DC083F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token: token</w:t>
      </w:r>
    </w:p>
    <w:p w:rsidR="00DC083F" w:rsidRDefault="00DC083F" w:rsidP="00DC083F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service_code: mã dịch vụ mời (mã dv đầu tiên trong trường hợp mời nhiều dv)</w:t>
      </w:r>
    </w:p>
    <w:p w:rsidR="00DC083F" w:rsidRDefault="00DC083F" w:rsidP="00DC083F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 xml:space="preserve">Đầu ra: </w:t>
      </w:r>
    </w:p>
    <w:p w:rsidR="00DC083F" w:rsidRDefault="00DC083F" w:rsidP="00DC083F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DC083F" w:rsidRDefault="00DC083F" w:rsidP="00DC083F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errorCode(Integer): mã lỗi trả về</w:t>
      </w:r>
    </w:p>
    <w:p w:rsidR="00DC083F" w:rsidRDefault="00DC083F" w:rsidP="00DC083F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DC083F" w:rsidRDefault="00DC083F" w:rsidP="00DC083F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data: </w:t>
      </w:r>
    </w:p>
    <w:p w:rsidR="00DC083F" w:rsidRDefault="00DC083F" w:rsidP="00DC083F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id(interger): mã template</w:t>
      </w:r>
    </w:p>
    <w:p w:rsidR="00DC083F" w:rsidRDefault="00DC083F" w:rsidP="00DC083F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content(String): nội dung tin nhắn mẫu</w:t>
      </w:r>
    </w:p>
    <w:p w:rsidR="00DC083F" w:rsidRDefault="00DC083F" w:rsidP="00DC083F">
      <w:pPr>
        <w:numPr>
          <w:ilvl w:val="0"/>
          <w:numId w:val="4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Chuỗi Json trả về: {“errorCode”:0,”message”:”thành công” ,”data”:[{”id”:”123”,”content”:”noi dung tin nhan mau”}]  }</w:t>
      </w:r>
    </w:p>
    <w:p w:rsidR="00707266" w:rsidRDefault="00707266" w:rsidP="0078477D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DC083F" w:rsidRDefault="00DC083F" w:rsidP="00DC083F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  <w:t>Luồng phụ:</w:t>
      </w:r>
    </w:p>
    <w:p w:rsidR="00DC083F" w:rsidRDefault="00DC083F" w:rsidP="00DC083F">
      <w:pPr>
        <w:shd w:val="clear" w:color="auto" w:fill="auto"/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</w:pPr>
    </w:p>
    <w:p w:rsidR="00DC083F" w:rsidRDefault="00DC083F" w:rsidP="00DC083F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Nếu không lấy được thông tin Dealer -&gt; Trả về mã lỗi  404 + Thông báo "Dealer không tồn tại"</w:t>
      </w:r>
    </w:p>
    <w:p w:rsidR="00DC083F" w:rsidRDefault="00DC083F" w:rsidP="00DC083F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nếu không tìm thấy dịch vụ =&gt; trả về mã lỗi 1001 + thông báo: dịch vụ không tồn tại</w:t>
      </w:r>
    </w:p>
    <w:p w:rsidR="00DC083F" w:rsidRDefault="00DC083F" w:rsidP="00DC083F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Nếu không tmif thấy template =&gt; trả về mã lỗi 1 + thông báo: 'Không tìm thấy template'</w:t>
      </w:r>
    </w:p>
    <w:p w:rsidR="001938B2" w:rsidRDefault="001938B2" w:rsidP="00DC083F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1938B2" w:rsidRDefault="001938B2" w:rsidP="00DC083F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1938B2" w:rsidRDefault="001938B2" w:rsidP="00DC083F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1938B2" w:rsidRDefault="001938B2" w:rsidP="00DC083F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1938B2" w:rsidRDefault="001938B2" w:rsidP="00DC083F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bookmarkStart w:id="23" w:name="BKM_0A98549F_7BF7_4ac6_AD89_9FD39A4557B9"/>
    <w:p w:rsidR="001938B2" w:rsidRDefault="001938B2" w:rsidP="001938B2">
      <w:pPr>
        <w:pStyle w:val="Heading1"/>
        <w:rPr>
          <w:rFonts w:eastAsia="Times New Roman"/>
          <w:shd w:val="clear" w:color="auto" w:fill="auto"/>
          <w:lang w:val="en-US"/>
        </w:rPr>
      </w:pPr>
      <w:r>
        <w:rPr>
          <w:color w:val="auto"/>
          <w:sz w:val="20"/>
          <w:shd w:val="clear" w:color="auto" w:fill="auto"/>
        </w:rPr>
        <w:fldChar w:fldCharType="begin" w:fldLock="1"/>
      </w:r>
      <w:r>
        <w:rPr>
          <w:color w:val="auto"/>
          <w:sz w:val="20"/>
          <w:shd w:val="clear" w:color="auto" w:fill="auto"/>
        </w:rPr>
        <w:instrText xml:space="preserve">MERGEFIELD </w:instrText>
      </w:r>
      <w:r>
        <w:rPr>
          <w:rFonts w:eastAsia="Times New Roman"/>
          <w:shd w:val="clear" w:color="auto" w:fill="auto"/>
          <w:lang w:val="en-US"/>
        </w:rPr>
        <w:instrText>Pkg.Name</w:instrText>
      </w:r>
      <w:r>
        <w:rPr>
          <w:color w:val="auto"/>
          <w:sz w:val="20"/>
          <w:shd w:val="clear" w:color="auto" w:fill="auto"/>
        </w:rPr>
        <w:fldChar w:fldCharType="separate"/>
      </w:r>
      <w:bookmarkStart w:id="24" w:name="_Toc408252652"/>
      <w:r>
        <w:rPr>
          <w:rFonts w:eastAsia="Times New Roman"/>
          <w:shd w:val="clear" w:color="auto" w:fill="auto"/>
          <w:lang w:val="en-US"/>
        </w:rPr>
        <w:t xml:space="preserve">API_R023: Thay </w:t>
      </w:r>
      <w:r>
        <w:rPr>
          <w:shd w:val="clear" w:color="auto" w:fill="auto"/>
          <w:lang w:val="en-US"/>
        </w:rPr>
        <w:t>đổ</w:t>
      </w:r>
      <w:r>
        <w:rPr>
          <w:rFonts w:eastAsia="Times New Roman"/>
          <w:shd w:val="clear" w:color="auto" w:fill="auto"/>
          <w:lang w:val="en-US"/>
        </w:rPr>
        <w:t>i Avatar</w:t>
      </w:r>
      <w:bookmarkEnd w:id="24"/>
      <w:r>
        <w:rPr>
          <w:color w:val="auto"/>
          <w:sz w:val="20"/>
          <w:shd w:val="clear" w:color="auto" w:fill="auto"/>
        </w:rPr>
        <w:fldChar w:fldCharType="end"/>
      </w:r>
    </w:p>
    <w:p w:rsidR="001938B2" w:rsidRDefault="001938B2" w:rsidP="001938B2">
      <w:pPr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350"/>
        <w:gridCol w:w="2160"/>
        <w:gridCol w:w="2340"/>
        <w:gridCol w:w="2790"/>
      </w:tblGrid>
      <w:tr w:rsidR="001938B2" w:rsidTr="002313F9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bookmarkStart w:id="25" w:name="BKM_7166DBB1_12C0_4a5a_BFA3_7E5F09F714EB"/>
          <w:p w:rsidR="001938B2" w:rsidRDefault="001938B2" w:rsidP="002313F9">
            <w:pPr>
              <w:pStyle w:val="Heading4"/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</w:pPr>
            <w:r>
              <w:rPr>
                <w:b w:val="0"/>
                <w:bCs w:val="0"/>
                <w:color w:val="auto"/>
                <w:szCs w:val="24"/>
                <w:shd w:val="clear" w:color="auto" w:fill="auto"/>
              </w:rPr>
              <w:fldChar w:fldCharType="begin" w:fldLock="1"/>
            </w:r>
            <w:r>
              <w:rPr>
                <w:b w:val="0"/>
                <w:bCs w:val="0"/>
                <w:color w:val="auto"/>
                <w:szCs w:val="24"/>
                <w:shd w:val="clear" w:color="auto" w:fill="auto"/>
              </w:rPr>
              <w:instrText xml:space="preserve">MERGEFIELD </w:instrText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instrText>Element.LevelNumber</w:instrText>
            </w:r>
            <w:r>
              <w:rPr>
                <w:b w:val="0"/>
                <w:bCs w:val="0"/>
                <w:color w:val="auto"/>
                <w:szCs w:val="24"/>
                <w:shd w:val="clear" w:color="auto" w:fill="auto"/>
              </w:rPr>
              <w:fldChar w:fldCharType="end"/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t xml:space="preserve"> </w:t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instrText>MERGEFIELD Element.Name</w:instrText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fldChar w:fldCharType="separate"/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t>&lt;anonymous&gt;</w:t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fldChar w:fldCharType="end"/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t xml:space="preserve">  </w:t>
            </w:r>
          </w:p>
        </w:tc>
      </w:tr>
      <w:tr w:rsidR="001938B2" w:rsidTr="002313F9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jc w:val="center"/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</w:pPr>
            <w:r>
              <w:rPr>
                <w:szCs w:val="24"/>
                <w:shd w:val="clear" w:color="auto" w:fill="auto"/>
              </w:rPr>
              <w:fldChar w:fldCharType="begin" w:fldLock="1"/>
            </w:r>
            <w:r>
              <w:rPr>
                <w:szCs w:val="24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4080"/>
                <w:sz w:val="18"/>
                <w:szCs w:val="24"/>
                <w:shd w:val="clear" w:color="auto" w:fill="auto"/>
                <w:lang w:val="en-US"/>
              </w:rPr>
              <w:instrText>Element.Stereotype</w:instrText>
            </w:r>
            <w:r>
              <w:rPr>
                <w:szCs w:val="24"/>
                <w:shd w:val="clear" w:color="auto" w:fill="auto"/>
              </w:rPr>
              <w:fldChar w:fldCharType="end"/>
            </w:r>
          </w:p>
          <w:p w:rsidR="001938B2" w:rsidRDefault="001938B2" w:rsidP="002313F9">
            <w:pPr>
              <w:pStyle w:val="Heading4"/>
              <w:jc w:val="center"/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t>Status: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instrText>MERGEFIELD Element.Status</w:instrTex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separate"/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Proposed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t>Priority: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instrText>MERGEFIELD Element.Priority</w:instrTex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t>Difficulty: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instrText>MERGEFIELD Element.Difficulty</w:instrTex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end"/>
            </w:r>
          </w:p>
        </w:tc>
      </w:tr>
      <w:tr w:rsidR="001938B2" w:rsidTr="002313F9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pStyle w:val="Heading4"/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t xml:space="preserve">Phase: </w: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400040"/>
                <w:szCs w:val="24"/>
                <w:shd w:val="clear" w:color="auto" w:fill="auto"/>
                <w:lang w:val="en-US"/>
              </w:rPr>
              <w:instrText>Element.Phase</w:instrTex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separate"/>
            </w:r>
            <w:r>
              <w:rPr>
                <w:rFonts w:ascii="Times New Roman" w:hAnsi="Times New Roman"/>
                <w:i/>
                <w:color w:val="400040"/>
                <w:szCs w:val="24"/>
                <w:shd w:val="clear" w:color="auto" w:fill="auto"/>
                <w:lang w:val="en-US"/>
              </w:rPr>
              <w:t>1.0</w: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t xml:space="preserve">Version: </w: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400040"/>
                <w:szCs w:val="24"/>
                <w:shd w:val="clear" w:color="auto" w:fill="auto"/>
                <w:lang w:val="en-US"/>
              </w:rPr>
              <w:instrText>Element.Version</w:instrTex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separate"/>
            </w:r>
            <w:r>
              <w:rPr>
                <w:rFonts w:ascii="Times New Roman" w:hAnsi="Times New Roman"/>
                <w:i/>
                <w:color w:val="400040"/>
                <w:szCs w:val="24"/>
                <w:shd w:val="clear" w:color="auto" w:fill="auto"/>
                <w:lang w:val="en-US"/>
              </w:rPr>
              <w:t>1.0</w: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</w:p>
        </w:tc>
      </w:tr>
      <w:tr w:rsidR="001938B2" w:rsidTr="002313F9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pStyle w:val="Heading4"/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</w:pPr>
          </w:p>
        </w:tc>
        <w:tc>
          <w:tcPr>
            <w:tcW w:w="72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szCs w:val="24"/>
                <w:shd w:val="clear" w:color="auto" w:fill="auto"/>
              </w:rPr>
              <w:fldChar w:fldCharType="begin" w:fldLock="1"/>
            </w:r>
            <w:r>
              <w:rPr>
                <w:szCs w:val="24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instrText>Element.Notes</w:instrText>
            </w:r>
            <w:r>
              <w:rPr>
                <w:szCs w:val="24"/>
                <w:shd w:val="clear" w:color="auto" w:fill="auto"/>
              </w:rPr>
              <w:fldChar w:fldCharType="end"/>
            </w:r>
            <w:r>
              <w:rPr>
                <w:rFonts w:ascii="Times New Roman" w:hAnsi="Times New Roman"/>
                <w:b/>
                <w:color w:val="000000"/>
                <w:szCs w:val="24"/>
                <w:shd w:val="clear" w:color="auto" w:fill="auto"/>
                <w:lang w:val="en-US"/>
              </w:rPr>
              <w:t xml:space="preserve">URL: 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/changeAvatar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  <w:shd w:val="clear" w:color="auto" w:fill="auto"/>
                <w:lang w:val="en-US"/>
              </w:rPr>
              <w:t>Đầu vào: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</w:p>
          <w:p w:rsidR="001938B2" w:rsidRDefault="001938B2" w:rsidP="001938B2">
            <w:pPr>
              <w:numPr>
                <w:ilvl w:val="0"/>
                <w:numId w:val="1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Method: post</w:t>
            </w:r>
          </w:p>
          <w:p w:rsidR="001938B2" w:rsidRDefault="001938B2" w:rsidP="001938B2">
            <w:pPr>
              <w:numPr>
                <w:ilvl w:val="0"/>
                <w:numId w:val="1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images: ảnh cần thay đổi, encode base64</w:t>
            </w:r>
          </w:p>
          <w:p w:rsidR="001938B2" w:rsidRDefault="001938B2" w:rsidP="001938B2">
            <w:pPr>
              <w:numPr>
                <w:ilvl w:val="0"/>
                <w:numId w:val="1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token: token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  <w:shd w:val="clear" w:color="auto" w:fill="auto"/>
                <w:lang w:val="en-US"/>
              </w:rPr>
              <w:t>Đầu ra:</w:t>
            </w:r>
          </w:p>
          <w:p w:rsidR="001938B2" w:rsidRDefault="001938B2" w:rsidP="001938B2">
            <w:pPr>
              <w:numPr>
                <w:ilvl w:val="0"/>
                <w:numId w:val="2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errorCode(int): 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0 – thành công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1 - file không đúng định dạng (jpeg, jpg,png)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2 - file có kích thước quá lớn (5Mb)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3 - Ảnh không được để trống.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4 - Thay đổi ảnh thất bại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401 – Xác thực thất bại</w:t>
            </w:r>
          </w:p>
          <w:p w:rsidR="001938B2" w:rsidRDefault="001938B2" w:rsidP="001938B2">
            <w:pPr>
              <w:numPr>
                <w:ilvl w:val="0"/>
                <w:numId w:val="3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message(String): Thông báo lỗi</w:t>
            </w:r>
          </w:p>
          <w:p w:rsidR="001938B2" w:rsidRDefault="001938B2" w:rsidP="001938B2">
            <w:pPr>
              <w:numPr>
                <w:ilvl w:val="0"/>
                <w:numId w:val="3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Chuỗi Json trả về: {“errorCode”:0,”message”:”ok”}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-------------------------------------------------------------------------</w:t>
            </w:r>
          </w:p>
        </w:tc>
      </w:tr>
      <w:bookmarkEnd w:id="23"/>
      <w:bookmarkEnd w:id="25"/>
    </w:tbl>
    <w:p w:rsidR="001938B2" w:rsidRDefault="001938B2" w:rsidP="001938B2">
      <w:pPr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bookmarkStart w:id="26" w:name="API_R024__Danh_sách_BXH"/>
    <w:bookmarkStart w:id="27" w:name="BKM_C24C82DB_714E_4216_AFAB_1D768F7BF0D0"/>
    <w:p w:rsidR="001938B2" w:rsidRDefault="001938B2" w:rsidP="001938B2">
      <w:pPr>
        <w:pStyle w:val="Heading1"/>
        <w:rPr>
          <w:rFonts w:eastAsia="Times New Roman"/>
          <w:shd w:val="clear" w:color="auto" w:fill="auto"/>
          <w:lang w:val="en-US"/>
        </w:rPr>
      </w:pPr>
      <w:r>
        <w:rPr>
          <w:color w:val="auto"/>
          <w:sz w:val="20"/>
          <w:shd w:val="clear" w:color="auto" w:fill="auto"/>
        </w:rPr>
        <w:fldChar w:fldCharType="begin" w:fldLock="1"/>
      </w:r>
      <w:r>
        <w:rPr>
          <w:color w:val="auto"/>
          <w:sz w:val="20"/>
          <w:shd w:val="clear" w:color="auto" w:fill="auto"/>
        </w:rPr>
        <w:instrText xml:space="preserve">MERGEFIELD </w:instrText>
      </w:r>
      <w:r>
        <w:rPr>
          <w:rFonts w:eastAsia="Times New Roman"/>
          <w:shd w:val="clear" w:color="auto" w:fill="auto"/>
          <w:lang w:val="en-US"/>
        </w:rPr>
        <w:instrText>Pkg.Name</w:instrText>
      </w:r>
      <w:r>
        <w:rPr>
          <w:color w:val="auto"/>
          <w:sz w:val="20"/>
          <w:shd w:val="clear" w:color="auto" w:fill="auto"/>
        </w:rPr>
        <w:fldChar w:fldCharType="separate"/>
      </w:r>
      <w:bookmarkStart w:id="28" w:name="_Toc408252653"/>
      <w:r>
        <w:rPr>
          <w:rFonts w:eastAsia="Times New Roman"/>
          <w:shd w:val="clear" w:color="auto" w:fill="auto"/>
          <w:lang w:val="en-US"/>
        </w:rPr>
        <w:t>API_R024: Danh sách BXH</w:t>
      </w:r>
      <w:bookmarkEnd w:id="28"/>
      <w:r>
        <w:rPr>
          <w:color w:val="auto"/>
          <w:sz w:val="20"/>
          <w:shd w:val="clear" w:color="auto" w:fill="auto"/>
        </w:rPr>
        <w:fldChar w:fldCharType="end"/>
      </w:r>
    </w:p>
    <w:p w:rsidR="001938B2" w:rsidRDefault="001938B2" w:rsidP="001938B2">
      <w:pPr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szCs w:val="24"/>
          <w:shd w:val="clear" w:color="auto" w:fill="auto"/>
        </w:rPr>
        <w:fldChar w:fldCharType="begin" w:fldLock="1"/>
      </w:r>
      <w:r>
        <w:rPr>
          <w:szCs w:val="24"/>
          <w:shd w:val="clear" w:color="auto" w:fill="auto"/>
        </w:rPr>
        <w:instrText xml:space="preserve">MERGEFIELD 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>Pkg.Notes</w:instrText>
      </w:r>
      <w:r>
        <w:rPr>
          <w:szCs w:val="24"/>
          <w:shd w:val="clear" w:color="auto" w:fill="auto"/>
        </w:rPr>
        <w:fldChar w:fldCharType="end"/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350"/>
        <w:gridCol w:w="2160"/>
        <w:gridCol w:w="2340"/>
        <w:gridCol w:w="2790"/>
      </w:tblGrid>
      <w:tr w:rsidR="001938B2" w:rsidTr="002313F9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pStyle w:val="Heading4"/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</w:pPr>
            <w:r>
              <w:rPr>
                <w:b w:val="0"/>
                <w:bCs w:val="0"/>
                <w:color w:val="auto"/>
                <w:szCs w:val="24"/>
                <w:shd w:val="clear" w:color="auto" w:fill="auto"/>
              </w:rPr>
              <w:fldChar w:fldCharType="begin" w:fldLock="1"/>
            </w:r>
            <w:r>
              <w:rPr>
                <w:b w:val="0"/>
                <w:bCs w:val="0"/>
                <w:color w:val="auto"/>
                <w:szCs w:val="24"/>
                <w:shd w:val="clear" w:color="auto" w:fill="auto"/>
              </w:rPr>
              <w:instrText xml:space="preserve">MERGEFIELD </w:instrText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instrText>Element.LevelNumber</w:instrText>
            </w:r>
            <w:r>
              <w:rPr>
                <w:b w:val="0"/>
                <w:bCs w:val="0"/>
                <w:color w:val="auto"/>
                <w:szCs w:val="24"/>
                <w:shd w:val="clear" w:color="auto" w:fill="auto"/>
              </w:rPr>
              <w:fldChar w:fldCharType="end"/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t xml:space="preserve"> </w:t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instrText>MERGEFIELD Element.Name</w:instrText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fldChar w:fldCharType="separate"/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t>&lt;anonymous&gt;</w:t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fldChar w:fldCharType="end"/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t xml:space="preserve">  </w:t>
            </w:r>
          </w:p>
        </w:tc>
      </w:tr>
      <w:tr w:rsidR="001938B2" w:rsidTr="002313F9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jc w:val="center"/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</w:pPr>
            <w:r>
              <w:rPr>
                <w:szCs w:val="24"/>
                <w:shd w:val="clear" w:color="auto" w:fill="auto"/>
              </w:rPr>
              <w:fldChar w:fldCharType="begin" w:fldLock="1"/>
            </w:r>
            <w:r>
              <w:rPr>
                <w:szCs w:val="24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4080"/>
                <w:sz w:val="18"/>
                <w:szCs w:val="24"/>
                <w:shd w:val="clear" w:color="auto" w:fill="auto"/>
                <w:lang w:val="en-US"/>
              </w:rPr>
              <w:instrText>Element.Stereotype</w:instrText>
            </w:r>
            <w:r>
              <w:rPr>
                <w:szCs w:val="24"/>
                <w:shd w:val="clear" w:color="auto" w:fill="auto"/>
              </w:rPr>
              <w:fldChar w:fldCharType="end"/>
            </w:r>
          </w:p>
          <w:p w:rsidR="001938B2" w:rsidRDefault="001938B2" w:rsidP="002313F9">
            <w:pPr>
              <w:pStyle w:val="Heading4"/>
              <w:jc w:val="center"/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t>Status: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instrText>MERGEFIELD Element.Status</w:instrTex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separate"/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Proposed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t>Priority: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instrText>MERGEFIELD Element.Priority</w:instrTex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t>Difficulty: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instrText>MERGEFIELD Element.Difficulty</w:instrTex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end"/>
            </w:r>
          </w:p>
        </w:tc>
      </w:tr>
      <w:tr w:rsidR="001938B2" w:rsidTr="002313F9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pStyle w:val="Heading4"/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t xml:space="preserve">Phase: </w: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400040"/>
                <w:szCs w:val="24"/>
                <w:shd w:val="clear" w:color="auto" w:fill="auto"/>
                <w:lang w:val="en-US"/>
              </w:rPr>
              <w:instrText>Element.Phase</w:instrTex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separate"/>
            </w:r>
            <w:r>
              <w:rPr>
                <w:rFonts w:ascii="Times New Roman" w:hAnsi="Times New Roman"/>
                <w:i/>
                <w:color w:val="400040"/>
                <w:szCs w:val="24"/>
                <w:shd w:val="clear" w:color="auto" w:fill="auto"/>
                <w:lang w:val="en-US"/>
              </w:rPr>
              <w:t>1.0</w: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t xml:space="preserve">Version: </w: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400040"/>
                <w:szCs w:val="24"/>
                <w:shd w:val="clear" w:color="auto" w:fill="auto"/>
                <w:lang w:val="en-US"/>
              </w:rPr>
              <w:instrText>Element.Version</w:instrTex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separate"/>
            </w:r>
            <w:r>
              <w:rPr>
                <w:rFonts w:ascii="Times New Roman" w:hAnsi="Times New Roman"/>
                <w:i/>
                <w:color w:val="400040"/>
                <w:szCs w:val="24"/>
                <w:shd w:val="clear" w:color="auto" w:fill="auto"/>
                <w:lang w:val="en-US"/>
              </w:rPr>
              <w:t>1.0</w: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</w:p>
        </w:tc>
      </w:tr>
      <w:tr w:rsidR="001938B2" w:rsidTr="002313F9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pStyle w:val="Heading4"/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</w:pPr>
          </w:p>
        </w:tc>
        <w:tc>
          <w:tcPr>
            <w:tcW w:w="72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938B2" w:rsidRPr="00912876" w:rsidRDefault="001938B2" w:rsidP="002313F9">
            <w:pPr>
              <w:widowControl/>
              <w:rPr>
                <w:rFonts w:ascii="Times New Roman" w:hAnsi="Times New Roman" w:cs="Times New Roman"/>
                <w:shd w:val="clear" w:color="auto" w:fill="auto"/>
                <w:lang w:val="en-US"/>
              </w:rPr>
            </w:pPr>
            <w:r w:rsidRPr="00912876">
              <w:rPr>
                <w:rFonts w:ascii="Times New Roman" w:hAnsi="Times New Roman" w:cs="Times New Roman"/>
                <w:b/>
                <w:color w:val="000000"/>
                <w:shd w:val="clear" w:color="auto" w:fill="auto"/>
                <w:lang w:val="en-US"/>
              </w:rPr>
              <w:t xml:space="preserve">URL: </w:t>
            </w:r>
            <w:r w:rsidRPr="00912876">
              <w:rPr>
                <w:rFonts w:ascii="Times New Roman" w:hAnsi="Times New Roman" w:cs="Times New Roman"/>
                <w:shd w:val="clear" w:color="auto" w:fill="auto"/>
                <w:lang w:val="en-US"/>
              </w:rPr>
              <w:t>/ranking</w:t>
            </w:r>
          </w:p>
          <w:p w:rsidR="001938B2" w:rsidRPr="00912876" w:rsidRDefault="001938B2" w:rsidP="002313F9">
            <w:pPr>
              <w:widowControl/>
              <w:rPr>
                <w:rFonts w:ascii="Times New Roman" w:hAnsi="Times New Roman" w:cs="Times New Roman"/>
                <w:b/>
                <w:color w:val="000000"/>
                <w:shd w:val="clear" w:color="auto" w:fill="auto"/>
                <w:lang w:val="en-US"/>
              </w:rPr>
            </w:pPr>
          </w:p>
          <w:p w:rsidR="001938B2" w:rsidRPr="00912876" w:rsidRDefault="001938B2" w:rsidP="002313F9">
            <w:pPr>
              <w:widowControl/>
              <w:rPr>
                <w:rFonts w:ascii="Times New Roman" w:hAnsi="Times New Roman" w:cs="Times New Roman"/>
                <w:shd w:val="clear" w:color="auto" w:fill="auto"/>
                <w:lang w:val="en-US"/>
              </w:rPr>
            </w:pPr>
            <w:r w:rsidRPr="00912876">
              <w:rPr>
                <w:rFonts w:ascii="Times New Roman" w:hAnsi="Times New Roman" w:cs="Times New Roman"/>
                <w:b/>
                <w:color w:val="000000"/>
                <w:shd w:val="clear" w:color="auto" w:fill="auto"/>
                <w:lang w:val="en-US"/>
              </w:rPr>
              <w:t>Đầu vào:</w:t>
            </w:r>
          </w:p>
          <w:p w:rsidR="001938B2" w:rsidRPr="00912876" w:rsidRDefault="001938B2" w:rsidP="002313F9">
            <w:pPr>
              <w:widowControl/>
              <w:rPr>
                <w:rFonts w:ascii="Times New Roman" w:hAnsi="Times New Roman" w:cs="Times New Roman"/>
                <w:shd w:val="clear" w:color="auto" w:fill="auto"/>
                <w:lang w:val="en-US"/>
              </w:rPr>
            </w:pPr>
          </w:p>
          <w:p w:rsidR="001938B2" w:rsidRPr="00912876" w:rsidRDefault="001938B2" w:rsidP="001938B2">
            <w:pPr>
              <w:widowControl/>
              <w:numPr>
                <w:ilvl w:val="0"/>
                <w:numId w:val="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 w:cs="Times New Roman"/>
                <w:shd w:val="clear" w:color="auto" w:fill="auto"/>
                <w:lang w:val="en-US"/>
              </w:rPr>
            </w:pPr>
            <w:r w:rsidRPr="00912876">
              <w:rPr>
                <w:rFonts w:ascii="Times New Roman" w:hAnsi="Times New Roman" w:cs="Times New Roman"/>
                <w:shd w:val="clear" w:color="auto" w:fill="auto"/>
                <w:lang w:val="en-US"/>
              </w:rPr>
              <w:t>Method: Get</w:t>
            </w:r>
          </w:p>
          <w:p w:rsidR="001938B2" w:rsidRPr="00912876" w:rsidRDefault="001938B2" w:rsidP="001938B2">
            <w:pPr>
              <w:widowControl/>
              <w:numPr>
                <w:ilvl w:val="0"/>
                <w:numId w:val="1"/>
              </w:numPr>
              <w:shd w:val="clear" w:color="auto" w:fill="auto"/>
              <w:ind w:left="360" w:hanging="360"/>
              <w:rPr>
                <w:rFonts w:ascii="Times New Roman" w:hAnsi="Times New Roman" w:cs="Times New Roman"/>
                <w:shd w:val="clear" w:color="auto" w:fill="auto"/>
                <w:lang w:val="en-US"/>
              </w:rPr>
            </w:pPr>
            <w:r w:rsidRPr="00912876">
              <w:rPr>
                <w:rFonts w:ascii="Times New Roman" w:hAnsi="Times New Roman" w:cs="Times New Roman"/>
                <w:shd w:val="clear" w:color="auto" w:fill="auto"/>
                <w:lang w:val="en-US"/>
              </w:rPr>
              <w:t>token: token</w:t>
            </w:r>
          </w:p>
          <w:p w:rsidR="001938B2" w:rsidRPr="00912876" w:rsidRDefault="001938B2" w:rsidP="001938B2">
            <w:pPr>
              <w:widowControl/>
              <w:numPr>
                <w:ilvl w:val="0"/>
                <w:numId w:val="1"/>
              </w:numPr>
              <w:shd w:val="clear" w:color="auto" w:fill="auto"/>
              <w:ind w:left="360" w:hanging="360"/>
              <w:rPr>
                <w:rFonts w:ascii="Times New Roman" w:hAnsi="Times New Roman" w:cs="Times New Roman"/>
                <w:shd w:val="clear" w:color="auto" w:fill="auto"/>
                <w:lang w:val="en-US"/>
              </w:rPr>
            </w:pPr>
            <w:r w:rsidRPr="00912876">
              <w:rPr>
                <w:rFonts w:ascii="Times New Roman" w:hAnsi="Times New Roman" w:cs="Times New Roman"/>
                <w:shd w:val="clear" w:color="auto" w:fill="auto"/>
                <w:lang w:val="en-US"/>
              </w:rPr>
              <w:t>type: loại bảng xếp hạng</w:t>
            </w:r>
          </w:p>
          <w:p w:rsidR="001938B2" w:rsidRPr="00912876" w:rsidRDefault="001938B2" w:rsidP="002313F9">
            <w:pPr>
              <w:widowControl/>
              <w:rPr>
                <w:rFonts w:ascii="Times New Roman" w:hAnsi="Times New Roman" w:cs="Times New Roman"/>
                <w:shd w:val="clear" w:color="auto" w:fill="auto"/>
                <w:lang w:val="en-US"/>
              </w:rPr>
            </w:pPr>
            <w:r w:rsidRPr="00912876">
              <w:rPr>
                <w:rFonts w:ascii="Times New Roman" w:hAnsi="Times New Roman" w:cs="Times New Roman"/>
                <w:shd w:val="clear" w:color="auto" w:fill="auto"/>
                <w:lang w:val="en-US"/>
              </w:rPr>
              <w:t>- 1 : theo doanh thu</w:t>
            </w:r>
          </w:p>
          <w:p w:rsidR="001938B2" w:rsidRPr="00912876" w:rsidRDefault="001938B2" w:rsidP="002313F9">
            <w:pPr>
              <w:widowControl/>
              <w:rPr>
                <w:rFonts w:ascii="Times New Roman" w:hAnsi="Times New Roman" w:cs="Times New Roman"/>
                <w:shd w:val="clear" w:color="auto" w:fill="auto"/>
                <w:lang w:val="en-US"/>
              </w:rPr>
            </w:pPr>
            <w:r w:rsidRPr="00912876">
              <w:rPr>
                <w:rFonts w:ascii="Times New Roman" w:hAnsi="Times New Roman" w:cs="Times New Roman"/>
                <w:shd w:val="clear" w:color="auto" w:fill="auto"/>
                <w:lang w:val="en-US"/>
              </w:rPr>
              <w:t>- 2 : theo số lượng</w:t>
            </w:r>
          </w:p>
          <w:p w:rsidR="001938B2" w:rsidRPr="00912876" w:rsidRDefault="001938B2" w:rsidP="002313F9">
            <w:pPr>
              <w:widowControl/>
              <w:rPr>
                <w:rFonts w:ascii="Times New Roman" w:hAnsi="Times New Roman" w:cs="Times New Roman"/>
                <w:b/>
                <w:shd w:val="clear" w:color="auto" w:fill="auto"/>
                <w:lang w:val="en-US"/>
              </w:rPr>
            </w:pPr>
          </w:p>
          <w:p w:rsidR="001938B2" w:rsidRPr="00912876" w:rsidRDefault="001938B2" w:rsidP="002313F9">
            <w:pPr>
              <w:widowControl/>
              <w:rPr>
                <w:rFonts w:ascii="Times New Roman" w:hAnsi="Times New Roman" w:cs="Times New Roman"/>
                <w:shd w:val="clear" w:color="auto" w:fill="auto"/>
                <w:lang w:val="en-US"/>
              </w:rPr>
            </w:pPr>
            <w:r w:rsidRPr="00912876">
              <w:rPr>
                <w:rFonts w:ascii="Times New Roman" w:hAnsi="Times New Roman" w:cs="Times New Roman"/>
                <w:b/>
                <w:shd w:val="clear" w:color="auto" w:fill="auto"/>
                <w:lang w:val="en-US"/>
              </w:rPr>
              <w:t>Đầu ra:</w:t>
            </w:r>
          </w:p>
          <w:p w:rsidR="001938B2" w:rsidRPr="00912876" w:rsidRDefault="001938B2" w:rsidP="002313F9">
            <w:pPr>
              <w:widowControl/>
              <w:rPr>
                <w:rFonts w:ascii="Times New Roman" w:hAnsi="Times New Roman" w:cs="Times New Roman"/>
                <w:shd w:val="clear" w:color="auto" w:fill="auto"/>
                <w:lang w:val="en-US"/>
              </w:rPr>
            </w:pPr>
          </w:p>
          <w:p w:rsidR="001938B2" w:rsidRPr="00912876" w:rsidRDefault="001938B2" w:rsidP="001938B2">
            <w:pPr>
              <w:widowControl/>
              <w:numPr>
                <w:ilvl w:val="0"/>
                <w:numId w:val="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 w:cs="Times New Roman"/>
                <w:shd w:val="clear" w:color="auto" w:fill="auto"/>
                <w:lang w:val="en-US"/>
              </w:rPr>
            </w:pPr>
            <w:r w:rsidRPr="00912876">
              <w:rPr>
                <w:rFonts w:ascii="Times New Roman" w:hAnsi="Times New Roman" w:cs="Times New Roman"/>
                <w:shd w:val="clear" w:color="auto" w:fill="auto"/>
                <w:lang w:val="en-US"/>
              </w:rPr>
              <w:t>errorCode(Integer): mã lỗi trả về</w:t>
            </w:r>
          </w:p>
          <w:p w:rsidR="001938B2" w:rsidRPr="00912876" w:rsidRDefault="001938B2" w:rsidP="002313F9">
            <w:pPr>
              <w:widowControl/>
              <w:rPr>
                <w:rFonts w:ascii="Times New Roman" w:hAnsi="Times New Roman" w:cs="Times New Roman"/>
                <w:shd w:val="clear" w:color="auto" w:fill="auto"/>
                <w:lang w:val="en-US"/>
              </w:rPr>
            </w:pPr>
            <w:r w:rsidRPr="00912876">
              <w:rPr>
                <w:rFonts w:ascii="Times New Roman" w:hAnsi="Times New Roman" w:cs="Times New Roman"/>
                <w:shd w:val="clear" w:color="auto" w:fill="auto"/>
                <w:lang w:val="en-US"/>
              </w:rPr>
              <w:t>0 - Thành công</w:t>
            </w:r>
          </w:p>
          <w:p w:rsidR="001938B2" w:rsidRPr="00912876" w:rsidRDefault="001938B2" w:rsidP="002313F9">
            <w:pPr>
              <w:widowControl/>
              <w:rPr>
                <w:rFonts w:ascii="Times New Roman" w:hAnsi="Times New Roman" w:cs="Times New Roman"/>
                <w:shd w:val="clear" w:color="auto" w:fill="auto"/>
                <w:lang w:val="en-US"/>
              </w:rPr>
            </w:pPr>
            <w:r w:rsidRPr="00912876">
              <w:rPr>
                <w:rFonts w:ascii="Times New Roman" w:hAnsi="Times New Roman" w:cs="Times New Roman"/>
                <w:shd w:val="clear" w:color="auto" w:fill="auto"/>
                <w:lang w:val="en-US"/>
              </w:rPr>
              <w:t>1 - Loại không hợp lệ</w:t>
            </w:r>
          </w:p>
          <w:p w:rsidR="001938B2" w:rsidRPr="00912876" w:rsidRDefault="001938B2" w:rsidP="002313F9">
            <w:pPr>
              <w:widowControl/>
              <w:rPr>
                <w:rFonts w:ascii="Times New Roman" w:hAnsi="Times New Roman" w:cs="Times New Roman"/>
                <w:shd w:val="clear" w:color="auto" w:fill="auto"/>
                <w:lang w:val="en-US"/>
              </w:rPr>
            </w:pPr>
            <w:r w:rsidRPr="00912876">
              <w:rPr>
                <w:rFonts w:ascii="Times New Roman" w:hAnsi="Times New Roman" w:cs="Times New Roman"/>
                <w:shd w:val="clear" w:color="auto" w:fill="auto"/>
                <w:lang w:val="en-US"/>
              </w:rPr>
              <w:t>2 - Danh sách rỗng.</w:t>
            </w:r>
          </w:p>
          <w:p w:rsidR="001938B2" w:rsidRPr="00912876" w:rsidRDefault="001938B2" w:rsidP="002313F9">
            <w:pPr>
              <w:widowControl/>
              <w:rPr>
                <w:rFonts w:ascii="Times New Roman" w:hAnsi="Times New Roman" w:cs="Times New Roman"/>
                <w:shd w:val="clear" w:color="auto" w:fill="auto"/>
                <w:lang w:val="en-US"/>
              </w:rPr>
            </w:pPr>
            <w:r w:rsidRPr="00912876">
              <w:rPr>
                <w:rFonts w:ascii="Times New Roman" w:hAnsi="Times New Roman" w:cs="Times New Roman"/>
                <w:shd w:val="clear" w:color="auto" w:fill="auto"/>
                <w:lang w:val="en-US"/>
              </w:rPr>
              <w:t>401 – Xác thực thất bại</w:t>
            </w:r>
          </w:p>
          <w:p w:rsidR="001938B2" w:rsidRPr="00912876" w:rsidRDefault="001938B2" w:rsidP="001938B2">
            <w:pPr>
              <w:widowControl/>
              <w:numPr>
                <w:ilvl w:val="0"/>
                <w:numId w:val="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 w:cs="Times New Roman"/>
                <w:shd w:val="clear" w:color="auto" w:fill="auto"/>
                <w:lang w:val="en-US"/>
              </w:rPr>
            </w:pPr>
            <w:r w:rsidRPr="00912876">
              <w:rPr>
                <w:rFonts w:ascii="Times New Roman" w:hAnsi="Times New Roman" w:cs="Times New Roman"/>
                <w:shd w:val="clear" w:color="auto" w:fill="auto"/>
                <w:lang w:val="en-US"/>
              </w:rPr>
              <w:t>message(String): Thông báo lỗi</w:t>
            </w:r>
          </w:p>
          <w:p w:rsidR="001938B2" w:rsidRPr="00912876" w:rsidRDefault="001938B2" w:rsidP="001938B2">
            <w:pPr>
              <w:widowControl/>
              <w:numPr>
                <w:ilvl w:val="0"/>
                <w:numId w:val="3"/>
              </w:numPr>
              <w:shd w:val="clear" w:color="auto" w:fill="auto"/>
              <w:ind w:left="360" w:hanging="360"/>
              <w:rPr>
                <w:rFonts w:ascii="Times New Roman" w:hAnsi="Times New Roman" w:cs="Times New Roman"/>
                <w:shd w:val="clear" w:color="auto" w:fill="auto"/>
                <w:lang w:val="en-US"/>
              </w:rPr>
            </w:pPr>
            <w:r w:rsidRPr="00912876">
              <w:rPr>
                <w:rFonts w:ascii="Times New Roman" w:hAnsi="Times New Roman" w:cs="Times New Roman"/>
                <w:shd w:val="clear" w:color="auto" w:fill="auto"/>
                <w:lang w:val="en-US"/>
              </w:rPr>
              <w:t>data: danh sách BXH, mỗi phần tử gồm các thông tin:</w:t>
            </w:r>
            <w:r w:rsidRPr="00912876">
              <w:rPr>
                <w:rFonts w:ascii="Times New Roman" w:hAnsi="Times New Roman" w:cs="Times New Roman"/>
                <w:shd w:val="clear" w:color="auto" w:fill="auto"/>
                <w:lang w:val="en-US"/>
              </w:rPr>
              <w:br/>
              <w:t>- id: của định danh của BXH</w:t>
            </w:r>
          </w:p>
          <w:p w:rsidR="001938B2" w:rsidRPr="00912876" w:rsidRDefault="001938B2" w:rsidP="002313F9">
            <w:pPr>
              <w:widowControl/>
              <w:rPr>
                <w:rFonts w:ascii="Times New Roman" w:hAnsi="Times New Roman" w:cs="Times New Roman"/>
                <w:shd w:val="clear" w:color="auto" w:fill="auto"/>
                <w:lang w:val="en-US"/>
              </w:rPr>
            </w:pPr>
            <w:r w:rsidRPr="00912876">
              <w:rPr>
                <w:rFonts w:ascii="Times New Roman" w:hAnsi="Times New Roman" w:cs="Times New Roman"/>
                <w:shd w:val="clear" w:color="auto" w:fill="auto"/>
                <w:lang w:val="en-US"/>
              </w:rPr>
              <w:t xml:space="preserve">         - nickname(String): nickname của dealer</w:t>
            </w:r>
          </w:p>
          <w:p w:rsidR="001938B2" w:rsidRPr="00912876" w:rsidRDefault="001938B2" w:rsidP="002313F9">
            <w:pPr>
              <w:widowControl/>
              <w:rPr>
                <w:rFonts w:ascii="Times New Roman" w:hAnsi="Times New Roman" w:cs="Times New Roman"/>
                <w:shd w:val="clear" w:color="auto" w:fill="auto"/>
                <w:lang w:val="en-US"/>
              </w:rPr>
            </w:pPr>
            <w:r w:rsidRPr="00912876">
              <w:rPr>
                <w:rFonts w:ascii="Times New Roman" w:hAnsi="Times New Roman" w:cs="Times New Roman"/>
                <w:shd w:val="clear" w:color="auto" w:fill="auto"/>
                <w:lang w:val="en-US"/>
              </w:rPr>
              <w:t xml:space="preserve">         - msisdn: số điện thoại của dealer</w:t>
            </w:r>
          </w:p>
          <w:p w:rsidR="001938B2" w:rsidRPr="00912876" w:rsidRDefault="001938B2" w:rsidP="002313F9">
            <w:pPr>
              <w:widowControl/>
              <w:rPr>
                <w:rFonts w:ascii="Times New Roman" w:hAnsi="Times New Roman" w:cs="Times New Roman"/>
                <w:shd w:val="clear" w:color="auto" w:fill="auto"/>
                <w:lang w:val="en-US"/>
              </w:rPr>
            </w:pPr>
            <w:r w:rsidRPr="00912876">
              <w:rPr>
                <w:rFonts w:ascii="Times New Roman" w:hAnsi="Times New Roman" w:cs="Times New Roman"/>
                <w:shd w:val="clear" w:color="auto" w:fill="auto"/>
                <w:lang w:val="en-US"/>
              </w:rPr>
              <w:t xml:space="preserve">         - avatar: ảnh đại diện của dealer</w:t>
            </w:r>
          </w:p>
          <w:p w:rsidR="001938B2" w:rsidRPr="00912876" w:rsidRDefault="001938B2" w:rsidP="002313F9">
            <w:pPr>
              <w:widowControl/>
              <w:rPr>
                <w:rFonts w:ascii="Times New Roman" w:hAnsi="Times New Roman" w:cs="Times New Roman"/>
                <w:shd w:val="clear" w:color="auto" w:fill="auto"/>
                <w:lang w:val="en-US"/>
              </w:rPr>
            </w:pPr>
            <w:r w:rsidRPr="00912876">
              <w:rPr>
                <w:rFonts w:ascii="Times New Roman" w:hAnsi="Times New Roman" w:cs="Times New Roman"/>
                <w:shd w:val="clear" w:color="auto" w:fill="auto"/>
                <w:lang w:val="en-US"/>
              </w:rPr>
              <w:t xml:space="preserve">         - quantity: số lượng đăng ký</w:t>
            </w:r>
          </w:p>
          <w:p w:rsidR="001938B2" w:rsidRPr="00912876" w:rsidRDefault="001938B2" w:rsidP="002313F9">
            <w:pPr>
              <w:widowControl/>
              <w:rPr>
                <w:rFonts w:ascii="Times New Roman" w:hAnsi="Times New Roman" w:cs="Times New Roman"/>
                <w:shd w:val="clear" w:color="auto" w:fill="auto"/>
                <w:lang w:val="en-US"/>
              </w:rPr>
            </w:pPr>
            <w:r w:rsidRPr="00912876">
              <w:rPr>
                <w:rFonts w:ascii="Times New Roman" w:hAnsi="Times New Roman" w:cs="Times New Roman"/>
                <w:shd w:val="clear" w:color="auto" w:fill="auto"/>
                <w:lang w:val="en-US"/>
              </w:rPr>
              <w:t xml:space="preserve">         - commission: hoa hồng được nhận (doanh thu)</w:t>
            </w:r>
          </w:p>
          <w:p w:rsidR="001938B2" w:rsidRPr="00912876" w:rsidRDefault="001938B2" w:rsidP="002313F9">
            <w:pPr>
              <w:widowControl/>
              <w:rPr>
                <w:rFonts w:ascii="Times New Roman" w:hAnsi="Times New Roman" w:cs="Times New Roman"/>
                <w:b/>
                <w:shd w:val="clear" w:color="auto" w:fill="auto"/>
                <w:lang w:val="en-US"/>
              </w:rPr>
            </w:pPr>
          </w:p>
          <w:p w:rsidR="001938B2" w:rsidRPr="00912876" w:rsidRDefault="001938B2" w:rsidP="002313F9">
            <w:pPr>
              <w:widowControl/>
              <w:rPr>
                <w:rFonts w:ascii="Times New Roman" w:hAnsi="Times New Roman" w:cs="Times New Roman"/>
                <w:shd w:val="clear" w:color="auto" w:fill="auto"/>
                <w:lang w:val="en-US"/>
              </w:rPr>
            </w:pPr>
            <w:r w:rsidRPr="00912876">
              <w:rPr>
                <w:rFonts w:ascii="Times New Roman" w:hAnsi="Times New Roman" w:cs="Times New Roman"/>
                <w:b/>
                <w:shd w:val="clear" w:color="auto" w:fill="auto"/>
                <w:lang w:val="en-US"/>
              </w:rPr>
              <w:t>Chuỗi json:</w:t>
            </w:r>
          </w:p>
          <w:p w:rsidR="001938B2" w:rsidRPr="00912876" w:rsidRDefault="001938B2" w:rsidP="002313F9">
            <w:pPr>
              <w:widowControl/>
              <w:rPr>
                <w:rFonts w:ascii="Times New Roman" w:hAnsi="Times New Roman" w:cs="Times New Roman"/>
                <w:shd w:val="clear" w:color="auto" w:fill="auto"/>
                <w:lang w:val="en-US"/>
              </w:rPr>
            </w:pPr>
            <w:r w:rsidRPr="00912876">
              <w:rPr>
                <w:rFonts w:ascii="Times New Roman" w:hAnsi="Times New Roman" w:cs="Times New Roman"/>
                <w:shd w:val="clear" w:color="auto" w:fill="auto"/>
                <w:lang w:val="en-US"/>
              </w:rPr>
              <w:t>{</w:t>
            </w:r>
          </w:p>
          <w:p w:rsidR="001938B2" w:rsidRPr="00912876" w:rsidRDefault="001938B2" w:rsidP="002313F9">
            <w:pPr>
              <w:widowControl/>
              <w:rPr>
                <w:rFonts w:ascii="Times New Roman" w:hAnsi="Times New Roman" w:cs="Times New Roman"/>
                <w:shd w:val="clear" w:color="auto" w:fill="auto"/>
                <w:lang w:val="en-US"/>
              </w:rPr>
            </w:pPr>
            <w:r w:rsidRPr="00912876">
              <w:rPr>
                <w:rFonts w:ascii="Times New Roman" w:hAnsi="Times New Roman" w:cs="Times New Roman"/>
                <w:shd w:val="clear" w:color="auto" w:fill="auto"/>
                <w:lang w:val="en-US"/>
              </w:rPr>
              <w:t>"errorCode": "0",</w:t>
            </w:r>
          </w:p>
          <w:p w:rsidR="001938B2" w:rsidRPr="00912876" w:rsidRDefault="001938B2" w:rsidP="002313F9">
            <w:pPr>
              <w:widowControl/>
              <w:rPr>
                <w:rFonts w:ascii="Times New Roman" w:hAnsi="Times New Roman" w:cs="Times New Roman"/>
                <w:shd w:val="clear" w:color="auto" w:fill="auto"/>
                <w:lang w:val="en-US"/>
              </w:rPr>
            </w:pPr>
            <w:r w:rsidRPr="00912876">
              <w:rPr>
                <w:rFonts w:ascii="Times New Roman" w:hAnsi="Times New Roman" w:cs="Times New Roman"/>
                <w:shd w:val="clear" w:color="auto" w:fill="auto"/>
                <w:lang w:val="en-US"/>
              </w:rPr>
              <w:t>"message": "Thành công",</w:t>
            </w:r>
          </w:p>
          <w:p w:rsidR="001938B2" w:rsidRPr="00912876" w:rsidRDefault="001938B2" w:rsidP="002313F9">
            <w:pPr>
              <w:widowControl/>
              <w:rPr>
                <w:rFonts w:ascii="Times New Roman" w:hAnsi="Times New Roman" w:cs="Times New Roman"/>
                <w:shd w:val="clear" w:color="auto" w:fill="auto"/>
                <w:lang w:val="en-US"/>
              </w:rPr>
            </w:pPr>
            <w:r w:rsidRPr="00912876">
              <w:rPr>
                <w:rFonts w:ascii="Times New Roman" w:hAnsi="Times New Roman" w:cs="Times New Roman"/>
                <w:shd w:val="clear" w:color="auto" w:fill="auto"/>
                <w:lang w:val="en-US"/>
              </w:rPr>
              <w:t>"data":</w:t>
            </w:r>
          </w:p>
          <w:p w:rsidR="001938B2" w:rsidRPr="00912876" w:rsidRDefault="001938B2" w:rsidP="002313F9">
            <w:pPr>
              <w:widowControl/>
              <w:rPr>
                <w:rFonts w:ascii="Times New Roman" w:hAnsi="Times New Roman" w:cs="Times New Roman"/>
                <w:shd w:val="clear" w:color="auto" w:fill="auto"/>
                <w:lang w:val="en-US"/>
              </w:rPr>
            </w:pPr>
            <w:r w:rsidRPr="00912876">
              <w:rPr>
                <w:rFonts w:ascii="Times New Roman" w:hAnsi="Times New Roman" w:cs="Times New Roman"/>
                <w:shd w:val="clear" w:color="auto" w:fill="auto"/>
                <w:lang w:val="en-US"/>
              </w:rPr>
              <w:t>[</w:t>
            </w:r>
          </w:p>
          <w:p w:rsidR="001938B2" w:rsidRPr="00912876" w:rsidRDefault="001938B2" w:rsidP="002313F9">
            <w:pPr>
              <w:widowControl/>
              <w:rPr>
                <w:rFonts w:ascii="Times New Roman" w:hAnsi="Times New Roman" w:cs="Times New Roman"/>
                <w:shd w:val="clear" w:color="auto" w:fill="auto"/>
                <w:lang w:val="en-US"/>
              </w:rPr>
            </w:pPr>
            <w:r w:rsidRPr="00912876">
              <w:rPr>
                <w:rFonts w:ascii="Times New Roman" w:hAnsi="Times New Roman" w:cs="Times New Roman"/>
                <w:shd w:val="clear" w:color="auto" w:fill="auto"/>
                <w:lang w:val="en-US"/>
              </w:rPr>
              <w:t>{</w:t>
            </w:r>
          </w:p>
          <w:p w:rsidR="001938B2" w:rsidRPr="00912876" w:rsidRDefault="001938B2" w:rsidP="002313F9">
            <w:pPr>
              <w:widowControl/>
              <w:rPr>
                <w:rFonts w:ascii="Times New Roman" w:hAnsi="Times New Roman" w:cs="Times New Roman"/>
                <w:shd w:val="clear" w:color="auto" w:fill="auto"/>
                <w:lang w:val="en-US"/>
              </w:rPr>
            </w:pPr>
            <w:r w:rsidRPr="00912876">
              <w:rPr>
                <w:rFonts w:ascii="Times New Roman" w:hAnsi="Times New Roman" w:cs="Times New Roman"/>
                <w:shd w:val="clear" w:color="auto" w:fill="auto"/>
                <w:lang w:val="en-US"/>
              </w:rPr>
              <w:t>"id":"Id của BXH",</w:t>
            </w:r>
          </w:p>
          <w:p w:rsidR="001938B2" w:rsidRPr="00912876" w:rsidRDefault="001938B2" w:rsidP="002313F9">
            <w:pPr>
              <w:widowControl/>
              <w:rPr>
                <w:rFonts w:ascii="Times New Roman" w:hAnsi="Times New Roman" w:cs="Times New Roman"/>
                <w:shd w:val="clear" w:color="auto" w:fill="auto"/>
                <w:lang w:val="en-US"/>
              </w:rPr>
            </w:pPr>
            <w:r w:rsidRPr="00912876">
              <w:rPr>
                <w:rFonts w:ascii="Times New Roman" w:hAnsi="Times New Roman" w:cs="Times New Roman"/>
                <w:shd w:val="clear" w:color="auto" w:fill="auto"/>
                <w:lang w:val="en-US"/>
              </w:rPr>
              <w:t>"nickname": "nickname",</w:t>
            </w:r>
          </w:p>
          <w:p w:rsidR="001938B2" w:rsidRPr="00912876" w:rsidRDefault="001938B2" w:rsidP="002313F9">
            <w:pPr>
              <w:widowControl/>
              <w:rPr>
                <w:rFonts w:ascii="Times New Roman" w:hAnsi="Times New Roman" w:cs="Times New Roman"/>
                <w:shd w:val="clear" w:color="auto" w:fill="auto"/>
                <w:lang w:val="en-US"/>
              </w:rPr>
            </w:pPr>
            <w:r w:rsidRPr="00912876">
              <w:rPr>
                <w:rFonts w:ascii="Times New Roman" w:hAnsi="Times New Roman" w:cs="Times New Roman"/>
                <w:shd w:val="clear" w:color="auto" w:fill="auto"/>
                <w:lang w:val="en-US"/>
              </w:rPr>
              <w:t>"msisdn": "0968050853",</w:t>
            </w:r>
          </w:p>
          <w:p w:rsidR="001938B2" w:rsidRPr="00912876" w:rsidRDefault="001938B2" w:rsidP="002313F9">
            <w:pPr>
              <w:widowControl/>
              <w:rPr>
                <w:rFonts w:ascii="Times New Roman" w:hAnsi="Times New Roman" w:cs="Times New Roman"/>
                <w:shd w:val="clear" w:color="auto" w:fill="auto"/>
                <w:lang w:val="en-US"/>
              </w:rPr>
            </w:pPr>
            <w:r w:rsidRPr="00912876">
              <w:rPr>
                <w:rFonts w:ascii="Times New Roman" w:hAnsi="Times New Roman" w:cs="Times New Roman"/>
                <w:shd w:val="clear" w:color="auto" w:fill="auto"/>
                <w:lang w:val="en-US"/>
              </w:rPr>
              <w:t>"avatar": "http://anh.png",</w:t>
            </w:r>
          </w:p>
          <w:p w:rsidR="001938B2" w:rsidRPr="00912876" w:rsidRDefault="001938B2" w:rsidP="002313F9">
            <w:pPr>
              <w:widowControl/>
              <w:rPr>
                <w:rFonts w:ascii="Times New Roman" w:hAnsi="Times New Roman" w:cs="Times New Roman"/>
                <w:shd w:val="clear" w:color="auto" w:fill="auto"/>
                <w:lang w:val="en-US"/>
              </w:rPr>
            </w:pPr>
            <w:r w:rsidRPr="00912876">
              <w:rPr>
                <w:rFonts w:ascii="Times New Roman" w:hAnsi="Times New Roman" w:cs="Times New Roman"/>
                <w:shd w:val="clear" w:color="auto" w:fill="auto"/>
                <w:lang w:val="en-US"/>
              </w:rPr>
              <w:t>"quantity": 456,</w:t>
            </w:r>
          </w:p>
          <w:p w:rsidR="001938B2" w:rsidRPr="00912876" w:rsidRDefault="001938B2" w:rsidP="002313F9">
            <w:pPr>
              <w:widowControl/>
              <w:rPr>
                <w:rFonts w:ascii="Times New Roman" w:hAnsi="Times New Roman" w:cs="Times New Roman"/>
                <w:shd w:val="clear" w:color="auto" w:fill="auto"/>
                <w:lang w:val="en-US"/>
              </w:rPr>
            </w:pPr>
            <w:r w:rsidRPr="00912876">
              <w:rPr>
                <w:rFonts w:ascii="Times New Roman" w:hAnsi="Times New Roman" w:cs="Times New Roman"/>
                <w:shd w:val="clear" w:color="auto" w:fill="auto"/>
                <w:lang w:val="en-US"/>
              </w:rPr>
              <w:t>"commission": "1000 vnđ"</w:t>
            </w:r>
          </w:p>
          <w:p w:rsidR="001938B2" w:rsidRPr="00912876" w:rsidRDefault="001938B2" w:rsidP="002313F9">
            <w:pPr>
              <w:widowControl/>
              <w:rPr>
                <w:rFonts w:ascii="Times New Roman" w:hAnsi="Times New Roman" w:cs="Times New Roman"/>
                <w:shd w:val="clear" w:color="auto" w:fill="auto"/>
                <w:lang w:val="en-US"/>
              </w:rPr>
            </w:pPr>
            <w:r w:rsidRPr="00912876">
              <w:rPr>
                <w:rFonts w:ascii="Times New Roman" w:hAnsi="Times New Roman" w:cs="Times New Roman"/>
                <w:shd w:val="clear" w:color="auto" w:fill="auto"/>
                <w:lang w:val="en-US"/>
              </w:rPr>
              <w:t>}</w:t>
            </w:r>
          </w:p>
          <w:p w:rsidR="001938B2" w:rsidRPr="00912876" w:rsidRDefault="001938B2" w:rsidP="002313F9">
            <w:pPr>
              <w:widowControl/>
              <w:rPr>
                <w:rFonts w:ascii="Times New Roman" w:hAnsi="Times New Roman" w:cs="Times New Roman"/>
                <w:shd w:val="clear" w:color="auto" w:fill="auto"/>
                <w:lang w:val="en-US"/>
              </w:rPr>
            </w:pPr>
            <w:r w:rsidRPr="00912876">
              <w:rPr>
                <w:rFonts w:ascii="Times New Roman" w:hAnsi="Times New Roman" w:cs="Times New Roman"/>
                <w:shd w:val="clear" w:color="auto" w:fill="auto"/>
                <w:lang w:val="en-US"/>
              </w:rPr>
              <w:t>]</w:t>
            </w:r>
          </w:p>
          <w:p w:rsidR="001938B2" w:rsidRPr="00912876" w:rsidRDefault="001938B2" w:rsidP="002313F9">
            <w:pPr>
              <w:widowControl/>
              <w:rPr>
                <w:rFonts w:ascii="Times New Roman" w:hAnsi="Times New Roman" w:cs="Times New Roman"/>
                <w:shd w:val="clear" w:color="auto" w:fill="auto"/>
                <w:lang w:val="en-US"/>
              </w:rPr>
            </w:pPr>
            <w:r w:rsidRPr="00912876">
              <w:rPr>
                <w:rFonts w:ascii="Times New Roman" w:hAnsi="Times New Roman" w:cs="Times New Roman"/>
                <w:shd w:val="clear" w:color="auto" w:fill="auto"/>
                <w:lang w:val="en-US"/>
              </w:rPr>
              <w:t>}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</w:p>
        </w:tc>
      </w:tr>
    </w:tbl>
    <w:p w:rsidR="001938B2" w:rsidRDefault="001938B2" w:rsidP="001938B2">
      <w:pPr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1938B2" w:rsidRDefault="001938B2" w:rsidP="001938B2">
      <w:pPr>
        <w:jc w:val="center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bookmarkStart w:id="29" w:name="BKM_0C09D71D_524F_4dcb_8683_F6F4CDAB25DF"/>
    </w:p>
    <w:bookmarkEnd w:id="26"/>
    <w:bookmarkEnd w:id="27"/>
    <w:bookmarkEnd w:id="29"/>
    <w:p w:rsidR="001938B2" w:rsidRDefault="001938B2" w:rsidP="001938B2">
      <w:pPr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bookmarkStart w:id="30" w:name="API_R025__Chi_ti?t_BXH"/>
    <w:bookmarkStart w:id="31" w:name="BKM_FCF13E00_055C_4525_B46B_783B62976AC7"/>
    <w:bookmarkEnd w:id="30"/>
    <w:p w:rsidR="001938B2" w:rsidRDefault="001938B2" w:rsidP="001938B2">
      <w:pPr>
        <w:pStyle w:val="Heading1"/>
        <w:rPr>
          <w:rFonts w:eastAsia="Times New Roman"/>
          <w:shd w:val="clear" w:color="auto" w:fill="auto"/>
          <w:lang w:val="en-US"/>
        </w:rPr>
      </w:pPr>
      <w:r>
        <w:rPr>
          <w:color w:val="auto"/>
          <w:sz w:val="20"/>
          <w:shd w:val="clear" w:color="auto" w:fill="auto"/>
        </w:rPr>
        <w:fldChar w:fldCharType="begin" w:fldLock="1"/>
      </w:r>
      <w:r>
        <w:rPr>
          <w:color w:val="auto"/>
          <w:sz w:val="20"/>
          <w:shd w:val="clear" w:color="auto" w:fill="auto"/>
        </w:rPr>
        <w:instrText xml:space="preserve">MERGEFIELD </w:instrText>
      </w:r>
      <w:r>
        <w:rPr>
          <w:rFonts w:eastAsia="Times New Roman"/>
          <w:shd w:val="clear" w:color="auto" w:fill="auto"/>
          <w:lang w:val="en-US"/>
        </w:rPr>
        <w:instrText>Pkg.Name</w:instrText>
      </w:r>
      <w:r>
        <w:rPr>
          <w:color w:val="auto"/>
          <w:sz w:val="20"/>
          <w:shd w:val="clear" w:color="auto" w:fill="auto"/>
        </w:rPr>
        <w:fldChar w:fldCharType="separate"/>
      </w:r>
      <w:bookmarkStart w:id="32" w:name="_Toc408252654"/>
      <w:r>
        <w:rPr>
          <w:rFonts w:eastAsia="Times New Roman"/>
          <w:shd w:val="clear" w:color="auto" w:fill="auto"/>
          <w:lang w:val="en-US"/>
        </w:rPr>
        <w:t>API_R025: Chi tiết BXH</w:t>
      </w:r>
      <w:bookmarkEnd w:id="32"/>
      <w:r>
        <w:rPr>
          <w:color w:val="auto"/>
          <w:sz w:val="20"/>
          <w:shd w:val="clear" w:color="auto" w:fill="auto"/>
        </w:rPr>
        <w:fldChar w:fldCharType="end"/>
      </w:r>
    </w:p>
    <w:p w:rsidR="001938B2" w:rsidRDefault="001938B2" w:rsidP="001938B2">
      <w:pPr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szCs w:val="24"/>
          <w:shd w:val="clear" w:color="auto" w:fill="auto"/>
        </w:rPr>
        <w:fldChar w:fldCharType="begin" w:fldLock="1"/>
      </w:r>
      <w:r>
        <w:rPr>
          <w:szCs w:val="24"/>
          <w:shd w:val="clear" w:color="auto" w:fill="auto"/>
        </w:rPr>
        <w:instrText xml:space="preserve">MERGEFIELD 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>Pkg.Notes</w:instrText>
      </w:r>
      <w:r>
        <w:rPr>
          <w:szCs w:val="24"/>
          <w:shd w:val="clear" w:color="auto" w:fill="auto"/>
        </w:rPr>
        <w:fldChar w:fldCharType="end"/>
      </w:r>
    </w:p>
    <w:p w:rsidR="001938B2" w:rsidRDefault="001938B2" w:rsidP="001938B2">
      <w:pPr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1938B2" w:rsidRDefault="001938B2" w:rsidP="001938B2">
      <w:pPr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350"/>
        <w:gridCol w:w="2160"/>
        <w:gridCol w:w="2340"/>
        <w:gridCol w:w="2790"/>
      </w:tblGrid>
      <w:tr w:rsidR="001938B2" w:rsidTr="002313F9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bookmarkStart w:id="33" w:name="BKM_71BE5623_541E_406a_9486_B3BCD6336870"/>
          <w:p w:rsidR="001938B2" w:rsidRDefault="001938B2" w:rsidP="002313F9">
            <w:pPr>
              <w:pStyle w:val="Heading4"/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</w:pPr>
            <w:r>
              <w:rPr>
                <w:b w:val="0"/>
                <w:bCs w:val="0"/>
                <w:color w:val="auto"/>
                <w:szCs w:val="24"/>
                <w:shd w:val="clear" w:color="auto" w:fill="auto"/>
              </w:rPr>
              <w:lastRenderedPageBreak/>
              <w:fldChar w:fldCharType="begin" w:fldLock="1"/>
            </w:r>
            <w:r>
              <w:rPr>
                <w:b w:val="0"/>
                <w:bCs w:val="0"/>
                <w:color w:val="auto"/>
                <w:szCs w:val="24"/>
                <w:shd w:val="clear" w:color="auto" w:fill="auto"/>
              </w:rPr>
              <w:instrText xml:space="preserve">MERGEFIELD </w:instrText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instrText>Element.LevelNumber</w:instrText>
            </w:r>
            <w:r>
              <w:rPr>
                <w:b w:val="0"/>
                <w:bCs w:val="0"/>
                <w:color w:val="auto"/>
                <w:szCs w:val="24"/>
                <w:shd w:val="clear" w:color="auto" w:fill="auto"/>
              </w:rPr>
              <w:fldChar w:fldCharType="end"/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t xml:space="preserve"> </w:t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instrText>MERGEFIELD Element.Name</w:instrText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fldChar w:fldCharType="separate"/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t>&lt;anonymous&gt;</w:t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fldChar w:fldCharType="end"/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t xml:space="preserve">  </w:t>
            </w:r>
          </w:p>
        </w:tc>
      </w:tr>
      <w:tr w:rsidR="001938B2" w:rsidTr="002313F9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jc w:val="center"/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</w:pPr>
            <w:r>
              <w:rPr>
                <w:szCs w:val="24"/>
                <w:shd w:val="clear" w:color="auto" w:fill="auto"/>
              </w:rPr>
              <w:fldChar w:fldCharType="begin" w:fldLock="1"/>
            </w:r>
            <w:r>
              <w:rPr>
                <w:szCs w:val="24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4080"/>
                <w:sz w:val="18"/>
                <w:szCs w:val="24"/>
                <w:shd w:val="clear" w:color="auto" w:fill="auto"/>
                <w:lang w:val="en-US"/>
              </w:rPr>
              <w:instrText>Element.Stereotype</w:instrText>
            </w:r>
            <w:r>
              <w:rPr>
                <w:szCs w:val="24"/>
                <w:shd w:val="clear" w:color="auto" w:fill="auto"/>
              </w:rPr>
              <w:fldChar w:fldCharType="end"/>
            </w:r>
          </w:p>
          <w:p w:rsidR="001938B2" w:rsidRDefault="001938B2" w:rsidP="002313F9">
            <w:pPr>
              <w:pStyle w:val="Heading4"/>
              <w:jc w:val="center"/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t>Status: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instrText>MERGEFIELD Element.Status</w:instrTex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separate"/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Proposed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t>Priority: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instrText>MERGEFIELD Element.Priority</w:instrTex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t>Difficulty: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instrText>MERGEFIELD Element.Difficulty</w:instrTex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end"/>
            </w:r>
          </w:p>
        </w:tc>
      </w:tr>
      <w:tr w:rsidR="001938B2" w:rsidTr="002313F9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pStyle w:val="Heading4"/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t xml:space="preserve">Phase: </w: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400040"/>
                <w:szCs w:val="24"/>
                <w:shd w:val="clear" w:color="auto" w:fill="auto"/>
                <w:lang w:val="en-US"/>
              </w:rPr>
              <w:instrText>Element.Phase</w:instrTex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separate"/>
            </w:r>
            <w:r>
              <w:rPr>
                <w:rFonts w:ascii="Times New Roman" w:hAnsi="Times New Roman"/>
                <w:i/>
                <w:color w:val="400040"/>
                <w:szCs w:val="24"/>
                <w:shd w:val="clear" w:color="auto" w:fill="auto"/>
                <w:lang w:val="en-US"/>
              </w:rPr>
              <w:t>1.0</w: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t xml:space="preserve">Version: </w: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400040"/>
                <w:szCs w:val="24"/>
                <w:shd w:val="clear" w:color="auto" w:fill="auto"/>
                <w:lang w:val="en-US"/>
              </w:rPr>
              <w:instrText>Element.Version</w:instrTex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separate"/>
            </w:r>
            <w:r>
              <w:rPr>
                <w:rFonts w:ascii="Times New Roman" w:hAnsi="Times New Roman"/>
                <w:i/>
                <w:color w:val="400040"/>
                <w:szCs w:val="24"/>
                <w:shd w:val="clear" w:color="auto" w:fill="auto"/>
                <w:lang w:val="en-US"/>
              </w:rPr>
              <w:t>1.0</w: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</w:p>
        </w:tc>
      </w:tr>
      <w:tr w:rsidR="001938B2" w:rsidTr="002313F9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pStyle w:val="Heading4"/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</w:pPr>
          </w:p>
        </w:tc>
        <w:tc>
          <w:tcPr>
            <w:tcW w:w="72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szCs w:val="24"/>
                <w:shd w:val="clear" w:color="auto" w:fill="auto"/>
              </w:rPr>
              <w:fldChar w:fldCharType="begin" w:fldLock="1"/>
            </w:r>
            <w:r>
              <w:rPr>
                <w:szCs w:val="24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instrText>Element.Notes</w:instrText>
            </w:r>
            <w:r>
              <w:rPr>
                <w:szCs w:val="24"/>
                <w:shd w:val="clear" w:color="auto" w:fill="auto"/>
              </w:rPr>
              <w:fldChar w:fldCharType="end"/>
            </w:r>
            <w:r>
              <w:rPr>
                <w:rFonts w:ascii="Times New Roman" w:hAnsi="Times New Roman"/>
                <w:b/>
                <w:color w:val="000000"/>
                <w:szCs w:val="24"/>
                <w:shd w:val="clear" w:color="auto" w:fill="auto"/>
                <w:lang w:val="en-US"/>
              </w:rPr>
              <w:t xml:space="preserve">URL: 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/ranking</w:t>
            </w:r>
          </w:p>
          <w:p w:rsidR="001938B2" w:rsidRDefault="001938B2" w:rsidP="002313F9">
            <w:pPr>
              <w:rPr>
                <w:rFonts w:ascii="Times New Roman" w:hAnsi="Times New Roman"/>
                <w:b/>
                <w:color w:val="000000"/>
                <w:szCs w:val="24"/>
                <w:shd w:val="clear" w:color="auto" w:fill="auto"/>
                <w:lang w:val="en-US"/>
              </w:rPr>
            </w:pP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  <w:shd w:val="clear" w:color="auto" w:fill="auto"/>
                <w:lang w:val="en-US"/>
              </w:rPr>
              <w:t>Đầu vào: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</w:p>
          <w:p w:rsidR="001938B2" w:rsidRDefault="001938B2" w:rsidP="001938B2">
            <w:pPr>
              <w:numPr>
                <w:ilvl w:val="0"/>
                <w:numId w:val="1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Method: Get</w:t>
            </w:r>
          </w:p>
          <w:p w:rsidR="001938B2" w:rsidRDefault="001938B2" w:rsidP="001938B2">
            <w:pPr>
              <w:numPr>
                <w:ilvl w:val="0"/>
                <w:numId w:val="1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token: token</w:t>
            </w:r>
          </w:p>
          <w:p w:rsidR="001938B2" w:rsidRDefault="001938B2" w:rsidP="001938B2">
            <w:pPr>
              <w:numPr>
                <w:ilvl w:val="0"/>
                <w:numId w:val="1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ranking_id: id của phần tử trong BXH</w:t>
            </w:r>
          </w:p>
          <w:p w:rsidR="001938B2" w:rsidRDefault="001938B2" w:rsidP="002313F9">
            <w:pPr>
              <w:rPr>
                <w:rFonts w:ascii="Times New Roman" w:hAnsi="Times New Roman"/>
                <w:b/>
                <w:color w:val="000000"/>
                <w:szCs w:val="24"/>
                <w:shd w:val="clear" w:color="auto" w:fill="auto"/>
                <w:lang w:val="en-US"/>
              </w:rPr>
            </w:pP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  <w:shd w:val="clear" w:color="auto" w:fill="auto"/>
                <w:lang w:val="en-US"/>
              </w:rPr>
              <w:t>Đầu ra: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</w:p>
          <w:p w:rsidR="001938B2" w:rsidRDefault="001938B2" w:rsidP="001938B2">
            <w:pPr>
              <w:numPr>
                <w:ilvl w:val="0"/>
                <w:numId w:val="2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errorCode(Integer): mã lỗi trả về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0 - Thành công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1 - BXH không tồn tại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401 – Xác thực thất bại</w:t>
            </w:r>
          </w:p>
          <w:p w:rsidR="001938B2" w:rsidRDefault="001938B2" w:rsidP="001938B2">
            <w:pPr>
              <w:numPr>
                <w:ilvl w:val="0"/>
                <w:numId w:val="3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message(String): Thông báo lỗi</w:t>
            </w:r>
          </w:p>
          <w:p w:rsidR="001938B2" w:rsidRDefault="001938B2" w:rsidP="001938B2">
            <w:pPr>
              <w:numPr>
                <w:ilvl w:val="0"/>
                <w:numId w:val="3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data: danh sách BXH, mỗi phần tử gồm các thông tin: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br/>
              <w:t>- id: của định danh của BXH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     - nickname(String): nickname của dealer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     - msisdn: số điện thoại của dealer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     - avatar: ảnh đại diện của dealer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     - quantity: số lượng đăng ký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     - commission: hoa hồng được nhận (doanh thu)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     - detail: gồm thông tin doanh thu trên từng dịch vụ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+ service_name: tên dịch vụ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+ service_code: mã dịch vụ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+ service_icon: icon của dịch vụ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+ service_url: link tới trang chủ dịch vụ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+ service_quantity: số lượt đăng ký trên dịch vụ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+ service_commission: doanh thu nhận được trên dịch vụ.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  <w:shd w:val="clear" w:color="auto" w:fill="auto"/>
                <w:lang w:val="en-US"/>
              </w:rPr>
              <w:t>Chuỗi json: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{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"errorCode": "0",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"message": "Thành công",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"id":"Id của BXH",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"nickname": "nickname",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"msisdn": "0968050853",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"avatar": "http://anh.png",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"quantity": 456,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"commission": "1000 vnđ",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"detail":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[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{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"service_name":"Imuzik",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"service_code":"NC",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"service_icon": "/icon.png",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"service_url": "http://url",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"service_quantity": 335,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"service_commission": " 100 vnđ"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}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]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}</w:t>
            </w:r>
          </w:p>
          <w:p w:rsidR="001938B2" w:rsidRDefault="001938B2" w:rsidP="002313F9">
            <w:pPr>
              <w:rPr>
                <w:rFonts w:ascii="Times New Roman" w:hAnsi="Times New Roman"/>
                <w:b/>
                <w:color w:val="000000"/>
                <w:szCs w:val="24"/>
                <w:shd w:val="clear" w:color="auto" w:fill="auto"/>
                <w:lang w:val="en-US"/>
              </w:rPr>
            </w:pP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</w:p>
        </w:tc>
      </w:tr>
      <w:bookmarkEnd w:id="31"/>
      <w:bookmarkEnd w:id="33"/>
    </w:tbl>
    <w:p w:rsidR="001938B2" w:rsidRDefault="001938B2" w:rsidP="001938B2">
      <w:pPr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bookmarkStart w:id="34" w:name="API_R026__D?ch_v?_g?i_ý"/>
    <w:bookmarkStart w:id="35" w:name="BKM_8F543288_DA14_40b5_9505_34902EA6C768"/>
    <w:bookmarkEnd w:id="34"/>
    <w:p w:rsidR="001938B2" w:rsidRDefault="001938B2" w:rsidP="001938B2">
      <w:pPr>
        <w:pStyle w:val="Heading1"/>
        <w:rPr>
          <w:rFonts w:eastAsia="Times New Roman"/>
          <w:shd w:val="clear" w:color="auto" w:fill="auto"/>
          <w:lang w:val="en-US"/>
        </w:rPr>
      </w:pPr>
      <w:r>
        <w:rPr>
          <w:color w:val="auto"/>
          <w:sz w:val="20"/>
          <w:shd w:val="clear" w:color="auto" w:fill="auto"/>
        </w:rPr>
        <w:fldChar w:fldCharType="begin" w:fldLock="1"/>
      </w:r>
      <w:r>
        <w:rPr>
          <w:color w:val="auto"/>
          <w:sz w:val="20"/>
          <w:shd w:val="clear" w:color="auto" w:fill="auto"/>
        </w:rPr>
        <w:instrText xml:space="preserve">MERGEFIELD </w:instrText>
      </w:r>
      <w:r>
        <w:rPr>
          <w:rFonts w:eastAsia="Times New Roman"/>
          <w:shd w:val="clear" w:color="auto" w:fill="auto"/>
          <w:lang w:val="en-US"/>
        </w:rPr>
        <w:instrText>Pkg.Name</w:instrText>
      </w:r>
      <w:r>
        <w:rPr>
          <w:color w:val="auto"/>
          <w:sz w:val="20"/>
          <w:shd w:val="clear" w:color="auto" w:fill="auto"/>
        </w:rPr>
        <w:fldChar w:fldCharType="separate"/>
      </w:r>
      <w:bookmarkStart w:id="36" w:name="_Toc408252655"/>
      <w:r>
        <w:rPr>
          <w:rFonts w:eastAsia="Times New Roman"/>
          <w:shd w:val="clear" w:color="auto" w:fill="auto"/>
          <w:lang w:val="en-US"/>
        </w:rPr>
        <w:t>API_R026: Dịch vụ gợi ý</w:t>
      </w:r>
      <w:bookmarkEnd w:id="36"/>
      <w:r>
        <w:rPr>
          <w:color w:val="auto"/>
          <w:sz w:val="20"/>
          <w:shd w:val="clear" w:color="auto" w:fill="auto"/>
        </w:rPr>
        <w:fldChar w:fldCharType="end"/>
      </w:r>
    </w:p>
    <w:p w:rsidR="001938B2" w:rsidRDefault="001938B2" w:rsidP="001938B2">
      <w:pPr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szCs w:val="24"/>
          <w:shd w:val="clear" w:color="auto" w:fill="auto"/>
        </w:rPr>
        <w:fldChar w:fldCharType="begin" w:fldLock="1"/>
      </w:r>
      <w:r>
        <w:rPr>
          <w:szCs w:val="24"/>
          <w:shd w:val="clear" w:color="auto" w:fill="auto"/>
        </w:rPr>
        <w:instrText xml:space="preserve">MERGEFIELD 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>Pkg.Notes</w:instrText>
      </w:r>
      <w:r>
        <w:rPr>
          <w:szCs w:val="24"/>
          <w:shd w:val="clear" w:color="auto" w:fill="auto"/>
        </w:rPr>
        <w:fldChar w:fldCharType="end"/>
      </w:r>
    </w:p>
    <w:p w:rsidR="001938B2" w:rsidRDefault="001938B2" w:rsidP="001938B2">
      <w:pPr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350"/>
        <w:gridCol w:w="2160"/>
        <w:gridCol w:w="2340"/>
        <w:gridCol w:w="2790"/>
      </w:tblGrid>
      <w:tr w:rsidR="001938B2" w:rsidTr="002313F9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bookmarkStart w:id="37" w:name="BKM_C337AF25_2DF9_4249_A57B_34A94003A764"/>
          <w:p w:rsidR="001938B2" w:rsidRDefault="001938B2" w:rsidP="002313F9">
            <w:pPr>
              <w:pStyle w:val="Heading4"/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</w:pPr>
            <w:r>
              <w:rPr>
                <w:b w:val="0"/>
                <w:bCs w:val="0"/>
                <w:color w:val="auto"/>
                <w:szCs w:val="24"/>
                <w:shd w:val="clear" w:color="auto" w:fill="auto"/>
              </w:rPr>
              <w:fldChar w:fldCharType="begin" w:fldLock="1"/>
            </w:r>
            <w:r>
              <w:rPr>
                <w:b w:val="0"/>
                <w:bCs w:val="0"/>
                <w:color w:val="auto"/>
                <w:szCs w:val="24"/>
                <w:shd w:val="clear" w:color="auto" w:fill="auto"/>
              </w:rPr>
              <w:instrText xml:space="preserve">MERGEFIELD </w:instrText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instrText>Element.LevelNumber</w:instrText>
            </w:r>
            <w:r>
              <w:rPr>
                <w:b w:val="0"/>
                <w:bCs w:val="0"/>
                <w:color w:val="auto"/>
                <w:szCs w:val="24"/>
                <w:shd w:val="clear" w:color="auto" w:fill="auto"/>
              </w:rPr>
              <w:fldChar w:fldCharType="end"/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t xml:space="preserve"> </w:t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instrText>MERGEFIELD Element.Name</w:instrText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fldChar w:fldCharType="separate"/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t>&lt;anonymous&gt;</w:t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fldChar w:fldCharType="end"/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t xml:space="preserve">  </w:t>
            </w:r>
          </w:p>
        </w:tc>
      </w:tr>
      <w:tr w:rsidR="001938B2" w:rsidTr="002313F9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jc w:val="center"/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</w:pPr>
            <w:r>
              <w:rPr>
                <w:szCs w:val="24"/>
                <w:shd w:val="clear" w:color="auto" w:fill="auto"/>
              </w:rPr>
              <w:fldChar w:fldCharType="begin" w:fldLock="1"/>
            </w:r>
            <w:r>
              <w:rPr>
                <w:szCs w:val="24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4080"/>
                <w:sz w:val="18"/>
                <w:szCs w:val="24"/>
                <w:shd w:val="clear" w:color="auto" w:fill="auto"/>
                <w:lang w:val="en-US"/>
              </w:rPr>
              <w:instrText>Element.Stereotype</w:instrText>
            </w:r>
            <w:r>
              <w:rPr>
                <w:szCs w:val="24"/>
                <w:shd w:val="clear" w:color="auto" w:fill="auto"/>
              </w:rPr>
              <w:fldChar w:fldCharType="end"/>
            </w:r>
          </w:p>
          <w:p w:rsidR="001938B2" w:rsidRDefault="001938B2" w:rsidP="002313F9">
            <w:pPr>
              <w:pStyle w:val="Heading4"/>
              <w:jc w:val="center"/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t>Status: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instrText>MERGEFIELD Element.Status</w:instrTex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separate"/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Proposed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t>Priority: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instrText>MERGEFIELD Element.Priority</w:instrTex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t>Difficulty: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instrText>MERGEFIELD Element.Difficulty</w:instrTex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end"/>
            </w:r>
          </w:p>
        </w:tc>
      </w:tr>
      <w:tr w:rsidR="001938B2" w:rsidTr="002313F9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pStyle w:val="Heading4"/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t xml:space="preserve">Phase: </w: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400040"/>
                <w:szCs w:val="24"/>
                <w:shd w:val="clear" w:color="auto" w:fill="auto"/>
                <w:lang w:val="en-US"/>
              </w:rPr>
              <w:instrText>Element.Phase</w:instrTex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separate"/>
            </w:r>
            <w:r>
              <w:rPr>
                <w:rFonts w:ascii="Times New Roman" w:hAnsi="Times New Roman"/>
                <w:i/>
                <w:color w:val="400040"/>
                <w:szCs w:val="24"/>
                <w:shd w:val="clear" w:color="auto" w:fill="auto"/>
                <w:lang w:val="en-US"/>
              </w:rPr>
              <w:t>1.0</w: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t xml:space="preserve">Version: </w: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400040"/>
                <w:szCs w:val="24"/>
                <w:shd w:val="clear" w:color="auto" w:fill="auto"/>
                <w:lang w:val="en-US"/>
              </w:rPr>
              <w:instrText>Element.Version</w:instrTex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separate"/>
            </w:r>
            <w:r>
              <w:rPr>
                <w:rFonts w:ascii="Times New Roman" w:hAnsi="Times New Roman"/>
                <w:i/>
                <w:color w:val="400040"/>
                <w:szCs w:val="24"/>
                <w:shd w:val="clear" w:color="auto" w:fill="auto"/>
                <w:lang w:val="en-US"/>
              </w:rPr>
              <w:t>1.0</w: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</w:p>
        </w:tc>
      </w:tr>
      <w:tr w:rsidR="001938B2" w:rsidTr="002313F9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pStyle w:val="Heading4"/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</w:pPr>
          </w:p>
        </w:tc>
        <w:tc>
          <w:tcPr>
            <w:tcW w:w="72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szCs w:val="24"/>
                <w:shd w:val="clear" w:color="auto" w:fill="auto"/>
              </w:rPr>
              <w:fldChar w:fldCharType="begin" w:fldLock="1"/>
            </w:r>
            <w:r>
              <w:rPr>
                <w:szCs w:val="24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instrText>Element.Notes</w:instrText>
            </w:r>
            <w:r>
              <w:rPr>
                <w:szCs w:val="24"/>
                <w:shd w:val="clear" w:color="auto" w:fill="auto"/>
              </w:rPr>
              <w:fldChar w:fldCharType="end"/>
            </w:r>
            <w:r>
              <w:rPr>
                <w:rFonts w:ascii="Times New Roman" w:hAnsi="Times New Roman"/>
                <w:b/>
                <w:color w:val="000000"/>
                <w:szCs w:val="24"/>
                <w:shd w:val="clear" w:color="auto" w:fill="auto"/>
                <w:lang w:val="en-US"/>
              </w:rPr>
              <w:t>URL: /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recommend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  <w:shd w:val="clear" w:color="auto" w:fill="auto"/>
                <w:lang w:val="en-US"/>
              </w:rPr>
              <w:t>Đầu vào: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</w:p>
          <w:p w:rsidR="001938B2" w:rsidRDefault="001938B2" w:rsidP="001938B2">
            <w:pPr>
              <w:numPr>
                <w:ilvl w:val="0"/>
                <w:numId w:val="1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Method: post</w:t>
            </w:r>
          </w:p>
          <w:p w:rsidR="001938B2" w:rsidRDefault="001938B2" w:rsidP="001938B2">
            <w:pPr>
              <w:numPr>
                <w:ilvl w:val="0"/>
                <w:numId w:val="1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token: token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  <w:shd w:val="clear" w:color="auto" w:fill="auto"/>
                <w:lang w:val="en-US"/>
              </w:rPr>
              <w:t>Đầu ra:</w:t>
            </w:r>
          </w:p>
          <w:p w:rsidR="001938B2" w:rsidRDefault="001938B2" w:rsidP="001938B2">
            <w:pPr>
              <w:numPr>
                <w:ilvl w:val="0"/>
                <w:numId w:val="2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errorCode(int): 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0 – thành công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1 - danh sách rỗng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401 – Xác thực thất bại</w:t>
            </w:r>
          </w:p>
          <w:p w:rsidR="001938B2" w:rsidRDefault="001938B2" w:rsidP="001938B2">
            <w:pPr>
              <w:numPr>
                <w:ilvl w:val="0"/>
                <w:numId w:val="3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message(String): Thông báo lỗi</w:t>
            </w:r>
          </w:p>
          <w:p w:rsidR="001938B2" w:rsidRDefault="001938B2" w:rsidP="001938B2">
            <w:pPr>
              <w:numPr>
                <w:ilvl w:val="0"/>
                <w:numId w:val="3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data: danh sách các dịch vụ gợi ý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- service_name: tên dịch vụ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- service_icon: ảnh đại diện 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- service_url: url trang chủ của dịch vụ 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- service_code:  mã dịch vụ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- conctacts: danh sách thuê bao mời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    + msisdn: số điện thoại trong danh bạ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    + name: tên trong danh bạ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  <w:shd w:val="clear" w:color="auto" w:fill="auto"/>
                <w:lang w:val="en-US"/>
              </w:rPr>
              <w:t>Chuổi Json: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{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"errorCode":"0",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"message":"Thành công",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"data":[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    {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        "service_name":"Imuzik",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        "service_code":"NC",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        "service_icon":"/icon.png",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        "service_url":"http://url",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        "service_quantity":335,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        "service_commission":" 100 vnđ",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        "contacts":[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            {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                "msisdn":"0968050820",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                "name":"Nguyen van A"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            }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        ]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    }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]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}</w:t>
            </w:r>
          </w:p>
        </w:tc>
      </w:tr>
      <w:bookmarkEnd w:id="35"/>
      <w:bookmarkEnd w:id="37"/>
    </w:tbl>
    <w:p w:rsidR="001938B2" w:rsidRDefault="001938B2" w:rsidP="001938B2">
      <w:pPr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bookmarkStart w:id="38" w:name="API_R027__Danh_sách_tin_t?c"/>
    <w:bookmarkStart w:id="39" w:name="BKM_EB6E485A_9E2C_4b60_91A9_0BD52892C5C3"/>
    <w:bookmarkEnd w:id="38"/>
    <w:p w:rsidR="001938B2" w:rsidRDefault="001938B2" w:rsidP="001938B2">
      <w:pPr>
        <w:pStyle w:val="Heading1"/>
        <w:rPr>
          <w:rFonts w:eastAsia="Times New Roman"/>
          <w:shd w:val="clear" w:color="auto" w:fill="auto"/>
          <w:lang w:val="en-US"/>
        </w:rPr>
      </w:pPr>
      <w:r>
        <w:rPr>
          <w:color w:val="auto"/>
          <w:sz w:val="20"/>
          <w:shd w:val="clear" w:color="auto" w:fill="auto"/>
        </w:rPr>
        <w:lastRenderedPageBreak/>
        <w:fldChar w:fldCharType="begin" w:fldLock="1"/>
      </w:r>
      <w:r>
        <w:rPr>
          <w:color w:val="auto"/>
          <w:sz w:val="20"/>
          <w:shd w:val="clear" w:color="auto" w:fill="auto"/>
        </w:rPr>
        <w:instrText xml:space="preserve">MERGEFIELD </w:instrText>
      </w:r>
      <w:r>
        <w:rPr>
          <w:rFonts w:eastAsia="Times New Roman"/>
          <w:shd w:val="clear" w:color="auto" w:fill="auto"/>
          <w:lang w:val="en-US"/>
        </w:rPr>
        <w:instrText>Pkg.Name</w:instrText>
      </w:r>
      <w:r>
        <w:rPr>
          <w:color w:val="auto"/>
          <w:sz w:val="20"/>
          <w:shd w:val="clear" w:color="auto" w:fill="auto"/>
        </w:rPr>
        <w:fldChar w:fldCharType="separate"/>
      </w:r>
      <w:bookmarkStart w:id="40" w:name="_Toc408252656"/>
      <w:r>
        <w:rPr>
          <w:rFonts w:eastAsia="Times New Roman"/>
          <w:shd w:val="clear" w:color="auto" w:fill="auto"/>
          <w:lang w:val="en-US"/>
        </w:rPr>
        <w:t>API_R027: Danh sách tin tức</w:t>
      </w:r>
      <w:bookmarkEnd w:id="40"/>
      <w:r>
        <w:rPr>
          <w:color w:val="auto"/>
          <w:sz w:val="20"/>
          <w:shd w:val="clear" w:color="auto" w:fill="auto"/>
        </w:rPr>
        <w:fldChar w:fldCharType="end"/>
      </w:r>
    </w:p>
    <w:p w:rsidR="001938B2" w:rsidRDefault="001938B2" w:rsidP="001938B2">
      <w:pPr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szCs w:val="24"/>
          <w:shd w:val="clear" w:color="auto" w:fill="auto"/>
        </w:rPr>
        <w:fldChar w:fldCharType="begin" w:fldLock="1"/>
      </w:r>
      <w:r>
        <w:rPr>
          <w:szCs w:val="24"/>
          <w:shd w:val="clear" w:color="auto" w:fill="auto"/>
        </w:rPr>
        <w:instrText xml:space="preserve">MERGEFIELD 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>Pkg.Notes</w:instrText>
      </w:r>
      <w:r>
        <w:rPr>
          <w:szCs w:val="24"/>
          <w:shd w:val="clear" w:color="auto" w:fill="auto"/>
        </w:rPr>
        <w:fldChar w:fldCharType="end"/>
      </w:r>
    </w:p>
    <w:p w:rsidR="001938B2" w:rsidRDefault="001938B2" w:rsidP="001938B2">
      <w:pPr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350"/>
        <w:gridCol w:w="2160"/>
        <w:gridCol w:w="2340"/>
        <w:gridCol w:w="2790"/>
      </w:tblGrid>
      <w:tr w:rsidR="001938B2" w:rsidTr="002313F9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bookmarkStart w:id="41" w:name="BKM_2E31F4CF_A11E_49b7_86CB_7F656EE7403E"/>
          <w:p w:rsidR="001938B2" w:rsidRDefault="001938B2" w:rsidP="002313F9">
            <w:pPr>
              <w:pStyle w:val="Heading4"/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</w:pPr>
            <w:r>
              <w:rPr>
                <w:b w:val="0"/>
                <w:bCs w:val="0"/>
                <w:color w:val="auto"/>
                <w:szCs w:val="24"/>
                <w:shd w:val="clear" w:color="auto" w:fill="auto"/>
              </w:rPr>
              <w:fldChar w:fldCharType="begin" w:fldLock="1"/>
            </w:r>
            <w:r>
              <w:rPr>
                <w:b w:val="0"/>
                <w:bCs w:val="0"/>
                <w:color w:val="auto"/>
                <w:szCs w:val="24"/>
                <w:shd w:val="clear" w:color="auto" w:fill="auto"/>
              </w:rPr>
              <w:instrText xml:space="preserve">MERGEFIELD </w:instrText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instrText>Element.LevelNumber</w:instrText>
            </w:r>
            <w:r>
              <w:rPr>
                <w:b w:val="0"/>
                <w:bCs w:val="0"/>
                <w:color w:val="auto"/>
                <w:szCs w:val="24"/>
                <w:shd w:val="clear" w:color="auto" w:fill="auto"/>
              </w:rPr>
              <w:fldChar w:fldCharType="end"/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t xml:space="preserve"> </w:t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instrText>MERGEFIELD Element.Name</w:instrText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fldChar w:fldCharType="separate"/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t>&lt;anonymous&gt;</w:t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fldChar w:fldCharType="end"/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t xml:space="preserve">  </w:t>
            </w:r>
          </w:p>
        </w:tc>
      </w:tr>
      <w:tr w:rsidR="001938B2" w:rsidTr="002313F9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jc w:val="center"/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</w:pPr>
            <w:r>
              <w:rPr>
                <w:szCs w:val="24"/>
                <w:shd w:val="clear" w:color="auto" w:fill="auto"/>
              </w:rPr>
              <w:fldChar w:fldCharType="begin" w:fldLock="1"/>
            </w:r>
            <w:r>
              <w:rPr>
                <w:szCs w:val="24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4080"/>
                <w:sz w:val="18"/>
                <w:szCs w:val="24"/>
                <w:shd w:val="clear" w:color="auto" w:fill="auto"/>
                <w:lang w:val="en-US"/>
              </w:rPr>
              <w:instrText>Element.Stereotype</w:instrText>
            </w:r>
            <w:r>
              <w:rPr>
                <w:szCs w:val="24"/>
                <w:shd w:val="clear" w:color="auto" w:fill="auto"/>
              </w:rPr>
              <w:fldChar w:fldCharType="end"/>
            </w:r>
          </w:p>
          <w:p w:rsidR="001938B2" w:rsidRDefault="001938B2" w:rsidP="002313F9">
            <w:pPr>
              <w:pStyle w:val="Heading4"/>
              <w:jc w:val="center"/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t>Status: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instrText>MERGEFIELD Element.Status</w:instrTex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separate"/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Proposed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t>Priority: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instrText>MERGEFIELD Element.Priority</w:instrTex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t>Difficulty: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instrText>MERGEFIELD Element.Difficulty</w:instrTex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end"/>
            </w:r>
          </w:p>
        </w:tc>
      </w:tr>
      <w:tr w:rsidR="001938B2" w:rsidTr="002313F9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pStyle w:val="Heading4"/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t xml:space="preserve">Phase: </w: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400040"/>
                <w:szCs w:val="24"/>
                <w:shd w:val="clear" w:color="auto" w:fill="auto"/>
                <w:lang w:val="en-US"/>
              </w:rPr>
              <w:instrText>Element.Phase</w:instrTex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separate"/>
            </w:r>
            <w:r>
              <w:rPr>
                <w:rFonts w:ascii="Times New Roman" w:hAnsi="Times New Roman"/>
                <w:i/>
                <w:color w:val="400040"/>
                <w:szCs w:val="24"/>
                <w:shd w:val="clear" w:color="auto" w:fill="auto"/>
                <w:lang w:val="en-US"/>
              </w:rPr>
              <w:t>1.0</w: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t xml:space="preserve">Version: </w: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400040"/>
                <w:szCs w:val="24"/>
                <w:shd w:val="clear" w:color="auto" w:fill="auto"/>
                <w:lang w:val="en-US"/>
              </w:rPr>
              <w:instrText>Element.Version</w:instrTex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separate"/>
            </w:r>
            <w:r>
              <w:rPr>
                <w:rFonts w:ascii="Times New Roman" w:hAnsi="Times New Roman"/>
                <w:i/>
                <w:color w:val="400040"/>
                <w:szCs w:val="24"/>
                <w:shd w:val="clear" w:color="auto" w:fill="auto"/>
                <w:lang w:val="en-US"/>
              </w:rPr>
              <w:t>1.0</w: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</w:p>
        </w:tc>
      </w:tr>
      <w:tr w:rsidR="001938B2" w:rsidTr="002313F9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pStyle w:val="Heading4"/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</w:pPr>
          </w:p>
        </w:tc>
        <w:tc>
          <w:tcPr>
            <w:tcW w:w="72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szCs w:val="24"/>
                <w:shd w:val="clear" w:color="auto" w:fill="auto"/>
              </w:rPr>
              <w:fldChar w:fldCharType="begin" w:fldLock="1"/>
            </w:r>
            <w:r>
              <w:rPr>
                <w:szCs w:val="24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instrText>Element.Notes</w:instrText>
            </w:r>
            <w:r>
              <w:rPr>
                <w:szCs w:val="24"/>
                <w:shd w:val="clear" w:color="auto" w:fill="auto"/>
              </w:rPr>
              <w:fldChar w:fldCharType="end"/>
            </w:r>
            <w:r>
              <w:rPr>
                <w:rFonts w:ascii="Times New Roman" w:hAnsi="Times New Roman"/>
                <w:b/>
                <w:color w:val="000000"/>
                <w:szCs w:val="24"/>
                <w:shd w:val="clear" w:color="auto" w:fill="auto"/>
                <w:lang w:val="en-US"/>
              </w:rPr>
              <w:t xml:space="preserve">URL: 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/news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  <w:shd w:val="clear" w:color="auto" w:fill="auto"/>
                <w:lang w:val="en-US"/>
              </w:rPr>
              <w:t>Đầu vào: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</w:p>
          <w:p w:rsidR="001938B2" w:rsidRDefault="001938B2" w:rsidP="001938B2">
            <w:pPr>
              <w:numPr>
                <w:ilvl w:val="0"/>
                <w:numId w:val="1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Method: post</w:t>
            </w:r>
          </w:p>
          <w:p w:rsidR="001938B2" w:rsidRDefault="001938B2" w:rsidP="001938B2">
            <w:pPr>
              <w:numPr>
                <w:ilvl w:val="0"/>
                <w:numId w:val="1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token: token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  <w:shd w:val="clear" w:color="auto" w:fill="auto"/>
                <w:lang w:val="en-US"/>
              </w:rPr>
              <w:t>Đầu ra:</w:t>
            </w:r>
          </w:p>
          <w:p w:rsidR="001938B2" w:rsidRDefault="001938B2" w:rsidP="001938B2">
            <w:pPr>
              <w:numPr>
                <w:ilvl w:val="0"/>
                <w:numId w:val="2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errorCode(int): 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0 – thành công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1 - danh sách rỗng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401 – Xác thực thất bại</w:t>
            </w:r>
          </w:p>
          <w:p w:rsidR="001938B2" w:rsidRDefault="001938B2" w:rsidP="001938B2">
            <w:pPr>
              <w:numPr>
                <w:ilvl w:val="0"/>
                <w:numId w:val="3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message(String): Thông báo lỗi</w:t>
            </w:r>
          </w:p>
          <w:p w:rsidR="001938B2" w:rsidRDefault="001938B2" w:rsidP="001938B2">
            <w:pPr>
              <w:numPr>
                <w:ilvl w:val="0"/>
                <w:numId w:val="3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data: danh sách các tin tức, mỗi phần tử gồm các thông tin: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- id: id của tin tức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- title: tiêu đề tin tức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- header: nội dung tóm tắt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- image: ảnh đại diện của tin tức.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- public_time: thời gian public tin,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- type: loại tin tức (1 - tin khuyen mai, 2 - tin vas dealer, 3 - tin viettel)     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-------------------------------------------------------------------------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  <w:shd w:val="clear" w:color="auto" w:fill="auto"/>
                <w:lang w:val="en-US"/>
              </w:rPr>
              <w:t>Chuỗi Json:</w:t>
            </w:r>
          </w:p>
          <w:p w:rsidR="001938B2" w:rsidRDefault="001938B2" w:rsidP="002313F9">
            <w:pPr>
              <w:rPr>
                <w:rFonts w:ascii="Times New Roman" w:hAnsi="Times New Roman"/>
                <w:b/>
                <w:color w:val="000000"/>
                <w:szCs w:val="24"/>
                <w:shd w:val="clear" w:color="auto" w:fill="auto"/>
                <w:lang w:val="en-US"/>
              </w:rPr>
            </w:pP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{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"errorCode":"0",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"message":"Thành công",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"data":[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    {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        "id":"12454",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        "title":"Tiêu đề tin tức",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        "header":"Nội dung tóm tắt",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        "image":"/image.png",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        "public_time":"12h12 12/12/2014",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        "type":1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    }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]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}</w:t>
            </w:r>
          </w:p>
        </w:tc>
      </w:tr>
      <w:bookmarkEnd w:id="39"/>
      <w:bookmarkEnd w:id="41"/>
    </w:tbl>
    <w:p w:rsidR="001938B2" w:rsidRDefault="001938B2" w:rsidP="001938B2">
      <w:pPr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bookmarkStart w:id="42" w:name="API_R028__Chi_ti?t_tin_t?c"/>
    <w:bookmarkStart w:id="43" w:name="BKM_58382206_D623_4e7b_A1F4_51BCFFE4CE2A"/>
    <w:bookmarkEnd w:id="42"/>
    <w:p w:rsidR="001938B2" w:rsidRDefault="001938B2" w:rsidP="001938B2">
      <w:pPr>
        <w:pStyle w:val="Heading1"/>
        <w:rPr>
          <w:rFonts w:eastAsia="Times New Roman"/>
          <w:shd w:val="clear" w:color="auto" w:fill="auto"/>
          <w:lang w:val="en-US"/>
        </w:rPr>
      </w:pPr>
      <w:r>
        <w:rPr>
          <w:color w:val="auto"/>
          <w:sz w:val="20"/>
          <w:shd w:val="clear" w:color="auto" w:fill="auto"/>
        </w:rPr>
        <w:fldChar w:fldCharType="begin" w:fldLock="1"/>
      </w:r>
      <w:r>
        <w:rPr>
          <w:color w:val="auto"/>
          <w:sz w:val="20"/>
          <w:shd w:val="clear" w:color="auto" w:fill="auto"/>
        </w:rPr>
        <w:instrText xml:space="preserve">MERGEFIELD </w:instrText>
      </w:r>
      <w:r>
        <w:rPr>
          <w:rFonts w:eastAsia="Times New Roman"/>
          <w:shd w:val="clear" w:color="auto" w:fill="auto"/>
          <w:lang w:val="en-US"/>
        </w:rPr>
        <w:instrText>Pkg.Name</w:instrText>
      </w:r>
      <w:r>
        <w:rPr>
          <w:color w:val="auto"/>
          <w:sz w:val="20"/>
          <w:shd w:val="clear" w:color="auto" w:fill="auto"/>
        </w:rPr>
        <w:fldChar w:fldCharType="separate"/>
      </w:r>
      <w:bookmarkStart w:id="44" w:name="_Toc408252657"/>
      <w:r>
        <w:rPr>
          <w:rFonts w:eastAsia="Times New Roman"/>
          <w:shd w:val="clear" w:color="auto" w:fill="auto"/>
          <w:lang w:val="en-US"/>
        </w:rPr>
        <w:t>API_R028: Chi tiết tin tức</w:t>
      </w:r>
      <w:bookmarkEnd w:id="44"/>
      <w:r>
        <w:rPr>
          <w:color w:val="auto"/>
          <w:sz w:val="20"/>
          <w:shd w:val="clear" w:color="auto" w:fill="auto"/>
        </w:rPr>
        <w:fldChar w:fldCharType="end"/>
      </w:r>
    </w:p>
    <w:p w:rsidR="001938B2" w:rsidRDefault="001938B2" w:rsidP="001938B2">
      <w:pPr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szCs w:val="24"/>
          <w:shd w:val="clear" w:color="auto" w:fill="auto"/>
        </w:rPr>
        <w:fldChar w:fldCharType="begin" w:fldLock="1"/>
      </w:r>
      <w:r>
        <w:rPr>
          <w:szCs w:val="24"/>
          <w:shd w:val="clear" w:color="auto" w:fill="auto"/>
        </w:rPr>
        <w:instrText xml:space="preserve">MERGEFIELD 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>Pkg.Notes</w:instrText>
      </w:r>
      <w:r>
        <w:rPr>
          <w:szCs w:val="24"/>
          <w:shd w:val="clear" w:color="auto" w:fill="auto"/>
        </w:rPr>
        <w:fldChar w:fldCharType="end"/>
      </w:r>
    </w:p>
    <w:p w:rsidR="001938B2" w:rsidRDefault="001938B2" w:rsidP="001938B2">
      <w:pPr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350"/>
        <w:gridCol w:w="2160"/>
        <w:gridCol w:w="2340"/>
        <w:gridCol w:w="2790"/>
      </w:tblGrid>
      <w:tr w:rsidR="001938B2" w:rsidTr="002313F9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bookmarkStart w:id="45" w:name="BKM_841C2EE3_AEE7_48e8_81F8_534198CCE2D2"/>
          <w:p w:rsidR="001938B2" w:rsidRDefault="001938B2" w:rsidP="002313F9">
            <w:pPr>
              <w:pStyle w:val="Heading4"/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</w:pPr>
            <w:r>
              <w:rPr>
                <w:b w:val="0"/>
                <w:bCs w:val="0"/>
                <w:color w:val="auto"/>
                <w:szCs w:val="24"/>
                <w:shd w:val="clear" w:color="auto" w:fill="auto"/>
              </w:rPr>
              <w:lastRenderedPageBreak/>
              <w:fldChar w:fldCharType="begin" w:fldLock="1"/>
            </w:r>
            <w:r>
              <w:rPr>
                <w:b w:val="0"/>
                <w:bCs w:val="0"/>
                <w:color w:val="auto"/>
                <w:szCs w:val="24"/>
                <w:shd w:val="clear" w:color="auto" w:fill="auto"/>
              </w:rPr>
              <w:instrText xml:space="preserve">MERGEFIELD </w:instrText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instrText>Element.LevelNumber</w:instrText>
            </w:r>
            <w:r>
              <w:rPr>
                <w:b w:val="0"/>
                <w:bCs w:val="0"/>
                <w:color w:val="auto"/>
                <w:szCs w:val="24"/>
                <w:shd w:val="clear" w:color="auto" w:fill="auto"/>
              </w:rPr>
              <w:fldChar w:fldCharType="end"/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t xml:space="preserve"> </w:t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instrText>MERGEFIELD Element.Name</w:instrText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fldChar w:fldCharType="separate"/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t>&lt;anonymous&gt;</w:t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fldChar w:fldCharType="end"/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t xml:space="preserve">  </w:t>
            </w:r>
          </w:p>
        </w:tc>
      </w:tr>
      <w:tr w:rsidR="001938B2" w:rsidTr="002313F9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jc w:val="center"/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</w:pPr>
            <w:r>
              <w:rPr>
                <w:szCs w:val="24"/>
                <w:shd w:val="clear" w:color="auto" w:fill="auto"/>
              </w:rPr>
              <w:fldChar w:fldCharType="begin" w:fldLock="1"/>
            </w:r>
            <w:r>
              <w:rPr>
                <w:szCs w:val="24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4080"/>
                <w:sz w:val="18"/>
                <w:szCs w:val="24"/>
                <w:shd w:val="clear" w:color="auto" w:fill="auto"/>
                <w:lang w:val="en-US"/>
              </w:rPr>
              <w:instrText>Element.Stereotype</w:instrText>
            </w:r>
            <w:r>
              <w:rPr>
                <w:szCs w:val="24"/>
                <w:shd w:val="clear" w:color="auto" w:fill="auto"/>
              </w:rPr>
              <w:fldChar w:fldCharType="end"/>
            </w:r>
          </w:p>
          <w:p w:rsidR="001938B2" w:rsidRDefault="001938B2" w:rsidP="002313F9">
            <w:pPr>
              <w:pStyle w:val="Heading4"/>
              <w:jc w:val="center"/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t>Status: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instrText>MERGEFIELD Element.Status</w:instrTex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separate"/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Proposed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t>Priority: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instrText>MERGEFIELD Element.Priority</w:instrTex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t>Difficulty: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instrText>MERGEFIELD Element.Difficulty</w:instrTex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end"/>
            </w:r>
          </w:p>
        </w:tc>
      </w:tr>
      <w:tr w:rsidR="001938B2" w:rsidTr="002313F9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pStyle w:val="Heading4"/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t xml:space="preserve">Phase: </w: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400040"/>
                <w:szCs w:val="24"/>
                <w:shd w:val="clear" w:color="auto" w:fill="auto"/>
                <w:lang w:val="en-US"/>
              </w:rPr>
              <w:instrText>Element.Phase</w:instrTex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separate"/>
            </w:r>
            <w:r>
              <w:rPr>
                <w:rFonts w:ascii="Times New Roman" w:hAnsi="Times New Roman"/>
                <w:i/>
                <w:color w:val="400040"/>
                <w:szCs w:val="24"/>
                <w:shd w:val="clear" w:color="auto" w:fill="auto"/>
                <w:lang w:val="en-US"/>
              </w:rPr>
              <w:t>1.0</w: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t xml:space="preserve">Version: </w: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400040"/>
                <w:szCs w:val="24"/>
                <w:shd w:val="clear" w:color="auto" w:fill="auto"/>
                <w:lang w:val="en-US"/>
              </w:rPr>
              <w:instrText>Element.Version</w:instrTex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separate"/>
            </w:r>
            <w:r>
              <w:rPr>
                <w:rFonts w:ascii="Times New Roman" w:hAnsi="Times New Roman"/>
                <w:i/>
                <w:color w:val="400040"/>
                <w:szCs w:val="24"/>
                <w:shd w:val="clear" w:color="auto" w:fill="auto"/>
                <w:lang w:val="en-US"/>
              </w:rPr>
              <w:t>1.0</w: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</w:p>
        </w:tc>
      </w:tr>
      <w:tr w:rsidR="001938B2" w:rsidTr="002313F9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pStyle w:val="Heading4"/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</w:pPr>
          </w:p>
        </w:tc>
        <w:tc>
          <w:tcPr>
            <w:tcW w:w="72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szCs w:val="24"/>
                <w:shd w:val="clear" w:color="auto" w:fill="auto"/>
              </w:rPr>
              <w:fldChar w:fldCharType="begin" w:fldLock="1"/>
            </w:r>
            <w:r>
              <w:rPr>
                <w:szCs w:val="24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instrText>Element.Notes</w:instrText>
            </w:r>
            <w:r>
              <w:rPr>
                <w:szCs w:val="24"/>
                <w:shd w:val="clear" w:color="auto" w:fill="auto"/>
              </w:rPr>
              <w:fldChar w:fldCharType="end"/>
            </w:r>
            <w:r>
              <w:rPr>
                <w:rFonts w:ascii="Times New Roman" w:hAnsi="Times New Roman"/>
                <w:b/>
                <w:color w:val="000000"/>
                <w:szCs w:val="24"/>
                <w:shd w:val="clear" w:color="auto" w:fill="auto"/>
                <w:lang w:val="en-US"/>
              </w:rPr>
              <w:t xml:space="preserve">URL: 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/newsDetail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  <w:shd w:val="clear" w:color="auto" w:fill="auto"/>
                <w:lang w:val="en-US"/>
              </w:rPr>
              <w:t>Đầu vào:</w:t>
            </w:r>
          </w:p>
          <w:p w:rsidR="001938B2" w:rsidRDefault="001938B2" w:rsidP="001938B2">
            <w:pPr>
              <w:numPr>
                <w:ilvl w:val="0"/>
                <w:numId w:val="1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Method: post</w:t>
            </w:r>
          </w:p>
          <w:p w:rsidR="001938B2" w:rsidRDefault="001938B2" w:rsidP="001938B2">
            <w:pPr>
              <w:numPr>
                <w:ilvl w:val="0"/>
                <w:numId w:val="1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token: token</w:t>
            </w:r>
          </w:p>
          <w:p w:rsidR="001938B2" w:rsidRDefault="001938B2" w:rsidP="001938B2">
            <w:pPr>
              <w:numPr>
                <w:ilvl w:val="0"/>
                <w:numId w:val="1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news_id: id của tin tức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  <w:shd w:val="clear" w:color="auto" w:fill="auto"/>
                <w:lang w:val="en-US"/>
              </w:rPr>
              <w:t>Đầu ra:</w:t>
            </w:r>
          </w:p>
          <w:p w:rsidR="001938B2" w:rsidRDefault="001938B2" w:rsidP="001938B2">
            <w:pPr>
              <w:numPr>
                <w:ilvl w:val="0"/>
                <w:numId w:val="2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errorCode(int): 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0 – thành công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1 - id của tin tức không hợp lệ.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404 - tin tức không tồn tại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401 – Xác thực thất bại</w:t>
            </w:r>
          </w:p>
          <w:p w:rsidR="001938B2" w:rsidRDefault="001938B2" w:rsidP="001938B2">
            <w:pPr>
              <w:numPr>
                <w:ilvl w:val="0"/>
                <w:numId w:val="3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message(String): Thông báo lỗi</w:t>
            </w:r>
          </w:p>
          <w:p w:rsidR="001938B2" w:rsidRDefault="001938B2" w:rsidP="001938B2">
            <w:pPr>
              <w:numPr>
                <w:ilvl w:val="0"/>
                <w:numId w:val="4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id: id của tin tức</w:t>
            </w:r>
          </w:p>
          <w:p w:rsidR="001938B2" w:rsidRDefault="001938B2" w:rsidP="001938B2">
            <w:pPr>
              <w:numPr>
                <w:ilvl w:val="0"/>
                <w:numId w:val="4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title: tiêu đề tin tức</w:t>
            </w:r>
          </w:p>
          <w:p w:rsidR="001938B2" w:rsidRDefault="001938B2" w:rsidP="001938B2">
            <w:pPr>
              <w:numPr>
                <w:ilvl w:val="0"/>
                <w:numId w:val="4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header: nội dung tóm tắt</w:t>
            </w:r>
          </w:p>
          <w:p w:rsidR="001938B2" w:rsidRDefault="001938B2" w:rsidP="001938B2">
            <w:pPr>
              <w:numPr>
                <w:ilvl w:val="0"/>
                <w:numId w:val="4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content: nội dung tin tức</w:t>
            </w:r>
          </w:p>
          <w:p w:rsidR="001938B2" w:rsidRDefault="001938B2" w:rsidP="001938B2">
            <w:pPr>
              <w:numPr>
                <w:ilvl w:val="0"/>
                <w:numId w:val="4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author: tác giả</w:t>
            </w:r>
          </w:p>
          <w:p w:rsidR="001938B2" w:rsidRDefault="001938B2" w:rsidP="001938B2">
            <w:pPr>
              <w:numPr>
                <w:ilvl w:val="0"/>
                <w:numId w:val="4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image: ảnh đại diện của tin tức.</w:t>
            </w:r>
          </w:p>
          <w:p w:rsidR="001938B2" w:rsidRDefault="001938B2" w:rsidP="001938B2">
            <w:pPr>
              <w:numPr>
                <w:ilvl w:val="0"/>
                <w:numId w:val="4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public_time: thời gian public tin,</w:t>
            </w:r>
          </w:p>
          <w:p w:rsidR="001938B2" w:rsidRDefault="001938B2" w:rsidP="001938B2">
            <w:pPr>
              <w:numPr>
                <w:ilvl w:val="0"/>
                <w:numId w:val="4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type: loại tin tức (1 - tin khuyen mai, 2 - tin vas dealer, 3 - tin viettel)     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-------------------------------------------------------------------------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  <w:shd w:val="clear" w:color="auto" w:fill="auto"/>
                <w:lang w:val="en-US"/>
              </w:rPr>
              <w:t>Chuỗi json: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{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"errorCode":"0",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"message":"Thành công",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"id":"12454",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"title":"Tiêu đề tin tức",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"header":"Nội dung tóm tắt",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"content":"Nôi dung tin tức",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"author":"Tác giả",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"image":"/image.png",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"public_time":"12h12 12/12/2014",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"type":1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}</w:t>
            </w:r>
          </w:p>
        </w:tc>
      </w:tr>
      <w:bookmarkEnd w:id="43"/>
      <w:bookmarkEnd w:id="45"/>
    </w:tbl>
    <w:p w:rsidR="001938B2" w:rsidRDefault="001938B2" w:rsidP="001938B2">
      <w:pPr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bookmarkStart w:id="46" w:name="API_R029__Tin_t?c_liên_quan"/>
    <w:bookmarkStart w:id="47" w:name="BKM_B007CE82_3496_488f_AD2C_AD4FB9DCBE62"/>
    <w:bookmarkEnd w:id="46"/>
    <w:p w:rsidR="001938B2" w:rsidRDefault="001938B2" w:rsidP="001938B2">
      <w:pPr>
        <w:pStyle w:val="Heading1"/>
        <w:rPr>
          <w:rFonts w:eastAsia="Times New Roman"/>
          <w:shd w:val="clear" w:color="auto" w:fill="auto"/>
          <w:lang w:val="en-US"/>
        </w:rPr>
      </w:pPr>
      <w:r>
        <w:rPr>
          <w:color w:val="auto"/>
          <w:sz w:val="20"/>
          <w:shd w:val="clear" w:color="auto" w:fill="auto"/>
        </w:rPr>
        <w:fldChar w:fldCharType="begin" w:fldLock="1"/>
      </w:r>
      <w:r>
        <w:rPr>
          <w:color w:val="auto"/>
          <w:sz w:val="20"/>
          <w:shd w:val="clear" w:color="auto" w:fill="auto"/>
        </w:rPr>
        <w:instrText xml:space="preserve">MERGEFIELD </w:instrText>
      </w:r>
      <w:r>
        <w:rPr>
          <w:rFonts w:eastAsia="Times New Roman"/>
          <w:shd w:val="clear" w:color="auto" w:fill="auto"/>
          <w:lang w:val="en-US"/>
        </w:rPr>
        <w:instrText>Pkg.Name</w:instrText>
      </w:r>
      <w:r>
        <w:rPr>
          <w:color w:val="auto"/>
          <w:sz w:val="20"/>
          <w:shd w:val="clear" w:color="auto" w:fill="auto"/>
        </w:rPr>
        <w:fldChar w:fldCharType="separate"/>
      </w:r>
      <w:bookmarkStart w:id="48" w:name="_Toc408252658"/>
      <w:r>
        <w:rPr>
          <w:rFonts w:eastAsia="Times New Roman"/>
          <w:shd w:val="clear" w:color="auto" w:fill="auto"/>
          <w:lang w:val="en-US"/>
        </w:rPr>
        <w:t>API_R029: Tin tức liên quan</w:t>
      </w:r>
      <w:bookmarkEnd w:id="48"/>
      <w:r>
        <w:rPr>
          <w:color w:val="auto"/>
          <w:sz w:val="20"/>
          <w:shd w:val="clear" w:color="auto" w:fill="auto"/>
        </w:rPr>
        <w:fldChar w:fldCharType="end"/>
      </w:r>
    </w:p>
    <w:p w:rsidR="001938B2" w:rsidRDefault="001938B2" w:rsidP="001938B2">
      <w:pPr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szCs w:val="24"/>
          <w:shd w:val="clear" w:color="auto" w:fill="auto"/>
        </w:rPr>
        <w:fldChar w:fldCharType="begin" w:fldLock="1"/>
      </w:r>
      <w:r>
        <w:rPr>
          <w:szCs w:val="24"/>
          <w:shd w:val="clear" w:color="auto" w:fill="auto"/>
        </w:rPr>
        <w:instrText xml:space="preserve">MERGEFIELD 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>Pkg.Notes</w:instrText>
      </w:r>
      <w:r>
        <w:rPr>
          <w:szCs w:val="24"/>
          <w:shd w:val="clear" w:color="auto" w:fill="auto"/>
        </w:rPr>
        <w:fldChar w:fldCharType="end"/>
      </w:r>
    </w:p>
    <w:p w:rsidR="001938B2" w:rsidRDefault="001938B2" w:rsidP="001938B2">
      <w:pPr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350"/>
        <w:gridCol w:w="2160"/>
        <w:gridCol w:w="2340"/>
        <w:gridCol w:w="2790"/>
      </w:tblGrid>
      <w:tr w:rsidR="001938B2" w:rsidTr="002313F9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bookmarkStart w:id="49" w:name="BKM_D255D0A8_CE42_4424_9F4F_2DAA731AD120"/>
          <w:p w:rsidR="001938B2" w:rsidRDefault="001938B2" w:rsidP="002313F9">
            <w:pPr>
              <w:pStyle w:val="Heading4"/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</w:pPr>
            <w:r>
              <w:rPr>
                <w:b w:val="0"/>
                <w:bCs w:val="0"/>
                <w:color w:val="auto"/>
                <w:szCs w:val="24"/>
                <w:shd w:val="clear" w:color="auto" w:fill="auto"/>
              </w:rPr>
              <w:fldChar w:fldCharType="begin" w:fldLock="1"/>
            </w:r>
            <w:r>
              <w:rPr>
                <w:b w:val="0"/>
                <w:bCs w:val="0"/>
                <w:color w:val="auto"/>
                <w:szCs w:val="24"/>
                <w:shd w:val="clear" w:color="auto" w:fill="auto"/>
              </w:rPr>
              <w:instrText xml:space="preserve">MERGEFIELD </w:instrText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instrText>Element.LevelNumber</w:instrText>
            </w:r>
            <w:r>
              <w:rPr>
                <w:b w:val="0"/>
                <w:bCs w:val="0"/>
                <w:color w:val="auto"/>
                <w:szCs w:val="24"/>
                <w:shd w:val="clear" w:color="auto" w:fill="auto"/>
              </w:rPr>
              <w:fldChar w:fldCharType="end"/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t xml:space="preserve"> </w:t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instrText>MERGEFIELD Element.Name</w:instrText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fldChar w:fldCharType="separate"/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t>&lt;anonymous&gt;</w:t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fldChar w:fldCharType="end"/>
            </w:r>
            <w:r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  <w:t xml:space="preserve">  </w:t>
            </w:r>
          </w:p>
        </w:tc>
      </w:tr>
      <w:tr w:rsidR="001938B2" w:rsidTr="002313F9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jc w:val="center"/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</w:pPr>
            <w:r>
              <w:rPr>
                <w:szCs w:val="24"/>
                <w:shd w:val="clear" w:color="auto" w:fill="auto"/>
              </w:rPr>
              <w:fldChar w:fldCharType="begin" w:fldLock="1"/>
            </w:r>
            <w:r>
              <w:rPr>
                <w:szCs w:val="24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4080"/>
                <w:sz w:val="18"/>
                <w:szCs w:val="24"/>
                <w:shd w:val="clear" w:color="auto" w:fill="auto"/>
                <w:lang w:val="en-US"/>
              </w:rPr>
              <w:instrText>Element.Stereotype</w:instrText>
            </w:r>
            <w:r>
              <w:rPr>
                <w:szCs w:val="24"/>
                <w:shd w:val="clear" w:color="auto" w:fill="auto"/>
              </w:rPr>
              <w:fldChar w:fldCharType="end"/>
            </w:r>
          </w:p>
          <w:p w:rsidR="001938B2" w:rsidRDefault="001938B2" w:rsidP="002313F9">
            <w:pPr>
              <w:pStyle w:val="Heading4"/>
              <w:jc w:val="center"/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t>Status: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instrText>MERGEFIELD Element.Status</w:instrTex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separate"/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Proposed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t>Priority: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instrText>MERGEFIELD Element.Priority</w:instrTex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t>Difficulty: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instrText>MERGEFIELD Element.Difficulty</w:instrTex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fldChar w:fldCharType="end"/>
            </w:r>
          </w:p>
        </w:tc>
      </w:tr>
      <w:tr w:rsidR="001938B2" w:rsidTr="002313F9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pStyle w:val="Heading4"/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t xml:space="preserve">Phase: </w: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400040"/>
                <w:szCs w:val="24"/>
                <w:shd w:val="clear" w:color="auto" w:fill="auto"/>
                <w:lang w:val="en-US"/>
              </w:rPr>
              <w:instrText>Element.Phase</w:instrTex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separate"/>
            </w:r>
            <w:r>
              <w:rPr>
                <w:rFonts w:ascii="Times New Roman" w:hAnsi="Times New Roman"/>
                <w:i/>
                <w:color w:val="400040"/>
                <w:szCs w:val="24"/>
                <w:shd w:val="clear" w:color="auto" w:fill="auto"/>
                <w:lang w:val="en-US"/>
              </w:rPr>
              <w:t>1.0</w: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t xml:space="preserve">Version: </w: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400040"/>
                <w:szCs w:val="24"/>
                <w:shd w:val="clear" w:color="auto" w:fill="auto"/>
                <w:lang w:val="en-US"/>
              </w:rPr>
              <w:instrText>Element.Version</w:instrTex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separate"/>
            </w:r>
            <w:r>
              <w:rPr>
                <w:rFonts w:ascii="Times New Roman" w:hAnsi="Times New Roman"/>
                <w:i/>
                <w:color w:val="400040"/>
                <w:szCs w:val="24"/>
                <w:shd w:val="clear" w:color="auto" w:fill="auto"/>
                <w:lang w:val="en-US"/>
              </w:rPr>
              <w:t>1.0</w:t>
            </w:r>
            <w:r>
              <w:rPr>
                <w:rFonts w:ascii="Times New Roman" w:hAnsi="Times New Roman"/>
                <w:i/>
                <w:color w:val="004080"/>
                <w:szCs w:val="24"/>
                <w:shd w:val="clear" w:color="auto" w:fill="auto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</w:p>
        </w:tc>
      </w:tr>
      <w:tr w:rsidR="001938B2" w:rsidTr="002313F9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pStyle w:val="Heading4"/>
              <w:rPr>
                <w:rFonts w:eastAsia="Times New Roman"/>
                <w:bCs w:val="0"/>
                <w:szCs w:val="24"/>
                <w:shd w:val="clear" w:color="auto" w:fill="auto"/>
                <w:lang w:val="en-US"/>
              </w:rPr>
            </w:pPr>
          </w:p>
        </w:tc>
        <w:tc>
          <w:tcPr>
            <w:tcW w:w="72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szCs w:val="24"/>
                <w:shd w:val="clear" w:color="auto" w:fill="auto"/>
              </w:rPr>
              <w:fldChar w:fldCharType="begin" w:fldLock="1"/>
            </w:r>
            <w:r>
              <w:rPr>
                <w:szCs w:val="24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instrText>Element.Notes</w:instrText>
            </w:r>
            <w:r>
              <w:rPr>
                <w:szCs w:val="24"/>
                <w:shd w:val="clear" w:color="auto" w:fill="auto"/>
              </w:rPr>
              <w:fldChar w:fldCharType="end"/>
            </w:r>
            <w:r>
              <w:rPr>
                <w:rFonts w:ascii="Times New Roman" w:hAnsi="Times New Roman"/>
                <w:b/>
                <w:color w:val="000000"/>
                <w:szCs w:val="24"/>
                <w:shd w:val="clear" w:color="auto" w:fill="auto"/>
                <w:lang w:val="en-US"/>
              </w:rPr>
              <w:t xml:space="preserve">URL: </w:t>
            </w: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/relatedNews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  <w:shd w:val="clear" w:color="auto" w:fill="auto"/>
                <w:lang w:val="en-US"/>
              </w:rPr>
              <w:t>Đầu vào: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</w:p>
          <w:p w:rsidR="001938B2" w:rsidRDefault="001938B2" w:rsidP="001938B2">
            <w:pPr>
              <w:numPr>
                <w:ilvl w:val="0"/>
                <w:numId w:val="1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Method: post</w:t>
            </w:r>
          </w:p>
          <w:p w:rsidR="001938B2" w:rsidRDefault="001938B2" w:rsidP="001938B2">
            <w:pPr>
              <w:numPr>
                <w:ilvl w:val="0"/>
                <w:numId w:val="1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news_id: Id của tin tức </w:t>
            </w:r>
          </w:p>
          <w:p w:rsidR="001938B2" w:rsidRDefault="001938B2" w:rsidP="001938B2">
            <w:pPr>
              <w:numPr>
                <w:ilvl w:val="0"/>
                <w:numId w:val="1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token: token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  <w:shd w:val="clear" w:color="auto" w:fill="auto"/>
                <w:lang w:val="en-US"/>
              </w:rPr>
              <w:t>Đầu ra:</w:t>
            </w:r>
          </w:p>
          <w:p w:rsidR="001938B2" w:rsidRDefault="001938B2" w:rsidP="001938B2">
            <w:pPr>
              <w:numPr>
                <w:ilvl w:val="0"/>
                <w:numId w:val="2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errorCode(int): 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0 – thành công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1 - id của tin tức không hợp lệ.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404 - tin tức không tồn tại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401 – Xác thực thất bại</w:t>
            </w:r>
          </w:p>
          <w:p w:rsidR="001938B2" w:rsidRDefault="001938B2" w:rsidP="001938B2">
            <w:pPr>
              <w:numPr>
                <w:ilvl w:val="0"/>
                <w:numId w:val="3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message(String): Thông báo lỗi</w:t>
            </w:r>
          </w:p>
          <w:p w:rsidR="001938B2" w:rsidRDefault="001938B2" w:rsidP="001938B2">
            <w:pPr>
              <w:numPr>
                <w:ilvl w:val="0"/>
                <w:numId w:val="3"/>
              </w:numPr>
              <w:shd w:val="clear" w:color="auto" w:fill="auto"/>
              <w:ind w:left="360" w:hanging="360"/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data: danh sách các tin tức liên quan, mỗi phần tử gồm các thông tin: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- id: id của tin tức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- title: tiêu đề tin tức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- image: ảnh đại diện của tin tức.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- public_time: thời gian public tin,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- type: loại tin tức (1 - tin khuyen mai, 2 - tin vas dealer, 3 - tin viettel)     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-------------------------------------------------------------------------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  <w:shd w:val="clear" w:color="auto" w:fill="auto"/>
                <w:lang w:val="en-US"/>
              </w:rPr>
              <w:t>Chuỗi Json: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{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"errorCode":"0",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"message":"Thành công",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"data":[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    {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        "id":"12454",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        "title":"Tiêu đề tin tức",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        "image":"/image.png",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        "public_time":"12h12 12/12/2014",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        "type":1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    }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 xml:space="preserve">    ]</w:t>
            </w: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</w:p>
          <w:p w:rsidR="001938B2" w:rsidRDefault="001938B2" w:rsidP="002313F9">
            <w:pP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shd w:val="clear" w:color="auto" w:fill="auto"/>
                <w:lang w:val="en-US"/>
              </w:rPr>
              <w:t>}</w:t>
            </w:r>
          </w:p>
        </w:tc>
      </w:tr>
      <w:bookmarkEnd w:id="47"/>
      <w:bookmarkEnd w:id="49"/>
    </w:tbl>
    <w:p w:rsidR="001938B2" w:rsidRDefault="001938B2" w:rsidP="001938B2">
      <w:pPr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1938B2" w:rsidRDefault="001938B2" w:rsidP="00DC083F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DC083F" w:rsidRPr="00D867BE" w:rsidRDefault="00DC083F" w:rsidP="0078477D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sectPr w:rsidR="00DC083F" w:rsidRPr="00D867BE" w:rsidSect="00732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0000002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00000003"/>
    <w:multiLevelType w:val="multilevel"/>
    <w:tmpl w:val="00000003"/>
    <w:name w:val="HTML-List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00000004"/>
    <w:multiLevelType w:val="multilevel"/>
    <w:tmpl w:val="00000004"/>
    <w:name w:val="List4"/>
    <w:lvl w:ilvl="0">
      <w:start w:val="1"/>
      <w:numFmt w:val="bullet"/>
      <w:lvlText w:val="·"/>
      <w:lvlJc w:val="left"/>
      <w:rPr>
        <w:rFonts w:ascii="Times New Roman" w:hAnsi="Times New Roman"/>
        <w:sz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00000005"/>
    <w:multiLevelType w:val="multilevel"/>
    <w:tmpl w:val="00000005"/>
    <w:name w:val="List5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00000006"/>
    <w:multiLevelType w:val="multilevel"/>
    <w:tmpl w:val="00000006"/>
    <w:name w:val="List6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16D92"/>
    <w:rsid w:val="0006532E"/>
    <w:rsid w:val="000654FB"/>
    <w:rsid w:val="000B067D"/>
    <w:rsid w:val="000F5C33"/>
    <w:rsid w:val="00112506"/>
    <w:rsid w:val="0011736D"/>
    <w:rsid w:val="001643E6"/>
    <w:rsid w:val="001938B2"/>
    <w:rsid w:val="00197BC2"/>
    <w:rsid w:val="001C25A7"/>
    <w:rsid w:val="001F5B91"/>
    <w:rsid w:val="002077A8"/>
    <w:rsid w:val="00234173"/>
    <w:rsid w:val="0024140B"/>
    <w:rsid w:val="002474A5"/>
    <w:rsid w:val="00260B35"/>
    <w:rsid w:val="00261AEA"/>
    <w:rsid w:val="0027322B"/>
    <w:rsid w:val="00290331"/>
    <w:rsid w:val="002F70A6"/>
    <w:rsid w:val="003338E8"/>
    <w:rsid w:val="00382ABC"/>
    <w:rsid w:val="003A2269"/>
    <w:rsid w:val="003D69BF"/>
    <w:rsid w:val="00461DF5"/>
    <w:rsid w:val="00476DFE"/>
    <w:rsid w:val="004C4BCE"/>
    <w:rsid w:val="004E44AA"/>
    <w:rsid w:val="00503F71"/>
    <w:rsid w:val="005E68BD"/>
    <w:rsid w:val="005F642B"/>
    <w:rsid w:val="006F5468"/>
    <w:rsid w:val="007035C7"/>
    <w:rsid w:val="00707266"/>
    <w:rsid w:val="00732025"/>
    <w:rsid w:val="007641BF"/>
    <w:rsid w:val="0078477D"/>
    <w:rsid w:val="00794C66"/>
    <w:rsid w:val="00855063"/>
    <w:rsid w:val="0089665C"/>
    <w:rsid w:val="008B098D"/>
    <w:rsid w:val="00916D92"/>
    <w:rsid w:val="00932E92"/>
    <w:rsid w:val="009367D7"/>
    <w:rsid w:val="00964D93"/>
    <w:rsid w:val="009A2920"/>
    <w:rsid w:val="009D7389"/>
    <w:rsid w:val="009F48FA"/>
    <w:rsid w:val="00A12E1A"/>
    <w:rsid w:val="00A6087A"/>
    <w:rsid w:val="00A7437C"/>
    <w:rsid w:val="00A814F8"/>
    <w:rsid w:val="00AB7710"/>
    <w:rsid w:val="00AE6046"/>
    <w:rsid w:val="00B70326"/>
    <w:rsid w:val="00BB7069"/>
    <w:rsid w:val="00C51727"/>
    <w:rsid w:val="00C907BA"/>
    <w:rsid w:val="00CA034C"/>
    <w:rsid w:val="00D721AE"/>
    <w:rsid w:val="00D867BE"/>
    <w:rsid w:val="00D90941"/>
    <w:rsid w:val="00DA7898"/>
    <w:rsid w:val="00DC083F"/>
    <w:rsid w:val="00DD7AC8"/>
    <w:rsid w:val="00E07EF0"/>
    <w:rsid w:val="00E10822"/>
    <w:rsid w:val="00E236F5"/>
    <w:rsid w:val="00E24165"/>
    <w:rsid w:val="00E833CA"/>
    <w:rsid w:val="00F00149"/>
    <w:rsid w:val="00F04085"/>
    <w:rsid w:val="00F87E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389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shd w:val="clear" w:color="auto" w:fill="FFFFFF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78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D7389"/>
    <w:pPr>
      <w:spacing w:before="240" w:after="60"/>
      <w:outlineLvl w:val="1"/>
    </w:pPr>
    <w:rPr>
      <w:b/>
      <w:bCs/>
      <w:color w:val="0040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8B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5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5C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9D7389"/>
    <w:rPr>
      <w:rFonts w:ascii="Arial" w:eastAsiaTheme="minorEastAsia" w:hAnsi="Arial" w:cs="Arial"/>
      <w:b/>
      <w:bCs/>
      <w:color w:val="004080"/>
      <w:sz w:val="28"/>
      <w:szCs w:val="28"/>
      <w:shd w:val="clear" w:color="auto" w:fill="FFFFFF"/>
      <w:lang w:val="en-AU"/>
    </w:rPr>
  </w:style>
  <w:style w:type="character" w:customStyle="1" w:styleId="FieldLabel">
    <w:name w:val="Field Label"/>
    <w:uiPriority w:val="99"/>
    <w:rsid w:val="009D7389"/>
    <w:rPr>
      <w:i/>
      <w:iCs/>
      <w:color w:val="004080"/>
      <w:sz w:val="20"/>
      <w:szCs w:val="20"/>
      <w:u w:color="000000"/>
      <w:shd w:val="clear" w:color="auto" w:fill="FFFFFF"/>
    </w:rPr>
  </w:style>
  <w:style w:type="character" w:customStyle="1" w:styleId="Objecttype">
    <w:name w:val="Object type"/>
    <w:uiPriority w:val="99"/>
    <w:rsid w:val="009D7389"/>
    <w:rPr>
      <w:b/>
      <w:bCs/>
      <w:sz w:val="20"/>
      <w:szCs w:val="20"/>
      <w:u w:val="single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5C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shd w:val="clear" w:color="auto" w:fill="FFFFF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5C7"/>
    <w:rPr>
      <w:rFonts w:asciiTheme="majorHAnsi" w:eastAsiaTheme="majorEastAsia" w:hAnsiTheme="majorHAnsi" w:cstheme="majorBidi"/>
      <w:color w:val="243F60" w:themeColor="accent1" w:themeShade="7F"/>
      <w:sz w:val="20"/>
      <w:szCs w:val="20"/>
      <w:shd w:val="clear" w:color="auto" w:fill="FFFFFF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DA7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shd w:val="clear" w:color="auto" w:fill="FFFFFF"/>
      <w:lang w:val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70A6"/>
    <w:pPr>
      <w:widowControl/>
      <w:shd w:val="clear" w:color="auto" w:fill="auto"/>
      <w:autoSpaceDE/>
      <w:autoSpaceDN/>
      <w:adjustRightInd/>
      <w:spacing w:line="276" w:lineRule="auto"/>
      <w:outlineLvl w:val="9"/>
    </w:pPr>
    <w:rPr>
      <w:shd w:val="clear" w:color="auto" w:fill="auto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F70A6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2F70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70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0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0A6"/>
    <w:rPr>
      <w:rFonts w:ascii="Tahoma" w:eastAsiaTheme="minorEastAsia" w:hAnsi="Tahoma" w:cs="Tahoma"/>
      <w:sz w:val="16"/>
      <w:szCs w:val="16"/>
      <w:shd w:val="clear" w:color="auto" w:fill="FFFFFF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8B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shd w:val="clear" w:color="auto" w:fill="FFFFFF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389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shd w:val="clear" w:color="auto" w:fill="FFFFFF"/>
      <w:lang w:val="en-A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D7389"/>
    <w:pPr>
      <w:spacing w:before="240" w:after="60"/>
      <w:outlineLvl w:val="1"/>
    </w:pPr>
    <w:rPr>
      <w:b/>
      <w:bCs/>
      <w:color w:val="00408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5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5C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9D7389"/>
    <w:rPr>
      <w:rFonts w:ascii="Arial" w:eastAsiaTheme="minorEastAsia" w:hAnsi="Arial" w:cs="Arial"/>
      <w:b/>
      <w:bCs/>
      <w:color w:val="004080"/>
      <w:sz w:val="28"/>
      <w:szCs w:val="28"/>
      <w:shd w:val="clear" w:color="auto" w:fill="FFFFFF"/>
      <w:lang w:val="en-AU"/>
    </w:rPr>
  </w:style>
  <w:style w:type="character" w:customStyle="1" w:styleId="FieldLabel">
    <w:name w:val="Field Label"/>
    <w:uiPriority w:val="99"/>
    <w:rsid w:val="009D7389"/>
    <w:rPr>
      <w:i/>
      <w:iCs/>
      <w:color w:val="004080"/>
      <w:sz w:val="20"/>
      <w:szCs w:val="20"/>
      <w:u w:color="000000"/>
      <w:shd w:val="clear" w:color="auto" w:fill="FFFFFF"/>
    </w:rPr>
  </w:style>
  <w:style w:type="character" w:customStyle="1" w:styleId="Objecttype">
    <w:name w:val="Object type"/>
    <w:uiPriority w:val="99"/>
    <w:rsid w:val="009D7389"/>
    <w:rPr>
      <w:b/>
      <w:bCs/>
      <w:sz w:val="20"/>
      <w:szCs w:val="20"/>
      <w:u w:val="single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5C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shd w:val="clear" w:color="auto" w:fill="FFFFF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5C7"/>
    <w:rPr>
      <w:rFonts w:asciiTheme="majorHAnsi" w:eastAsiaTheme="majorEastAsia" w:hAnsiTheme="majorHAnsi" w:cstheme="majorBidi"/>
      <w:color w:val="243F60" w:themeColor="accent1" w:themeShade="7F"/>
      <w:sz w:val="20"/>
      <w:szCs w:val="20"/>
      <w:shd w:val="clear" w:color="auto" w:fill="FFFFFF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bc.com/getAuthenticate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672EF-11F2-40E7-9228-ADF14C10D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26</Pages>
  <Words>5938</Words>
  <Characters>33850</Characters>
  <Application>Microsoft Office Word</Application>
  <DocSecurity>0</DocSecurity>
  <Lines>282</Lines>
  <Paragraphs>79</Paragraphs>
  <ScaleCrop>false</ScaleCrop>
  <Company/>
  <LinksUpToDate>false</LinksUpToDate>
  <CharactersWithSpaces>39709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Luong Dinh Nghia</dc:creator>
  <cp:lastModifiedBy>teli</cp:lastModifiedBy>
  <cp:revision>107</cp:revision>
  <dcterms:created xsi:type="dcterms:W3CDTF">2014-12-25T07:57:00Z</dcterms:created>
  <dcterms:modified xsi:type="dcterms:W3CDTF">2015-01-05T13:21:00Z</dcterms:modified>
</cp:coreProperties>
</file>