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85531151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noProof/>
          <w:color w:val="auto"/>
          <w:sz w:val="20"/>
          <w:szCs w:val="20"/>
          <w:shd w:val="clear" w:color="auto" w:fill="FFFFFF"/>
          <w:lang w:val="en-AU" w:eastAsia="en-US"/>
        </w:rPr>
      </w:sdtEndPr>
      <w:sdtContent>
        <w:p w:rsidR="00ED0684" w:rsidRDefault="00ED0684">
          <w:pPr>
            <w:pStyle w:val="TOCHeading"/>
          </w:pPr>
          <w:r>
            <w:t>Contents</w:t>
          </w:r>
        </w:p>
        <w:p w:rsidR="009B32FA" w:rsidRDefault="00ED0684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346154" w:history="1">
            <w:r w:rsidR="009B32FA" w:rsidRPr="000A7E74">
              <w:rPr>
                <w:rStyle w:val="Hyperlink"/>
                <w:rFonts w:eastAsia="Times New Roman"/>
                <w:noProof/>
              </w:rPr>
              <w:t>Client API</w:t>
            </w:r>
            <w:r w:rsidR="009B32FA">
              <w:rPr>
                <w:noProof/>
                <w:webHidden/>
              </w:rPr>
              <w:tab/>
            </w:r>
            <w:r w:rsidR="009B32FA">
              <w:rPr>
                <w:noProof/>
                <w:webHidden/>
              </w:rPr>
              <w:fldChar w:fldCharType="begin"/>
            </w:r>
            <w:r w:rsidR="009B32FA">
              <w:rPr>
                <w:noProof/>
                <w:webHidden/>
              </w:rPr>
              <w:instrText xml:space="preserve"> PAGEREF _Toc407346154 \h </w:instrText>
            </w:r>
            <w:r w:rsidR="009B32FA">
              <w:rPr>
                <w:noProof/>
                <w:webHidden/>
              </w:rPr>
            </w:r>
            <w:r w:rsidR="009B32FA">
              <w:rPr>
                <w:noProof/>
                <w:webHidden/>
              </w:rPr>
              <w:fldChar w:fldCharType="separate"/>
            </w:r>
            <w:r w:rsidR="009B32FA">
              <w:rPr>
                <w:noProof/>
                <w:webHidden/>
              </w:rPr>
              <w:t>1</w:t>
            </w:r>
            <w:r w:rsidR="009B32FA">
              <w:rPr>
                <w:noProof/>
                <w:webHidden/>
              </w:rPr>
              <w:fldChar w:fldCharType="end"/>
            </w:r>
          </w:hyperlink>
        </w:p>
        <w:p w:rsidR="009B32FA" w:rsidRDefault="009B32F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7346155" w:history="1">
            <w:r w:rsidRPr="000A7E74">
              <w:rPr>
                <w:rStyle w:val="Hyperlink"/>
                <w:rFonts w:eastAsia="Times New Roman"/>
                <w:noProof/>
              </w:rPr>
              <w:t>API_R001: Đăng nhập qua 3G</w:t>
            </w:r>
            <w:r w:rsidRPr="000A7E74">
              <w:rPr>
                <w:rStyle w:val="Hyperlink"/>
                <w:rFonts w:eastAsia="Times New Roman"/>
                <w:noProof/>
                <w:lang w:val="en-US"/>
              </w:rPr>
              <w:t xml:space="preserve"> - </w:t>
            </w:r>
            <w:r w:rsidRPr="000A7E74">
              <w:rPr>
                <w:rStyle w:val="Hyperlink"/>
                <w:rFonts w:eastAsia="Times New Roman"/>
                <w:i/>
                <w:noProof/>
                <w:lang w:val="en-US"/>
              </w:rPr>
              <w:t>(</w:t>
            </w:r>
            <w:r w:rsidRPr="000A7E74">
              <w:rPr>
                <w:rStyle w:val="Hyperlink"/>
                <w:rFonts w:eastAsia="Times New Roman"/>
                <w:i/>
                <w:noProof/>
              </w:rPr>
              <w:t>User Interface</w:t>
            </w:r>
            <w:r w:rsidRPr="000A7E74">
              <w:rPr>
                <w:rStyle w:val="Hyperlink"/>
                <w:rFonts w:eastAsia="Times New Roman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_Toc407346155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2FA" w:rsidRDefault="009B32F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7346156" w:history="1">
            <w:r w:rsidRPr="000A7E74">
              <w:rPr>
                <w:rStyle w:val="Hyperlink"/>
                <w:rFonts w:eastAsia="Times New Roman"/>
                <w:noProof/>
              </w:rPr>
              <w:t>API_R002: Đăng nhập qua wifi</w:t>
            </w:r>
            <w:r w:rsidRPr="000A7E74">
              <w:rPr>
                <w:rStyle w:val="Hyperlink"/>
                <w:rFonts w:eastAsia="Times New Roman"/>
                <w:noProof/>
                <w:lang w:val="en-US"/>
              </w:rPr>
              <w:t xml:space="preserve"> - </w:t>
            </w:r>
            <w:r w:rsidRPr="000A7E74">
              <w:rPr>
                <w:rStyle w:val="Hyperlink"/>
                <w:rFonts w:eastAsia="Times New Roman"/>
                <w:i/>
                <w:noProof/>
                <w:lang w:val="en-US"/>
              </w:rPr>
              <w:t>(</w:t>
            </w:r>
            <w:r w:rsidRPr="000A7E74">
              <w:rPr>
                <w:rStyle w:val="Hyperlink"/>
                <w:rFonts w:eastAsia="Times New Roman"/>
                <w:i/>
                <w:noProof/>
              </w:rPr>
              <w:t>User Interface</w:t>
            </w:r>
            <w:r w:rsidRPr="000A7E74">
              <w:rPr>
                <w:rStyle w:val="Hyperlink"/>
                <w:rFonts w:eastAsia="Times New Roman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_Toc407346156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2FA" w:rsidRDefault="009B32F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7346157" w:history="1">
            <w:r w:rsidRPr="000A7E74">
              <w:rPr>
                <w:rStyle w:val="Hyperlink"/>
                <w:rFonts w:eastAsia="Times New Roman"/>
                <w:noProof/>
              </w:rPr>
              <w:t>API_R003: Danh sách nội dung dịch vụ</w:t>
            </w:r>
            <w:r w:rsidRPr="000A7E74">
              <w:rPr>
                <w:rStyle w:val="Hyperlink"/>
                <w:rFonts w:eastAsia="Times New Roman"/>
                <w:noProof/>
                <w:lang w:val="en-US"/>
              </w:rPr>
              <w:t xml:space="preserve"> - </w:t>
            </w:r>
            <w:r w:rsidRPr="000A7E74">
              <w:rPr>
                <w:rStyle w:val="Hyperlink"/>
                <w:rFonts w:eastAsia="Times New Roman"/>
                <w:i/>
                <w:noProof/>
                <w:lang w:val="en-US"/>
              </w:rPr>
              <w:t>(</w:t>
            </w:r>
            <w:r w:rsidRPr="000A7E74">
              <w:rPr>
                <w:rStyle w:val="Hyperlink"/>
                <w:rFonts w:eastAsia="Times New Roman"/>
                <w:i/>
                <w:noProof/>
              </w:rPr>
              <w:t>User Interface</w:t>
            </w:r>
            <w:r w:rsidRPr="000A7E74">
              <w:rPr>
                <w:rStyle w:val="Hyperlink"/>
                <w:rFonts w:eastAsia="Times New Roman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_Toc407346157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2FA" w:rsidRDefault="009B32F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7346158" w:history="1">
            <w:r w:rsidRPr="000A7E74">
              <w:rPr>
                <w:rStyle w:val="Hyperlink"/>
                <w:rFonts w:eastAsia="Times New Roman"/>
                <w:noProof/>
              </w:rPr>
              <w:t>API_R004: Danh sách dịch vụ tiện ích</w:t>
            </w:r>
            <w:r w:rsidRPr="000A7E74">
              <w:rPr>
                <w:rStyle w:val="Hyperlink"/>
                <w:rFonts w:eastAsia="Times New Roman"/>
                <w:noProof/>
                <w:lang w:val="en-US"/>
              </w:rPr>
              <w:t xml:space="preserve"> - </w:t>
            </w:r>
            <w:r w:rsidRPr="000A7E74">
              <w:rPr>
                <w:rStyle w:val="Hyperlink"/>
                <w:rFonts w:eastAsia="Times New Roman"/>
                <w:i/>
                <w:noProof/>
                <w:lang w:val="en-US"/>
              </w:rPr>
              <w:t>(</w:t>
            </w:r>
            <w:r w:rsidRPr="000A7E74">
              <w:rPr>
                <w:rStyle w:val="Hyperlink"/>
                <w:rFonts w:eastAsia="Times New Roman"/>
                <w:i/>
                <w:noProof/>
              </w:rPr>
              <w:t>User Interface</w:t>
            </w:r>
            <w:r w:rsidRPr="000A7E74">
              <w:rPr>
                <w:rStyle w:val="Hyperlink"/>
                <w:rFonts w:eastAsia="Times New Roman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_Toc407346158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2FA" w:rsidRDefault="009B32F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7346159" w:history="1">
            <w:r w:rsidRPr="000A7E74">
              <w:rPr>
                <w:rStyle w:val="Hyperlink"/>
                <w:rFonts w:eastAsia="Times New Roman"/>
                <w:noProof/>
              </w:rPr>
              <w:t>API_R005: Chi tiết dịch vụ</w:t>
            </w:r>
            <w:r w:rsidRPr="000A7E74">
              <w:rPr>
                <w:rStyle w:val="Hyperlink"/>
                <w:rFonts w:eastAsia="Times New Roman"/>
                <w:noProof/>
                <w:lang w:val="en-US"/>
              </w:rPr>
              <w:t xml:space="preserve"> - </w:t>
            </w:r>
            <w:r w:rsidRPr="000A7E74">
              <w:rPr>
                <w:rStyle w:val="Hyperlink"/>
                <w:rFonts w:eastAsia="Times New Roman"/>
                <w:i/>
                <w:noProof/>
                <w:lang w:val="en-US"/>
              </w:rPr>
              <w:t>(</w:t>
            </w:r>
            <w:r w:rsidRPr="000A7E74">
              <w:rPr>
                <w:rStyle w:val="Hyperlink"/>
                <w:rFonts w:eastAsia="Times New Roman"/>
                <w:i/>
                <w:noProof/>
              </w:rPr>
              <w:t>User Interface</w:t>
            </w:r>
            <w:r w:rsidRPr="000A7E74">
              <w:rPr>
                <w:rStyle w:val="Hyperlink"/>
                <w:rFonts w:eastAsia="Times New Roman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_Toc407346159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2FA" w:rsidRDefault="009B32F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7346160" w:history="1">
            <w:r w:rsidRPr="000A7E74">
              <w:rPr>
                <w:rStyle w:val="Hyperlink"/>
                <w:rFonts w:eastAsia="Times New Roman"/>
                <w:noProof/>
              </w:rPr>
              <w:t>API_R006: Thông tin cá nhân</w:t>
            </w:r>
            <w:r w:rsidRPr="000A7E74">
              <w:rPr>
                <w:rStyle w:val="Hyperlink"/>
                <w:rFonts w:eastAsia="Times New Roman"/>
                <w:noProof/>
                <w:lang w:val="en-US"/>
              </w:rPr>
              <w:t xml:space="preserve"> - </w:t>
            </w:r>
            <w:r w:rsidRPr="000A7E74">
              <w:rPr>
                <w:rStyle w:val="Hyperlink"/>
                <w:rFonts w:eastAsia="Times New Roman"/>
                <w:i/>
                <w:noProof/>
                <w:lang w:val="en-US"/>
              </w:rPr>
              <w:t>(</w:t>
            </w:r>
            <w:r w:rsidRPr="000A7E74">
              <w:rPr>
                <w:rStyle w:val="Hyperlink"/>
                <w:rFonts w:eastAsia="Times New Roman"/>
                <w:i/>
                <w:noProof/>
              </w:rPr>
              <w:t>User Interface</w:t>
            </w:r>
            <w:r w:rsidRPr="000A7E74">
              <w:rPr>
                <w:rStyle w:val="Hyperlink"/>
                <w:rFonts w:eastAsia="Times New Roman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_Toc407346160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2FA" w:rsidRDefault="009B32F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7346161" w:history="1">
            <w:r w:rsidRPr="000A7E74">
              <w:rPr>
                <w:rStyle w:val="Hyperlink"/>
                <w:rFonts w:eastAsia="Times New Roman"/>
                <w:noProof/>
              </w:rPr>
              <w:t>API_R007: Cập nhật thông tin</w:t>
            </w:r>
            <w:r w:rsidRPr="000A7E74">
              <w:rPr>
                <w:rStyle w:val="Hyperlink"/>
                <w:rFonts w:eastAsia="Times New Roman"/>
                <w:noProof/>
                <w:lang w:val="en-US"/>
              </w:rPr>
              <w:t xml:space="preserve"> - </w:t>
            </w:r>
            <w:r w:rsidRPr="000A7E74">
              <w:rPr>
                <w:rStyle w:val="Hyperlink"/>
                <w:rFonts w:eastAsia="Times New Roman"/>
                <w:i/>
                <w:noProof/>
                <w:lang w:val="en-US"/>
              </w:rPr>
              <w:t>(</w:t>
            </w:r>
            <w:r w:rsidRPr="000A7E74">
              <w:rPr>
                <w:rStyle w:val="Hyperlink"/>
                <w:rFonts w:eastAsia="Times New Roman"/>
                <w:i/>
                <w:noProof/>
              </w:rPr>
              <w:t>User Interface</w:t>
            </w:r>
            <w:r w:rsidRPr="000A7E74">
              <w:rPr>
                <w:rStyle w:val="Hyperlink"/>
                <w:rFonts w:eastAsia="Times New Roman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_Toc407346161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2FA" w:rsidRDefault="009B32F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7346162" w:history="1">
            <w:r w:rsidRPr="000A7E74">
              <w:rPr>
                <w:rStyle w:val="Hyperlink"/>
                <w:noProof/>
              </w:rPr>
              <w:t>API_R008: Lịch sử giao dịch</w:t>
            </w:r>
            <w:r w:rsidRPr="000A7E74">
              <w:rPr>
                <w:rStyle w:val="Hyperlink"/>
                <w:noProof/>
                <w:lang w:val="en-US"/>
              </w:rPr>
              <w:t xml:space="preserve"> - </w:t>
            </w:r>
            <w:r w:rsidRPr="000A7E74">
              <w:rPr>
                <w:rStyle w:val="Hyperlink"/>
                <w:i/>
                <w:noProof/>
                <w:lang w:val="en-US"/>
              </w:rPr>
              <w:t>(</w:t>
            </w:r>
            <w:r w:rsidRPr="000A7E74">
              <w:rPr>
                <w:rStyle w:val="Hyperlink"/>
                <w:i/>
                <w:noProof/>
              </w:rPr>
              <w:t>User Interface</w:t>
            </w:r>
            <w:r w:rsidRPr="000A7E7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_Toc407346162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2FA" w:rsidRDefault="009B32F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7346163" w:history="1">
            <w:r w:rsidRPr="000A7E74">
              <w:rPr>
                <w:rStyle w:val="Hyperlink"/>
                <w:noProof/>
              </w:rPr>
              <w:t>API_R009: Báo cáo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_Toc407346163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2FA" w:rsidRDefault="009B32F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7346164" w:history="1">
            <w:r w:rsidRPr="000A7E74">
              <w:rPr>
                <w:rStyle w:val="Hyperlink"/>
                <w:noProof/>
              </w:rPr>
              <w:t>API_R010: Hướng dẫn bán hàng</w:t>
            </w:r>
            <w:r w:rsidRPr="000A7E74">
              <w:rPr>
                <w:rStyle w:val="Hyperlink"/>
                <w:noProof/>
                <w:lang w:val="en-US"/>
              </w:rPr>
              <w:t xml:space="preserve"> - </w:t>
            </w:r>
            <w:r w:rsidRPr="000A7E74">
              <w:rPr>
                <w:rStyle w:val="Hyperlink"/>
                <w:i/>
                <w:noProof/>
                <w:lang w:val="en-US"/>
              </w:rPr>
              <w:t>(</w:t>
            </w:r>
            <w:r w:rsidRPr="000A7E74">
              <w:rPr>
                <w:rStyle w:val="Hyperlink"/>
                <w:i/>
                <w:noProof/>
              </w:rPr>
              <w:t>User Interface</w:t>
            </w:r>
            <w:r w:rsidRPr="000A7E7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_Toc407346164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2FA" w:rsidRDefault="009B32F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7346165" w:history="1">
            <w:r w:rsidRPr="000A7E74">
              <w:rPr>
                <w:rStyle w:val="Hyperlink"/>
                <w:noProof/>
              </w:rPr>
              <w:t>API_R011: Đồng bộ danh bạ lên</w:t>
            </w:r>
            <w:r w:rsidRPr="000A7E74">
              <w:rPr>
                <w:rStyle w:val="Hyperlink"/>
                <w:noProof/>
                <w:lang w:val="en-US"/>
              </w:rPr>
              <w:t xml:space="preserve"> - </w:t>
            </w:r>
            <w:r w:rsidRPr="000A7E74">
              <w:rPr>
                <w:rStyle w:val="Hyperlink"/>
                <w:i/>
                <w:noProof/>
                <w:lang w:val="en-US"/>
              </w:rPr>
              <w:t>(</w:t>
            </w:r>
            <w:r w:rsidRPr="000A7E74">
              <w:rPr>
                <w:rStyle w:val="Hyperlink"/>
                <w:i/>
                <w:noProof/>
              </w:rPr>
              <w:t>User Interface</w:t>
            </w:r>
            <w:r w:rsidRPr="000A7E7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_Toc407346165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2FA" w:rsidRDefault="009B32F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7346166" w:history="1">
            <w:r w:rsidRPr="000A7E74">
              <w:rPr>
                <w:rStyle w:val="Hyperlink"/>
                <w:noProof/>
              </w:rPr>
              <w:t>API_R012: Đồng bộ danh bạ xuống</w:t>
            </w:r>
            <w:r w:rsidRPr="000A7E74">
              <w:rPr>
                <w:rStyle w:val="Hyperlink"/>
                <w:noProof/>
                <w:lang w:val="en-US"/>
              </w:rPr>
              <w:t xml:space="preserve"> - </w:t>
            </w:r>
            <w:r w:rsidRPr="000A7E74">
              <w:rPr>
                <w:rStyle w:val="Hyperlink"/>
                <w:i/>
                <w:noProof/>
                <w:lang w:val="en-US"/>
              </w:rPr>
              <w:t>(</w:t>
            </w:r>
            <w:r w:rsidRPr="000A7E74">
              <w:rPr>
                <w:rStyle w:val="Hyperlink"/>
                <w:i/>
                <w:noProof/>
              </w:rPr>
              <w:t>User Interface</w:t>
            </w:r>
            <w:r w:rsidRPr="000A7E7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_Toc407346166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2FA" w:rsidRDefault="009B32F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7346167" w:history="1">
            <w:r w:rsidRPr="000A7E74">
              <w:rPr>
                <w:rStyle w:val="Hyperlink"/>
                <w:noProof/>
              </w:rPr>
              <w:t>API_R013: Lấy lại token</w:t>
            </w:r>
            <w:r w:rsidRPr="000A7E74">
              <w:rPr>
                <w:rStyle w:val="Hyperlink"/>
                <w:noProof/>
                <w:lang w:val="en-US"/>
              </w:rPr>
              <w:t xml:space="preserve"> - </w:t>
            </w:r>
            <w:r w:rsidRPr="000A7E74">
              <w:rPr>
                <w:rStyle w:val="Hyperlink"/>
                <w:i/>
                <w:noProof/>
                <w:lang w:val="en-US"/>
              </w:rPr>
              <w:t>(</w:t>
            </w:r>
            <w:r w:rsidRPr="000A7E74">
              <w:rPr>
                <w:rStyle w:val="Hyperlink"/>
                <w:i/>
                <w:noProof/>
              </w:rPr>
              <w:t>User Interface</w:t>
            </w:r>
            <w:r w:rsidRPr="000A7E7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_Toc407346167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2FA" w:rsidRDefault="009B32F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7346168" w:history="1">
            <w:r w:rsidRPr="000A7E74">
              <w:rPr>
                <w:rStyle w:val="Hyperlink"/>
                <w:noProof/>
              </w:rPr>
              <w:t>API_R015: Mời theo dịch vụ</w:t>
            </w:r>
            <w:r w:rsidRPr="000A7E74">
              <w:rPr>
                <w:rStyle w:val="Hyperlink"/>
                <w:noProof/>
                <w:lang w:val="en-US"/>
              </w:rPr>
              <w:t xml:space="preserve"> - </w:t>
            </w:r>
            <w:r w:rsidRPr="000A7E74">
              <w:rPr>
                <w:rStyle w:val="Hyperlink"/>
                <w:i/>
                <w:noProof/>
                <w:lang w:val="en-US"/>
              </w:rPr>
              <w:t>(</w:t>
            </w:r>
            <w:r w:rsidRPr="000A7E74">
              <w:rPr>
                <w:rStyle w:val="Hyperlink"/>
                <w:i/>
                <w:noProof/>
              </w:rPr>
              <w:t>User Interface</w:t>
            </w:r>
            <w:r w:rsidRPr="000A7E7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_Toc407346168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2FA" w:rsidRDefault="009B32F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7346169" w:history="1">
            <w:r w:rsidRPr="000A7E74">
              <w:rPr>
                <w:rStyle w:val="Hyperlink"/>
                <w:noProof/>
              </w:rPr>
              <w:t>API_R016: Mời theo theo thuê bao</w:t>
            </w:r>
            <w:r w:rsidRPr="000A7E74">
              <w:rPr>
                <w:rStyle w:val="Hyperlink"/>
                <w:noProof/>
                <w:lang w:val="en-US"/>
              </w:rPr>
              <w:t xml:space="preserve"> - </w:t>
            </w:r>
            <w:r w:rsidRPr="000A7E74">
              <w:rPr>
                <w:rStyle w:val="Hyperlink"/>
                <w:i/>
                <w:noProof/>
                <w:lang w:val="en-US"/>
              </w:rPr>
              <w:t>(</w:t>
            </w:r>
            <w:r w:rsidRPr="000A7E74">
              <w:rPr>
                <w:rStyle w:val="Hyperlink"/>
                <w:i/>
                <w:noProof/>
              </w:rPr>
              <w:t>User Interface</w:t>
            </w:r>
            <w:r w:rsidRPr="000A7E7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_Toc407346169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2FA" w:rsidRDefault="009B32F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7346170" w:history="1">
            <w:r w:rsidRPr="000A7E74">
              <w:rPr>
                <w:rStyle w:val="Hyperlink"/>
                <w:noProof/>
              </w:rPr>
              <w:t>API_R017: Đăng ký dịch vụ</w:t>
            </w:r>
            <w:r w:rsidRPr="000A7E74">
              <w:rPr>
                <w:rStyle w:val="Hyperlink"/>
                <w:noProof/>
                <w:lang w:val="en-US"/>
              </w:rPr>
              <w:t xml:space="preserve"> - </w:t>
            </w:r>
            <w:r w:rsidRPr="000A7E74">
              <w:rPr>
                <w:rStyle w:val="Hyperlink"/>
                <w:i/>
                <w:noProof/>
                <w:lang w:val="en-US"/>
              </w:rPr>
              <w:t>(</w:t>
            </w:r>
            <w:r w:rsidRPr="000A7E74">
              <w:rPr>
                <w:rStyle w:val="Hyperlink"/>
                <w:i/>
                <w:noProof/>
              </w:rPr>
              <w:t>User Interface</w:t>
            </w:r>
            <w:r w:rsidRPr="000A7E7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_Toc407346170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2FA" w:rsidRDefault="009B32F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7346171" w:history="1">
            <w:r w:rsidRPr="000A7E74">
              <w:rPr>
                <w:rStyle w:val="Hyperlink"/>
                <w:noProof/>
              </w:rPr>
              <w:t>API_R018: Tải nội dung dịch vụ</w:t>
            </w:r>
            <w:r w:rsidRPr="000A7E74">
              <w:rPr>
                <w:rStyle w:val="Hyperlink"/>
                <w:noProof/>
                <w:lang w:val="en-US"/>
              </w:rPr>
              <w:t xml:space="preserve"> - </w:t>
            </w:r>
            <w:r w:rsidRPr="000A7E74">
              <w:rPr>
                <w:rStyle w:val="Hyperlink"/>
                <w:i/>
                <w:noProof/>
                <w:lang w:val="en-US"/>
              </w:rPr>
              <w:t>(</w:t>
            </w:r>
            <w:r w:rsidRPr="000A7E74">
              <w:rPr>
                <w:rStyle w:val="Hyperlink"/>
                <w:i/>
                <w:noProof/>
              </w:rPr>
              <w:t>Custom</w:t>
            </w:r>
            <w:r w:rsidRPr="000A7E7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_Toc407346171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2FA" w:rsidRDefault="009B32F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7346172" w:history="1">
            <w:r w:rsidRPr="000A7E74">
              <w:rPr>
                <w:rStyle w:val="Hyperlink"/>
                <w:noProof/>
              </w:rPr>
              <w:t>API_R019: Kiểm tra điều kiện thuê bao</w:t>
            </w:r>
            <w:r w:rsidRPr="000A7E74">
              <w:rPr>
                <w:rStyle w:val="Hyperlink"/>
                <w:noProof/>
                <w:lang w:val="en-US"/>
              </w:rPr>
              <w:t xml:space="preserve"> - </w:t>
            </w:r>
            <w:r w:rsidRPr="000A7E74">
              <w:rPr>
                <w:rStyle w:val="Hyperlink"/>
                <w:i/>
                <w:noProof/>
                <w:lang w:val="en-US"/>
              </w:rPr>
              <w:t>(</w:t>
            </w:r>
            <w:r w:rsidRPr="000A7E74">
              <w:rPr>
                <w:rStyle w:val="Hyperlink"/>
                <w:i/>
                <w:noProof/>
              </w:rPr>
              <w:t>Custom</w:t>
            </w:r>
            <w:r w:rsidRPr="000A7E7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_Toc407346172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2FA" w:rsidRDefault="009B32F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7346173" w:history="1">
            <w:r w:rsidRPr="000A7E74">
              <w:rPr>
                <w:rStyle w:val="Hyperlink"/>
                <w:noProof/>
              </w:rPr>
              <w:t>API_R020: Kiểm tra điều kiện với nhiều thuê bao</w:t>
            </w:r>
            <w:r w:rsidRPr="000A7E74">
              <w:rPr>
                <w:rStyle w:val="Hyperlink"/>
                <w:noProof/>
                <w:lang w:val="en-US"/>
              </w:rPr>
              <w:t xml:space="preserve"> - </w:t>
            </w:r>
            <w:r w:rsidRPr="000A7E74">
              <w:rPr>
                <w:rStyle w:val="Hyperlink"/>
                <w:i/>
                <w:noProof/>
                <w:lang w:val="en-US"/>
              </w:rPr>
              <w:t>(</w:t>
            </w:r>
            <w:r w:rsidRPr="000A7E74">
              <w:rPr>
                <w:rStyle w:val="Hyperlink"/>
                <w:i/>
                <w:noProof/>
              </w:rPr>
              <w:t>Custom</w:t>
            </w:r>
            <w:r w:rsidRPr="000A7E7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_Toc407346173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2FA" w:rsidRDefault="009B32F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7346174" w:history="1">
            <w:r w:rsidRPr="000A7E74">
              <w:rPr>
                <w:rStyle w:val="Hyperlink"/>
                <w:noProof/>
              </w:rPr>
              <w:t>API_R021: Mời sử dụng app</w:t>
            </w:r>
            <w:r w:rsidRPr="000A7E74">
              <w:rPr>
                <w:rStyle w:val="Hyperlink"/>
                <w:noProof/>
                <w:lang w:val="en-US"/>
              </w:rPr>
              <w:t xml:space="preserve"> - </w:t>
            </w:r>
            <w:r w:rsidRPr="000A7E74">
              <w:rPr>
                <w:rStyle w:val="Hyperlink"/>
                <w:i/>
                <w:noProof/>
                <w:lang w:val="en-US"/>
              </w:rPr>
              <w:t>(</w:t>
            </w:r>
            <w:r w:rsidRPr="000A7E74">
              <w:rPr>
                <w:rStyle w:val="Hyperlink"/>
                <w:i/>
                <w:noProof/>
              </w:rPr>
              <w:t>User Interface</w:t>
            </w:r>
            <w:r w:rsidRPr="000A7E7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_Toc407346174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2FA" w:rsidRDefault="009B32FA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shd w:val="clear" w:color="auto" w:fill="auto"/>
              <w:lang w:val="en-US"/>
            </w:rPr>
          </w:pPr>
          <w:hyperlink w:anchor="_Toc407346175" w:history="1">
            <w:r w:rsidRPr="000A7E74">
              <w:rPr>
                <w:rStyle w:val="Hyperlink"/>
                <w:noProof/>
              </w:rPr>
              <w:t>API_R022: Danh sách mẫu tin nhắn</w:t>
            </w:r>
            <w:r w:rsidRPr="000A7E74">
              <w:rPr>
                <w:rStyle w:val="Hyperlink"/>
                <w:noProof/>
                <w:lang w:val="en-US"/>
              </w:rPr>
              <w:t xml:space="preserve"> - </w:t>
            </w:r>
            <w:r w:rsidRPr="000A7E74">
              <w:rPr>
                <w:rStyle w:val="Hyperlink"/>
                <w:i/>
                <w:noProof/>
                <w:lang w:val="en-US"/>
              </w:rPr>
              <w:t>(</w:t>
            </w:r>
            <w:r w:rsidRPr="000A7E74">
              <w:rPr>
                <w:rStyle w:val="Hyperlink"/>
                <w:i/>
                <w:noProof/>
              </w:rPr>
              <w:t>User Interface</w:t>
            </w:r>
            <w:r w:rsidRPr="000A7E74">
              <w:rPr>
                <w:rStyle w:val="Hyperlink"/>
                <w:i/>
                <w:noProof/>
                <w:lang w:val="en-US"/>
              </w:rPr>
              <w:t xml:space="preserve">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_Toc407346175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684" w:rsidRDefault="00ED0684">
          <w:r>
            <w:rPr>
              <w:b/>
              <w:bCs/>
              <w:noProof/>
            </w:rPr>
            <w:fldChar w:fldCharType="end"/>
          </w:r>
        </w:p>
      </w:sdtContent>
    </w:sdt>
    <w:p w:rsidR="00ED0684" w:rsidRDefault="00ED0684" w:rsidP="009D7389">
      <w:pPr>
        <w:pStyle w:val="Heading2"/>
        <w:shd w:val="clear" w:color="auto" w:fill="auto"/>
        <w:rPr>
          <w:b w:val="0"/>
          <w:bCs w:val="0"/>
          <w:color w:val="auto"/>
          <w:sz w:val="20"/>
          <w:szCs w:val="24"/>
          <w:shd w:val="clear" w:color="auto" w:fill="auto"/>
        </w:rPr>
      </w:pPr>
      <w:bookmarkStart w:id="0" w:name="_GoBack"/>
      <w:bookmarkEnd w:id="0"/>
    </w:p>
    <w:p w:rsidR="009D7389" w:rsidRDefault="009D7389" w:rsidP="00ED0684">
      <w:pPr>
        <w:pStyle w:val="Heading1"/>
        <w:rPr>
          <w:rFonts w:eastAsia="Times New Roman"/>
          <w:shd w:val="clear" w:color="auto" w:fill="auto"/>
          <w:lang w:val="en-US"/>
        </w:rPr>
      </w:pPr>
      <w:r>
        <w:rPr>
          <w:color w:val="auto"/>
          <w:sz w:val="20"/>
          <w:shd w:val="clear" w:color="auto" w:fill="auto"/>
        </w:rPr>
        <w:fldChar w:fldCharType="begin" w:fldLock="1"/>
      </w:r>
      <w:r>
        <w:rPr>
          <w:color w:val="auto"/>
          <w:sz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</w:rPr>
        <w:instrText>Pkg.Name</w:instrText>
      </w:r>
      <w:r>
        <w:rPr>
          <w:color w:val="auto"/>
          <w:sz w:val="20"/>
          <w:shd w:val="clear" w:color="auto" w:fill="auto"/>
        </w:rPr>
        <w:fldChar w:fldCharType="separate"/>
      </w:r>
      <w:bookmarkStart w:id="1" w:name="_Toc407346154"/>
      <w:r>
        <w:rPr>
          <w:rFonts w:eastAsia="Times New Roman"/>
          <w:shd w:val="clear" w:color="auto" w:fill="auto"/>
        </w:rPr>
        <w:t>Client API</w:t>
      </w:r>
      <w:bookmarkEnd w:id="1"/>
      <w:r>
        <w:rPr>
          <w:color w:val="auto"/>
          <w:sz w:val="20"/>
          <w:shd w:val="clear" w:color="auto" w:fill="auto"/>
        </w:rPr>
        <w:fldChar w:fldCharType="end"/>
      </w:r>
      <w:r>
        <w:rPr>
          <w:rFonts w:eastAsia="Times New Roman"/>
          <w:shd w:val="clear" w:color="auto" w:fill="auto"/>
          <w:lang w:val="en-US"/>
        </w:rPr>
        <w:t xml:space="preserve"> </w:t>
      </w:r>
    </w:p>
    <w:p w:rsidR="009D7389" w:rsidRDefault="009D7389" w:rsidP="009D7389">
      <w:pPr>
        <w:shd w:val="clear" w:color="auto" w:fill="auto"/>
        <w:rPr>
          <w:rFonts w:eastAsia="Times New Roman"/>
          <w:color w:val="000000"/>
          <w:szCs w:val="24"/>
          <w:shd w:val="clear" w:color="auto" w:fill="auto"/>
          <w:lang w:val="en-US"/>
        </w:rPr>
      </w:pPr>
      <w:r>
        <w:rPr>
          <w:rStyle w:val="FieldLabel"/>
          <w:rFonts w:ascii="Times New Roman" w:eastAsia="Times New Roman" w:hAnsi="Times New Roman"/>
          <w:iCs w:val="0"/>
          <w:szCs w:val="24"/>
          <w:shd w:val="clear" w:color="auto" w:fill="auto"/>
          <w:lang w:val="en-US"/>
        </w:rPr>
        <w:t>Type:</w:t>
      </w:r>
      <w:r>
        <w:rPr>
          <w:rFonts w:eastAsia="Times New Roman"/>
          <w:color w:val="000000"/>
          <w:szCs w:val="24"/>
          <w:shd w:val="clear" w:color="auto" w:fill="auto"/>
          <w:lang w:val="en-US"/>
        </w:rPr>
        <w:tab/>
      </w:r>
      <w:r>
        <w:rPr>
          <w:rFonts w:eastAsia="Times New Roman"/>
          <w:color w:val="000000"/>
          <w:szCs w:val="24"/>
          <w:shd w:val="clear" w:color="auto" w:fill="auto"/>
          <w:lang w:val="en-US"/>
        </w:rPr>
        <w:tab/>
      </w:r>
      <w:r>
        <w:rPr>
          <w:rStyle w:val="Objecttype"/>
          <w:rFonts w:ascii="Times New Roman" w:eastAsia="Times New Roman" w:hAnsi="Times New Roman"/>
          <w:bCs w:val="0"/>
          <w:color w:val="000000"/>
          <w:szCs w:val="24"/>
          <w:shd w:val="clear" w:color="auto" w:fill="auto"/>
          <w:lang w:val="en-US"/>
        </w:rPr>
        <w:t xml:space="preserve">Package </w:t>
      </w:r>
      <w:r>
        <w:rPr>
          <w:rStyle w:val="Objecttype"/>
          <w:rFonts w:ascii="Times New Roman" w:eastAsia="Times New Roman" w:hAnsi="Times New Roman"/>
          <w:bCs w:val="0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Style w:val="Objecttype"/>
          <w:rFonts w:ascii="Times New Roman" w:eastAsia="Times New Roman" w:hAnsi="Times New Roman"/>
          <w:bCs w:val="0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ascii="Times New Roman" w:eastAsia="Times New Roman" w:hAnsi="Times New Roman"/>
          <w:bCs w:val="0"/>
          <w:color w:val="000000"/>
          <w:szCs w:val="24"/>
          <w:shd w:val="clear" w:color="auto" w:fill="auto"/>
        </w:rPr>
        <w:instrText>Pkg.Stereotype</w:instrText>
      </w:r>
      <w:r>
        <w:rPr>
          <w:rStyle w:val="Objecttype"/>
          <w:rFonts w:ascii="Times New Roman" w:eastAsia="Times New Roman" w:hAnsi="Times New Roman"/>
          <w:bCs w:val="0"/>
          <w:color w:val="000000"/>
          <w:szCs w:val="24"/>
          <w:shd w:val="clear" w:color="auto" w:fill="auto"/>
          <w:lang w:val="en-US"/>
        </w:rPr>
        <w:fldChar w:fldCharType="end"/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Style w:val="FieldLabel"/>
          <w:rFonts w:ascii="Times New Roman" w:eastAsia="Times New Roman" w:hAnsi="Times New Roman"/>
          <w:iCs w:val="0"/>
          <w:szCs w:val="24"/>
          <w:shd w:val="clear" w:color="auto" w:fill="auto"/>
          <w:lang w:val="en-US"/>
        </w:rPr>
        <w:t>Status: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ab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ab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Pkg.Status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t>Proposed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. 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Version 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Pkg.Version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t>1.0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.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Phase 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Pkg.Phase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t>1.0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.</w:t>
      </w:r>
      <w:proofErr w:type="gramEnd"/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Pkg.Notes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b/>
          <w:color w:val="000000"/>
          <w:szCs w:val="24"/>
          <w:u w:val="single"/>
          <w:shd w:val="clear" w:color="auto" w:fill="auto"/>
        </w:rPr>
        <w:instrText>Diagram.Name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/>
          <w:b/>
          <w:color w:val="000000"/>
          <w:szCs w:val="24"/>
          <w:u w:val="single"/>
          <w:shd w:val="clear" w:color="auto" w:fill="auto"/>
        </w:rPr>
        <w:t>Client API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- </w:t>
      </w:r>
      <w:r>
        <w:rPr>
          <w:rFonts w:ascii="Times New Roman" w:eastAsia="Times New Roman" w:hAnsi="Times New Roman"/>
          <w:i/>
          <w:color w:val="000000"/>
          <w:szCs w:val="24"/>
          <w:shd w:val="clear" w:color="auto" w:fill="auto"/>
          <w:lang w:val="en-US"/>
        </w:rPr>
        <w:t>(</w:t>
      </w:r>
      <w:r>
        <w:rPr>
          <w:rFonts w:ascii="Times New Roman" w:eastAsia="Times New Roman" w:hAnsi="Times New Roman"/>
          <w:i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i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i/>
          <w:color w:val="000000"/>
          <w:szCs w:val="24"/>
          <w:shd w:val="clear" w:color="auto" w:fill="auto"/>
        </w:rPr>
        <w:instrText>Diagram.Type</w:instrText>
      </w:r>
      <w:r>
        <w:rPr>
          <w:rFonts w:ascii="Times New Roman" w:eastAsia="Times New Roman" w:hAnsi="Times New Roman"/>
          <w:i/>
          <w:color w:val="000000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/>
          <w:i/>
          <w:color w:val="000000"/>
          <w:szCs w:val="24"/>
          <w:shd w:val="clear" w:color="auto" w:fill="auto"/>
        </w:rPr>
        <w:t>User Interface</w:t>
      </w:r>
      <w:r>
        <w:rPr>
          <w:rFonts w:ascii="Times New Roman" w:eastAsia="Times New Roman" w:hAnsi="Times New Roman"/>
          <w:i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i/>
          <w:color w:val="000000"/>
          <w:szCs w:val="24"/>
          <w:shd w:val="clear" w:color="auto" w:fill="auto"/>
          <w:lang w:val="en-US"/>
        </w:rPr>
        <w:t xml:space="preserve"> diagram) 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Diagram.Notes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Đường dẫn chính URL API: </w:t>
      </w:r>
      <w:r>
        <w:rPr>
          <w:rFonts w:ascii="Times New Roman" w:eastAsia="Times New Roman" w:hAnsi="Times New Roman"/>
          <w:color w:val="0070C0"/>
          <w:szCs w:val="24"/>
          <w:u w:val="single"/>
          <w:shd w:val="clear" w:color="auto" w:fill="auto"/>
          <w:lang w:val="en-US"/>
        </w:rPr>
        <w:t>http:// 192.168.174.51:8088/api.php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/ 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Các hàm được mô tả bên dưới có tên ghi bên cạnh, khi sử dụng ghép lại, ví dụ </w:t>
      </w:r>
      <w:hyperlink r:id="rId7" w:history="1">
        <w:r>
          <w:rPr>
            <w:rFonts w:eastAsia="Times New Roman"/>
            <w:color w:val="0000FF"/>
            <w:u w:val="single"/>
          </w:rPr>
          <w:t>http://abc.com/api.php/getAuthenticate</w:t>
        </w:r>
      </w:hyperlink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Client [HTTP request] 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Service [HTTP response: JSON format]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Cấu trúc Json: 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+ 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errorCode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: Mã lỗi trả về (0 là thành công, -1 là token expire, còn lại là thất bại).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+ message: Thông báo lỗi,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+ 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data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: dữ liệu kèm theo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lastRenderedPageBreak/>
        <w:t xml:space="preserve">Các mã lỗi </w:t>
      </w:r>
      <w:proofErr w:type="gramStart"/>
      <w:r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>chung</w:t>
      </w:r>
      <w:proofErr w:type="gramEnd"/>
      <w:r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>: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 xml:space="preserve">401 – Unauthorized </w:t>
      </w:r>
      <w:proofErr w:type="gramStart"/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( Xác</w:t>
      </w:r>
      <w:proofErr w:type="gramEnd"/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 xml:space="preserve"> thực thất bại )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 xml:space="preserve">403 – Forbidden </w:t>
      </w:r>
      <w:proofErr w:type="gramStart"/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( Không</w:t>
      </w:r>
      <w:proofErr w:type="gramEnd"/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 xml:space="preserve"> có quyền truy cập)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440 – Token has expired (Token đã hết hạn)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405 – Method not allowed (Phương thức truy cập không hợp lệ)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408 – Request timeout (Sử dụng trong trường hợp call service core bị timeout)</w:t>
      </w:r>
    </w:p>
    <w:p w:rsidR="009D7389" w:rsidRDefault="009D7389" w:rsidP="009D7389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410 – Wrong Parametter (Sử dụng trong trường hợp tham số truyền vào sai)</w:t>
      </w:r>
    </w:p>
    <w:p w:rsidR="000654FB" w:rsidRDefault="000654FB" w:rsidP="009D7389"/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32E92" w:rsidRDefault="00932E92" w:rsidP="00ED0684">
      <w:pPr>
        <w:pStyle w:val="Heading1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shd w:val="clear" w:color="auto" w:fill="auto"/>
          <w:lang w:val="en-US"/>
        </w:rPr>
        <w:fldChar w:fldCharType="begin" w:fldLock="1"/>
      </w:r>
      <w:r>
        <w:rPr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Fonts w:eastAsia="Times New Roman"/>
          <w:u w:val="single"/>
          <w:shd w:val="clear" w:color="auto" w:fill="auto"/>
        </w:rPr>
        <w:instrText>Diagram.Name</w:instrText>
      </w:r>
      <w:r>
        <w:rPr>
          <w:rFonts w:eastAsia="Times New Roman"/>
          <w:shd w:val="clear" w:color="auto" w:fill="auto"/>
          <w:lang w:val="en-US"/>
        </w:rPr>
        <w:fldChar w:fldCharType="separate"/>
      </w:r>
      <w:bookmarkStart w:id="2" w:name="_Toc407346155"/>
      <w:r>
        <w:rPr>
          <w:rFonts w:eastAsia="Times New Roman"/>
          <w:u w:val="single"/>
          <w:shd w:val="clear" w:color="auto" w:fill="auto"/>
        </w:rPr>
        <w:t>API_R001: Đăng nhập qua 3G</w:t>
      </w:r>
      <w:r>
        <w:rPr>
          <w:rFonts w:eastAsia="Times New Roman"/>
          <w:shd w:val="clear" w:color="auto" w:fill="auto"/>
          <w:lang w:val="en-US"/>
        </w:rPr>
        <w:fldChar w:fldCharType="end"/>
      </w:r>
      <w:r>
        <w:rPr>
          <w:rFonts w:eastAsia="Times New Roman"/>
          <w:shd w:val="clear" w:color="auto" w:fill="auto"/>
          <w:lang w:val="en-US"/>
        </w:rPr>
        <w:t xml:space="preserve"> - </w:t>
      </w:r>
      <w:r>
        <w:rPr>
          <w:rFonts w:eastAsia="Times New Roman"/>
          <w:i/>
          <w:shd w:val="clear" w:color="auto" w:fill="auto"/>
          <w:lang w:val="en-US"/>
        </w:rPr>
        <w:t>(</w:t>
      </w:r>
      <w:r>
        <w:rPr>
          <w:rFonts w:eastAsia="Times New Roman"/>
          <w:i/>
          <w:shd w:val="clear" w:color="auto" w:fill="auto"/>
          <w:lang w:val="en-US"/>
        </w:rPr>
        <w:fldChar w:fldCharType="begin" w:fldLock="1"/>
      </w:r>
      <w:r>
        <w:rPr>
          <w:rFonts w:eastAsia="Times New Roman"/>
          <w:i/>
          <w:shd w:val="clear" w:color="auto" w:fill="auto"/>
          <w:lang w:val="en-US"/>
        </w:rPr>
        <w:instrText xml:space="preserve">MERGEFIELD </w:instrText>
      </w:r>
      <w:r>
        <w:rPr>
          <w:rFonts w:eastAsia="Times New Roman"/>
          <w:i/>
          <w:shd w:val="clear" w:color="auto" w:fill="auto"/>
        </w:rPr>
        <w:instrText>Diagram.Type</w:instrText>
      </w:r>
      <w:r>
        <w:rPr>
          <w:rFonts w:eastAsia="Times New Roman"/>
          <w:i/>
          <w:shd w:val="clear" w:color="auto" w:fill="auto"/>
          <w:lang w:val="en-US"/>
        </w:rPr>
        <w:fldChar w:fldCharType="separate"/>
      </w:r>
      <w:r>
        <w:rPr>
          <w:rFonts w:eastAsia="Times New Roman"/>
          <w:i/>
          <w:shd w:val="clear" w:color="auto" w:fill="auto"/>
        </w:rPr>
        <w:t>User Interface</w:t>
      </w:r>
      <w:r>
        <w:rPr>
          <w:rFonts w:eastAsia="Times New Roman"/>
          <w:i/>
          <w:shd w:val="clear" w:color="auto" w:fill="auto"/>
          <w:lang w:val="en-US"/>
        </w:rPr>
        <w:fldChar w:fldCharType="end"/>
      </w:r>
      <w:r>
        <w:rPr>
          <w:rFonts w:eastAsia="Times New Roman"/>
          <w:i/>
          <w:shd w:val="clear" w:color="auto" w:fill="auto"/>
          <w:lang w:val="en-US"/>
        </w:rPr>
        <w:t xml:space="preserve"> diagram)</w:t>
      </w:r>
      <w:bookmarkEnd w:id="2"/>
      <w:r>
        <w:rPr>
          <w:rFonts w:eastAsia="Times New Roman"/>
          <w:i/>
          <w:shd w:val="clear" w:color="auto" w:fill="auto"/>
          <w:lang w:val="en-US"/>
        </w:rPr>
        <w:t xml:space="preserve"> </w:t>
      </w:r>
    </w:p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 xml:space="preserve">URL: 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/authenticate</w:t>
      </w:r>
    </w:p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32E92" w:rsidRDefault="00932E92" w:rsidP="00932E92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932E92" w:rsidRDefault="00932E92" w:rsidP="00932E92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errorCode(int): </w:t>
      </w:r>
    </w:p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0 – thành công</w:t>
      </w:r>
    </w:p>
    <w:p w:rsidR="00932E92" w:rsidRDefault="00932E92" w:rsidP="00932E92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401 – Xác thực thất bại</w:t>
      </w:r>
    </w:p>
    <w:p w:rsidR="00932E92" w:rsidRDefault="00932E92" w:rsidP="00932E92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932E92" w:rsidRDefault="00932E92" w:rsidP="00932E92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token(String): Mã sinh ra sau khi authenticate thành công được số điện thoại</w:t>
      </w:r>
    </w:p>
    <w:p w:rsidR="00932E92" w:rsidRDefault="00932E92" w:rsidP="00932E92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keyRefresh(String): key của token</w:t>
      </w:r>
    </w:p>
    <w:p w:rsidR="00932E92" w:rsidRDefault="00932E92" w:rsidP="00932E92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phone (String): số điện thoại nhận dạng được</w:t>
      </w:r>
    </w:p>
    <w:p w:rsidR="00932E92" w:rsidRDefault="00932E92" w:rsidP="00932E92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{“errorCode”:0,”message”:”ok”,”token”:”12323426”,”keyRefresh”:”1234”,” phone”:”0982747485”}</w:t>
      </w:r>
    </w:p>
    <w:p w:rsidR="009D7389" w:rsidRDefault="009D7389" w:rsidP="009D7389"/>
    <w:p w:rsidR="00E236F5" w:rsidRDefault="00E236F5" w:rsidP="00503F7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E236F5" w:rsidRDefault="00E236F5" w:rsidP="00503F7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E236F5" w:rsidRDefault="00E236F5" w:rsidP="00503F7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E236F5" w:rsidRDefault="00E236F5" w:rsidP="00503F7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503F71" w:rsidRDefault="00503F71" w:rsidP="00ED0684">
      <w:pPr>
        <w:pStyle w:val="Heading1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shd w:val="clear" w:color="auto" w:fill="auto"/>
          <w:lang w:val="en-US"/>
        </w:rPr>
        <w:fldChar w:fldCharType="begin" w:fldLock="1"/>
      </w:r>
      <w:r>
        <w:rPr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Fonts w:eastAsia="Times New Roman"/>
          <w:u w:val="single"/>
          <w:shd w:val="clear" w:color="auto" w:fill="auto"/>
        </w:rPr>
        <w:instrText>Diagram.Name</w:instrText>
      </w:r>
      <w:r>
        <w:rPr>
          <w:rFonts w:eastAsia="Times New Roman"/>
          <w:shd w:val="clear" w:color="auto" w:fill="auto"/>
          <w:lang w:val="en-US"/>
        </w:rPr>
        <w:fldChar w:fldCharType="separate"/>
      </w:r>
      <w:bookmarkStart w:id="3" w:name="_Toc407346156"/>
      <w:r>
        <w:rPr>
          <w:rFonts w:eastAsia="Times New Roman"/>
          <w:u w:val="single"/>
          <w:shd w:val="clear" w:color="auto" w:fill="auto"/>
        </w:rPr>
        <w:t>API_R002: Đăng nhập qua wifi</w:t>
      </w:r>
      <w:r>
        <w:rPr>
          <w:rFonts w:eastAsia="Times New Roman"/>
          <w:shd w:val="clear" w:color="auto" w:fill="auto"/>
          <w:lang w:val="en-US"/>
        </w:rPr>
        <w:fldChar w:fldCharType="end"/>
      </w:r>
      <w:r>
        <w:rPr>
          <w:rFonts w:eastAsia="Times New Roman"/>
          <w:shd w:val="clear" w:color="auto" w:fill="auto"/>
          <w:lang w:val="en-US"/>
        </w:rPr>
        <w:t xml:space="preserve"> - </w:t>
      </w:r>
      <w:r>
        <w:rPr>
          <w:rFonts w:eastAsia="Times New Roman"/>
          <w:i/>
          <w:shd w:val="clear" w:color="auto" w:fill="auto"/>
          <w:lang w:val="en-US"/>
        </w:rPr>
        <w:t>(</w:t>
      </w:r>
      <w:r>
        <w:rPr>
          <w:rFonts w:eastAsia="Times New Roman"/>
          <w:i/>
          <w:shd w:val="clear" w:color="auto" w:fill="auto"/>
          <w:lang w:val="en-US"/>
        </w:rPr>
        <w:fldChar w:fldCharType="begin" w:fldLock="1"/>
      </w:r>
      <w:r>
        <w:rPr>
          <w:rFonts w:eastAsia="Times New Roman"/>
          <w:i/>
          <w:shd w:val="clear" w:color="auto" w:fill="auto"/>
          <w:lang w:val="en-US"/>
        </w:rPr>
        <w:instrText xml:space="preserve">MERGEFIELD </w:instrText>
      </w:r>
      <w:r>
        <w:rPr>
          <w:rFonts w:eastAsia="Times New Roman"/>
          <w:i/>
          <w:shd w:val="clear" w:color="auto" w:fill="auto"/>
        </w:rPr>
        <w:instrText>Diagram.Type</w:instrText>
      </w:r>
      <w:r>
        <w:rPr>
          <w:rFonts w:eastAsia="Times New Roman"/>
          <w:i/>
          <w:shd w:val="clear" w:color="auto" w:fill="auto"/>
          <w:lang w:val="en-US"/>
        </w:rPr>
        <w:fldChar w:fldCharType="separate"/>
      </w:r>
      <w:r>
        <w:rPr>
          <w:rFonts w:eastAsia="Times New Roman"/>
          <w:i/>
          <w:shd w:val="clear" w:color="auto" w:fill="auto"/>
        </w:rPr>
        <w:t>User Interface</w:t>
      </w:r>
      <w:r>
        <w:rPr>
          <w:rFonts w:eastAsia="Times New Roman"/>
          <w:i/>
          <w:shd w:val="clear" w:color="auto" w:fill="auto"/>
          <w:lang w:val="en-US"/>
        </w:rPr>
        <w:fldChar w:fldCharType="end"/>
      </w:r>
      <w:r>
        <w:rPr>
          <w:rFonts w:eastAsia="Times New Roman"/>
          <w:i/>
          <w:shd w:val="clear" w:color="auto" w:fill="auto"/>
          <w:lang w:val="en-US"/>
        </w:rPr>
        <w:t xml:space="preserve"> diagram)</w:t>
      </w:r>
      <w:bookmarkEnd w:id="3"/>
      <w:r>
        <w:rPr>
          <w:rFonts w:eastAsia="Times New Roman"/>
          <w:i/>
          <w:shd w:val="clear" w:color="auto" w:fill="auto"/>
          <w:lang w:val="en-US"/>
        </w:rPr>
        <w:t xml:space="preserve"> </w:t>
      </w: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Mô tả:</w:t>
      </w: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Dealer đăng nhập bằng số điện thoại vào hệ thống.</w:t>
      </w:r>
      <w:proofErr w:type="gramEnd"/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</w:t>
      </w: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</w:t>
      </w:r>
    </w:p>
    <w:p w:rsidR="007035C7" w:rsidRDefault="007035C7" w:rsidP="007035C7">
      <w:pPr>
        <w:pStyle w:val="Heading4"/>
        <w:shd w:val="clear" w:color="auto" w:fill="auto"/>
        <w:rPr>
          <w:rFonts w:eastAsia="Times New Roman"/>
          <w:bCs w:val="0"/>
          <w:szCs w:val="24"/>
          <w:shd w:val="clear" w:color="auto" w:fill="auto"/>
          <w:lang w:val="en-US"/>
        </w:rPr>
      </w:pPr>
      <w:r>
        <w:rPr>
          <w:b w:val="0"/>
          <w:bCs w:val="0"/>
          <w:color w:val="auto"/>
          <w:szCs w:val="24"/>
          <w:shd w:val="clear" w:color="auto" w:fill="auto"/>
        </w:rPr>
        <w:fldChar w:fldCharType="begin" w:fldLock="1"/>
      </w:r>
      <w:r>
        <w:rPr>
          <w:b w:val="0"/>
          <w:bCs w:val="0"/>
          <w:color w:val="auto"/>
          <w:szCs w:val="24"/>
          <w:shd w:val="clear" w:color="auto" w:fill="auto"/>
        </w:rPr>
        <w:instrText xml:space="preserve">MERGEFIELD </w:instrText>
      </w:r>
      <w:r>
        <w:rPr>
          <w:rFonts w:eastAsia="Times New Roman"/>
          <w:bCs w:val="0"/>
          <w:szCs w:val="24"/>
          <w:shd w:val="clear" w:color="auto" w:fill="auto"/>
        </w:rPr>
        <w:instrText>Element.Name</w:instrText>
      </w:r>
      <w:r>
        <w:rPr>
          <w:b w:val="0"/>
          <w:bCs w:val="0"/>
          <w:color w:val="auto"/>
          <w:szCs w:val="24"/>
          <w:shd w:val="clear" w:color="auto" w:fill="auto"/>
        </w:rPr>
        <w:fldChar w:fldCharType="separate"/>
      </w:r>
      <w:r>
        <w:rPr>
          <w:rFonts w:eastAsia="Times New Roman"/>
          <w:bCs w:val="0"/>
          <w:szCs w:val="24"/>
          <w:shd w:val="clear" w:color="auto" w:fill="auto"/>
        </w:rPr>
        <w:t>&lt;anonymous&gt;</w:t>
      </w:r>
      <w:r>
        <w:rPr>
          <w:b w:val="0"/>
          <w:bCs w:val="0"/>
          <w:color w:val="auto"/>
          <w:szCs w:val="24"/>
          <w:shd w:val="clear" w:color="auto" w:fill="auto"/>
        </w:rPr>
        <w:fldChar w:fldCharType="end"/>
      </w: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Style w:val="FieldLabel"/>
          <w:rFonts w:ascii="Times New Roman" w:eastAsia="Times New Roman" w:hAnsi="Times New Roman"/>
          <w:iCs w:val="0"/>
          <w:szCs w:val="24"/>
          <w:shd w:val="clear" w:color="auto" w:fill="auto"/>
          <w:lang w:val="en-US"/>
        </w:rPr>
        <w:t>Type: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ab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ab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b/>
          <w:color w:val="000000"/>
          <w:szCs w:val="24"/>
          <w:u w:val="single"/>
          <w:shd w:val="clear" w:color="auto" w:fill="auto"/>
        </w:rPr>
        <w:instrText>Element.Type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/>
          <w:b/>
          <w:color w:val="000000"/>
          <w:szCs w:val="24"/>
          <w:u w:val="single"/>
          <w:shd w:val="clear" w:color="auto" w:fill="auto"/>
        </w:rPr>
        <w:t>Note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Style w:val="Objecttype"/>
          <w:rFonts w:ascii="Times New Roman" w:eastAsia="Times New Roman" w:hAnsi="Times New Roman"/>
          <w:bCs w:val="0"/>
          <w:color w:val="000000"/>
          <w:szCs w:val="24"/>
          <w:shd w:val="clear" w:color="auto" w:fill="auto"/>
          <w:lang w:val="en-US"/>
        </w:rPr>
        <w:t xml:space="preserve">    </w:t>
      </w:r>
      <w:r>
        <w:rPr>
          <w:rStyle w:val="Objecttype"/>
          <w:rFonts w:ascii="Times New Roman" w:eastAsia="Times New Roman" w:hAnsi="Times New Roman"/>
          <w:bCs w:val="0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Style w:val="Objecttype"/>
          <w:rFonts w:ascii="Times New Roman" w:eastAsia="Times New Roman" w:hAnsi="Times New Roman"/>
          <w:bCs w:val="0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ascii="Times New Roman" w:eastAsia="Times New Roman" w:hAnsi="Times New Roman"/>
          <w:bCs w:val="0"/>
          <w:color w:val="000000"/>
          <w:szCs w:val="24"/>
          <w:shd w:val="clear" w:color="auto" w:fill="auto"/>
        </w:rPr>
        <w:instrText>Element.BaseClasses</w:instrText>
      </w:r>
      <w:r>
        <w:rPr>
          <w:rStyle w:val="Objecttype"/>
          <w:rFonts w:ascii="Times New Roman" w:eastAsia="Times New Roman" w:hAnsi="Times New Roman"/>
          <w:bCs w:val="0"/>
          <w:color w:val="000000"/>
          <w:szCs w:val="24"/>
          <w:shd w:val="clear" w:color="auto" w:fill="auto"/>
          <w:lang w:val="en-US"/>
        </w:rPr>
        <w:fldChar w:fldCharType="end"/>
      </w: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Style w:val="FieldLabel"/>
          <w:rFonts w:ascii="Times New Roman" w:eastAsia="Times New Roman" w:hAnsi="Times New Roman"/>
          <w:iCs w:val="0"/>
          <w:szCs w:val="24"/>
          <w:shd w:val="clear" w:color="auto" w:fill="auto"/>
          <w:lang w:val="en-US"/>
        </w:rPr>
        <w:t>Status: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ab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ab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Element.Status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t>Proposed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.  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Version 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Element.Version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t>1.0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.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Phase 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Element.Phase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t>1.0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.</w:t>
      </w:r>
      <w:proofErr w:type="gramEnd"/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 xml:space="preserve">URL: 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/signin</w:t>
      </w: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Đầu vào</w:t>
      </w: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7035C7" w:rsidRDefault="007035C7" w:rsidP="007035C7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7035C7" w:rsidRDefault="007035C7" w:rsidP="007035C7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lastRenderedPageBreak/>
        <w:t>p: password trả về từ sms</w:t>
      </w:r>
    </w:p>
    <w:p w:rsidR="007035C7" w:rsidRDefault="007035C7" w:rsidP="007035C7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u: số điện thoại</w:t>
      </w: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Đầu ra</w:t>
      </w:r>
    </w:p>
    <w:p w:rsidR="007035C7" w:rsidRDefault="007035C7" w:rsidP="007035C7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7035C7" w:rsidRDefault="007035C7" w:rsidP="007035C7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errorCode: 0 – thành công; 401 – Đăng nhập thất bại</w:t>
      </w:r>
    </w:p>
    <w:p w:rsidR="007035C7" w:rsidRDefault="007035C7" w:rsidP="007035C7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7035C7" w:rsidRDefault="007035C7" w:rsidP="007035C7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token(String): Mã sinh ra sau khi sign-in thành công</w:t>
      </w:r>
    </w:p>
    <w:p w:rsidR="007035C7" w:rsidRDefault="007035C7" w:rsidP="007035C7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keyRefresh(String): key của token</w:t>
      </w:r>
    </w:p>
    <w:p w:rsidR="007035C7" w:rsidRDefault="007035C7" w:rsidP="007035C7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phone (string): số điện thoại nhận dạng được</w:t>
      </w:r>
    </w:p>
    <w:p w:rsidR="007035C7" w:rsidRDefault="007035C7" w:rsidP="007035C7">
      <w:pPr>
        <w:numPr>
          <w:ilvl w:val="0"/>
          <w:numId w:val="5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{“errorCode”:0,”message”:”thành công”,”token”:”12323426”,”keyRefresh”:”439”,”phone_number”:”0982747485”}</w:t>
      </w:r>
    </w:p>
    <w:p w:rsidR="003D69BF" w:rsidRDefault="003D69BF" w:rsidP="00503F71"/>
    <w:p w:rsidR="00E236F5" w:rsidRDefault="00E236F5" w:rsidP="00503F71"/>
    <w:p w:rsidR="005F642B" w:rsidRDefault="005F642B" w:rsidP="00ED0684">
      <w:pPr>
        <w:pStyle w:val="Heading1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shd w:val="clear" w:color="auto" w:fill="auto"/>
          <w:lang w:val="en-US"/>
        </w:rPr>
        <w:fldChar w:fldCharType="begin" w:fldLock="1"/>
      </w:r>
      <w:r>
        <w:rPr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Fonts w:eastAsia="Times New Roman"/>
          <w:u w:val="single"/>
          <w:shd w:val="clear" w:color="auto" w:fill="auto"/>
        </w:rPr>
        <w:instrText>Diagram.Name</w:instrText>
      </w:r>
      <w:r>
        <w:rPr>
          <w:rFonts w:eastAsia="Times New Roman"/>
          <w:shd w:val="clear" w:color="auto" w:fill="auto"/>
          <w:lang w:val="en-US"/>
        </w:rPr>
        <w:fldChar w:fldCharType="separate"/>
      </w:r>
      <w:bookmarkStart w:id="4" w:name="_Toc407346157"/>
      <w:r>
        <w:rPr>
          <w:rFonts w:eastAsia="Times New Roman"/>
          <w:u w:val="single"/>
          <w:shd w:val="clear" w:color="auto" w:fill="auto"/>
        </w:rPr>
        <w:t>API_R003: Danh sách nội dung dịch vụ</w:t>
      </w:r>
      <w:r>
        <w:rPr>
          <w:rFonts w:eastAsia="Times New Roman"/>
          <w:shd w:val="clear" w:color="auto" w:fill="auto"/>
          <w:lang w:val="en-US"/>
        </w:rPr>
        <w:fldChar w:fldCharType="end"/>
      </w:r>
      <w:r>
        <w:rPr>
          <w:rFonts w:eastAsia="Times New Roman"/>
          <w:shd w:val="clear" w:color="auto" w:fill="auto"/>
          <w:lang w:val="en-US"/>
        </w:rPr>
        <w:t xml:space="preserve"> - </w:t>
      </w:r>
      <w:r>
        <w:rPr>
          <w:rFonts w:eastAsia="Times New Roman"/>
          <w:i/>
          <w:shd w:val="clear" w:color="auto" w:fill="auto"/>
          <w:lang w:val="en-US"/>
        </w:rPr>
        <w:t>(</w:t>
      </w:r>
      <w:r>
        <w:rPr>
          <w:rFonts w:eastAsia="Times New Roman"/>
          <w:i/>
          <w:shd w:val="clear" w:color="auto" w:fill="auto"/>
          <w:lang w:val="en-US"/>
        </w:rPr>
        <w:fldChar w:fldCharType="begin" w:fldLock="1"/>
      </w:r>
      <w:r>
        <w:rPr>
          <w:rFonts w:eastAsia="Times New Roman"/>
          <w:i/>
          <w:shd w:val="clear" w:color="auto" w:fill="auto"/>
          <w:lang w:val="en-US"/>
        </w:rPr>
        <w:instrText xml:space="preserve">MERGEFIELD </w:instrText>
      </w:r>
      <w:r>
        <w:rPr>
          <w:rFonts w:eastAsia="Times New Roman"/>
          <w:i/>
          <w:shd w:val="clear" w:color="auto" w:fill="auto"/>
        </w:rPr>
        <w:instrText>Diagram.Type</w:instrText>
      </w:r>
      <w:r>
        <w:rPr>
          <w:rFonts w:eastAsia="Times New Roman"/>
          <w:i/>
          <w:shd w:val="clear" w:color="auto" w:fill="auto"/>
          <w:lang w:val="en-US"/>
        </w:rPr>
        <w:fldChar w:fldCharType="separate"/>
      </w:r>
      <w:r>
        <w:rPr>
          <w:rFonts w:eastAsia="Times New Roman"/>
          <w:i/>
          <w:shd w:val="clear" w:color="auto" w:fill="auto"/>
        </w:rPr>
        <w:t>User Interface</w:t>
      </w:r>
      <w:r>
        <w:rPr>
          <w:rFonts w:eastAsia="Times New Roman"/>
          <w:i/>
          <w:shd w:val="clear" w:color="auto" w:fill="auto"/>
          <w:lang w:val="en-US"/>
        </w:rPr>
        <w:fldChar w:fldCharType="end"/>
      </w:r>
      <w:r>
        <w:rPr>
          <w:rFonts w:eastAsia="Times New Roman"/>
          <w:i/>
          <w:shd w:val="clear" w:color="auto" w:fill="auto"/>
          <w:lang w:val="en-US"/>
        </w:rPr>
        <w:t xml:space="preserve"> diagram)</w:t>
      </w:r>
      <w:bookmarkEnd w:id="4"/>
      <w:r>
        <w:rPr>
          <w:rFonts w:eastAsia="Times New Roman"/>
          <w:i/>
          <w:shd w:val="clear" w:color="auto" w:fill="auto"/>
          <w:lang w:val="en-US"/>
        </w:rPr>
        <w:t xml:space="preserve"> 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URL: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/contentService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5F642B" w:rsidRDefault="005F642B" w:rsidP="005F642B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5F642B" w:rsidRDefault="005F642B" w:rsidP="005F642B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service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: loại dịch vụ  (type = 0 bài hát, type = 1 video).</w:t>
      </w:r>
    </w:p>
    <w:p w:rsidR="005F642B" w:rsidRDefault="005F642B" w:rsidP="005F642B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type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: loại nội dung (type_content = 0 mới nhất, type_content = 1 hot nhất).</w:t>
      </w:r>
    </w:p>
    <w:p w:rsidR="005F642B" w:rsidRDefault="005F642B" w:rsidP="005F642B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5F642B" w:rsidRDefault="005F642B" w:rsidP="005F642B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errorCode(Integer): mã lỗi trả về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  -  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0 :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Lấy nội dung dịch vụ thành công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  -  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1 :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Loại dịch vụ không hợp lệ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  -  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2 :</w:t>
      </w:r>
      <w:proofErr w:type="gramEnd"/>
      <w:r w:rsidR="00E833CA"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Loại nội dung không hợp lệ</w:t>
      </w:r>
    </w:p>
    <w:p w:rsidR="005F642B" w:rsidRDefault="005F642B" w:rsidP="005F642B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5F642B" w:rsidRDefault="005F642B" w:rsidP="005F642B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data: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 - 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id(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String): Id bài hát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 - 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avatar(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String): Ảnh đại diện video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 - 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name(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String): Tên bài hát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 - 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code(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String): mã bài hát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 - 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price(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String): giá tiền bài hát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 - download_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number(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String): lượt tải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 - url_data: Link tới dữ liệu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5F642B" w:rsidRDefault="005F642B" w:rsidP="005F642B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 ,”data”:” [{ ” song_icon”:”http//abc.png”,”song_name”:”Mùa xuân quê hương ” ,”song_code”:”7668”</w:t>
      </w:r>
    </w:p>
    <w:p w:rsidR="005F642B" w:rsidRDefault="005F642B" w:rsidP="005F642B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,”song_price”:”5000đồng”,” download_number”:”125”}]”}</w:t>
      </w:r>
    </w:p>
    <w:p w:rsidR="005F642B" w:rsidRDefault="005F642B" w:rsidP="005F642B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E833CA" w:rsidRPr="00E833CA" w:rsidRDefault="00855063" w:rsidP="00855063">
      <w:pPr>
        <w:shd w:val="clear" w:color="auto" w:fill="auto"/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</w:pPr>
      <w:r w:rsidRPr="00E833CA"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>-</w:t>
      </w:r>
      <w:r w:rsidR="00E833CA" w:rsidRPr="00E833CA"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>Luông phụ:</w:t>
      </w:r>
    </w:p>
    <w:p w:rsidR="00855063" w:rsidRDefault="00855063" w:rsidP="00855063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 xml:space="preserve"> Param truyền vào sai:</w:t>
      </w:r>
    </w:p>
    <w:p w:rsidR="00855063" w:rsidRDefault="00855063" w:rsidP="00855063">
      <w:pPr>
        <w:shd w:val="clear" w:color="auto" w:fill="auto"/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</w:pPr>
    </w:p>
    <w:p w:rsidR="00855063" w:rsidRDefault="00855063" w:rsidP="00855063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+ Nếu sai param dịch vụ trả về mã lỗi 1 + Thông báo "Sai dịch vụ"</w:t>
      </w:r>
    </w:p>
    <w:p w:rsidR="00855063" w:rsidRDefault="00855063" w:rsidP="00855063">
      <w:pPr>
        <w:shd w:val="clear" w:color="auto" w:fill="auto"/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</w:pPr>
    </w:p>
    <w:p w:rsidR="00855063" w:rsidRDefault="00855063" w:rsidP="00855063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+ Nếu sai param dịch vụ trả về mã lỗi 1 + Thông báo "Sai loại dịch vụ"</w:t>
      </w:r>
    </w:p>
    <w:p w:rsidR="00855063" w:rsidRDefault="00855063" w:rsidP="00855063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855063" w:rsidRDefault="00855063" w:rsidP="00855063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 xml:space="preserve">- Nếu mã webservice trả </w:t>
      </w:r>
      <w:proofErr w:type="gramStart"/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về !</w:t>
      </w:r>
      <w:proofErr w:type="gramEnd"/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= 0 -&gt; Trả về mã lỗi theo ws và thông báo "Lấy nội dung dịch vụ thất bại"</w:t>
      </w:r>
    </w:p>
    <w:p w:rsidR="00E236F5" w:rsidRDefault="00E236F5" w:rsidP="00503F71"/>
    <w:p w:rsidR="00855063" w:rsidRDefault="001F5B91" w:rsidP="00ED0684">
      <w:pPr>
        <w:pStyle w:val="Heading1"/>
        <w:rPr>
          <w:rFonts w:eastAsia="Times New Roman"/>
          <w:i/>
          <w:shd w:val="clear" w:color="auto" w:fill="auto"/>
          <w:lang w:val="en-US"/>
        </w:rPr>
      </w:pPr>
      <w:r>
        <w:rPr>
          <w:rFonts w:eastAsia="Times New Roman"/>
          <w:shd w:val="clear" w:color="auto" w:fill="auto"/>
          <w:lang w:val="en-US"/>
        </w:rPr>
        <w:fldChar w:fldCharType="begin" w:fldLock="1"/>
      </w:r>
      <w:r>
        <w:rPr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Fonts w:eastAsia="Times New Roman"/>
          <w:u w:val="single"/>
          <w:shd w:val="clear" w:color="auto" w:fill="auto"/>
        </w:rPr>
        <w:instrText>Diagram.Name</w:instrText>
      </w:r>
      <w:r>
        <w:rPr>
          <w:rFonts w:eastAsia="Times New Roman"/>
          <w:shd w:val="clear" w:color="auto" w:fill="auto"/>
          <w:lang w:val="en-US"/>
        </w:rPr>
        <w:fldChar w:fldCharType="separate"/>
      </w:r>
      <w:bookmarkStart w:id="5" w:name="_Toc407346158"/>
      <w:r>
        <w:rPr>
          <w:rFonts w:eastAsia="Times New Roman"/>
          <w:u w:val="single"/>
          <w:shd w:val="clear" w:color="auto" w:fill="auto"/>
        </w:rPr>
        <w:t>API_R004: Danh sách dịch vụ tiện ích</w:t>
      </w:r>
      <w:r>
        <w:rPr>
          <w:rFonts w:eastAsia="Times New Roman"/>
          <w:shd w:val="clear" w:color="auto" w:fill="auto"/>
          <w:lang w:val="en-US"/>
        </w:rPr>
        <w:fldChar w:fldCharType="end"/>
      </w:r>
      <w:r>
        <w:rPr>
          <w:rFonts w:eastAsia="Times New Roman"/>
          <w:shd w:val="clear" w:color="auto" w:fill="auto"/>
          <w:lang w:val="en-US"/>
        </w:rPr>
        <w:t xml:space="preserve"> - </w:t>
      </w:r>
      <w:r>
        <w:rPr>
          <w:rFonts w:eastAsia="Times New Roman"/>
          <w:i/>
          <w:shd w:val="clear" w:color="auto" w:fill="auto"/>
          <w:lang w:val="en-US"/>
        </w:rPr>
        <w:t>(</w:t>
      </w:r>
      <w:r>
        <w:rPr>
          <w:rFonts w:eastAsia="Times New Roman"/>
          <w:i/>
          <w:shd w:val="clear" w:color="auto" w:fill="auto"/>
          <w:lang w:val="en-US"/>
        </w:rPr>
        <w:fldChar w:fldCharType="begin" w:fldLock="1"/>
      </w:r>
      <w:r>
        <w:rPr>
          <w:rFonts w:eastAsia="Times New Roman"/>
          <w:i/>
          <w:shd w:val="clear" w:color="auto" w:fill="auto"/>
          <w:lang w:val="en-US"/>
        </w:rPr>
        <w:instrText xml:space="preserve">MERGEFIELD </w:instrText>
      </w:r>
      <w:r>
        <w:rPr>
          <w:rFonts w:eastAsia="Times New Roman"/>
          <w:i/>
          <w:shd w:val="clear" w:color="auto" w:fill="auto"/>
        </w:rPr>
        <w:instrText>Diagram.Type</w:instrText>
      </w:r>
      <w:r>
        <w:rPr>
          <w:rFonts w:eastAsia="Times New Roman"/>
          <w:i/>
          <w:shd w:val="clear" w:color="auto" w:fill="auto"/>
          <w:lang w:val="en-US"/>
        </w:rPr>
        <w:fldChar w:fldCharType="separate"/>
      </w:r>
      <w:r>
        <w:rPr>
          <w:rFonts w:eastAsia="Times New Roman"/>
          <w:i/>
          <w:shd w:val="clear" w:color="auto" w:fill="auto"/>
        </w:rPr>
        <w:t>User Interface</w:t>
      </w:r>
      <w:r>
        <w:rPr>
          <w:rFonts w:eastAsia="Times New Roman"/>
          <w:i/>
          <w:shd w:val="clear" w:color="auto" w:fill="auto"/>
          <w:lang w:val="en-US"/>
        </w:rPr>
        <w:fldChar w:fldCharType="end"/>
      </w:r>
      <w:r>
        <w:rPr>
          <w:rFonts w:eastAsia="Times New Roman"/>
          <w:i/>
          <w:shd w:val="clear" w:color="auto" w:fill="auto"/>
          <w:lang w:val="en-US"/>
        </w:rPr>
        <w:t xml:space="preserve"> diagram)</w:t>
      </w:r>
      <w:bookmarkEnd w:id="5"/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: /utilitiServices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 xml:space="preserve">Đầu vào: 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A7437C" w:rsidRDefault="00A7437C" w:rsidP="00A7437C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A7437C" w:rsidRDefault="00A7437C" w:rsidP="00A7437C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A7437C" w:rsidRDefault="00A7437C" w:rsidP="00A7437C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page: trang cần lấy</w:t>
      </w:r>
    </w:p>
    <w:p w:rsidR="00A7437C" w:rsidRDefault="00A7437C" w:rsidP="00A7437C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max_per_page: số bản ghi tối đa trên trang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 xml:space="preserve">Đầu ra: 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A7437C" w:rsidRDefault="00A7437C" w:rsidP="00A7437C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errorCode(Integer): mã lỗi trả về</w:t>
      </w:r>
    </w:p>
    <w:p w:rsidR="00A7437C" w:rsidRDefault="00A7437C" w:rsidP="00A7437C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A7437C" w:rsidRDefault="00A7437C" w:rsidP="00A7437C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last_page: trang cuối cùng</w:t>
      </w:r>
    </w:p>
    <w:p w:rsidR="00A7437C" w:rsidRDefault="00A7437C" w:rsidP="00A7437C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data: 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- service_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name(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String): Tên dịch vụ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- service_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code(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String): mã dịch vụ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- service_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icon(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String): link chứa ảnh của service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- service_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content(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String): nội dung dịch vụ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- service_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guide(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String): hướng dâñn mời dịch vụ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- service_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price(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String): giá dịch vụ</w:t>
      </w:r>
    </w:p>
    <w:p w:rsidR="00A7437C" w:rsidRDefault="00A7437C" w:rsidP="00A7437C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- service_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status(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String): trạng thái dịch vụ ( nếu service_status = 0 đã đăng ký, service_status = 1 chưa đăng ký ).</w:t>
      </w:r>
    </w:p>
    <w:p w:rsidR="001F5B91" w:rsidRDefault="00A7437C" w:rsidP="00503F71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 ,”data”:[{”service_icon”:”http//abc.png”,”service_name”:”Imuzik”, “service_code”:”123”,”service_content”:”dịch vụ”,”service_guide”:”abc”, “service_price”:”400”, “download_number”:”34”}]  }</w:t>
      </w:r>
    </w:p>
    <w:p w:rsidR="00D867BE" w:rsidRDefault="00D867BE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D867BE" w:rsidRDefault="00D867BE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D867BE" w:rsidRDefault="00D867BE" w:rsidP="00D867BE">
      <w:pPr>
        <w:shd w:val="clear" w:color="auto" w:fill="auto"/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D867BE" w:rsidRDefault="00D867BE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Nếu page không phải số nguyên hoặc page &lt; 1 -&gt; Trả về mã lỗi 101 + Thông báo "Số trang không hợp lệ"</w:t>
      </w:r>
    </w:p>
    <w:p w:rsidR="00D867BE" w:rsidRDefault="00D867BE" w:rsidP="00D867BE">
      <w:pPr>
        <w:shd w:val="clear" w:color="auto" w:fill="auto"/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</w:pPr>
    </w:p>
    <w:p w:rsidR="00D867BE" w:rsidRDefault="00D867BE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Nếu max_per_page không phải số nguyên hoặc max_per_page &lt; 1 -&gt; Trả về mã lỗi 102+ Thông báo "Số bản ghi trên trang không hợp lệ"</w:t>
      </w:r>
    </w:p>
    <w:p w:rsidR="00D867BE" w:rsidRDefault="00D867BE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8B098D" w:rsidRDefault="008B098D" w:rsidP="00ED0684">
      <w:pPr>
        <w:pStyle w:val="Heading1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shd w:val="clear" w:color="auto" w:fill="auto"/>
          <w:lang w:val="en-US"/>
        </w:rPr>
        <w:fldChar w:fldCharType="begin" w:fldLock="1"/>
      </w:r>
      <w:r>
        <w:rPr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Fonts w:eastAsia="Times New Roman"/>
          <w:u w:val="single"/>
          <w:shd w:val="clear" w:color="auto" w:fill="auto"/>
        </w:rPr>
        <w:instrText>Diagram.Name</w:instrText>
      </w:r>
      <w:r>
        <w:rPr>
          <w:rFonts w:eastAsia="Times New Roman"/>
          <w:shd w:val="clear" w:color="auto" w:fill="auto"/>
          <w:lang w:val="en-US"/>
        </w:rPr>
        <w:fldChar w:fldCharType="separate"/>
      </w:r>
      <w:bookmarkStart w:id="6" w:name="_Toc407346159"/>
      <w:r>
        <w:rPr>
          <w:rFonts w:eastAsia="Times New Roman"/>
          <w:u w:val="single"/>
          <w:shd w:val="clear" w:color="auto" w:fill="auto"/>
        </w:rPr>
        <w:t>API_R005: Chi tiết dịch vụ</w:t>
      </w:r>
      <w:r>
        <w:rPr>
          <w:rFonts w:eastAsia="Times New Roman"/>
          <w:shd w:val="clear" w:color="auto" w:fill="auto"/>
          <w:lang w:val="en-US"/>
        </w:rPr>
        <w:fldChar w:fldCharType="end"/>
      </w:r>
      <w:r>
        <w:rPr>
          <w:rFonts w:eastAsia="Times New Roman"/>
          <w:shd w:val="clear" w:color="auto" w:fill="auto"/>
          <w:lang w:val="en-US"/>
        </w:rPr>
        <w:t xml:space="preserve"> - </w:t>
      </w:r>
      <w:r>
        <w:rPr>
          <w:rFonts w:eastAsia="Times New Roman"/>
          <w:i/>
          <w:shd w:val="clear" w:color="auto" w:fill="auto"/>
          <w:lang w:val="en-US"/>
        </w:rPr>
        <w:t>(</w:t>
      </w:r>
      <w:r>
        <w:rPr>
          <w:rFonts w:eastAsia="Times New Roman"/>
          <w:i/>
          <w:shd w:val="clear" w:color="auto" w:fill="auto"/>
          <w:lang w:val="en-US"/>
        </w:rPr>
        <w:fldChar w:fldCharType="begin" w:fldLock="1"/>
      </w:r>
      <w:r>
        <w:rPr>
          <w:rFonts w:eastAsia="Times New Roman"/>
          <w:i/>
          <w:shd w:val="clear" w:color="auto" w:fill="auto"/>
          <w:lang w:val="en-US"/>
        </w:rPr>
        <w:instrText xml:space="preserve">MERGEFIELD </w:instrText>
      </w:r>
      <w:r>
        <w:rPr>
          <w:rFonts w:eastAsia="Times New Roman"/>
          <w:i/>
          <w:shd w:val="clear" w:color="auto" w:fill="auto"/>
        </w:rPr>
        <w:instrText>Diagram.Type</w:instrText>
      </w:r>
      <w:r>
        <w:rPr>
          <w:rFonts w:eastAsia="Times New Roman"/>
          <w:i/>
          <w:shd w:val="clear" w:color="auto" w:fill="auto"/>
          <w:lang w:val="en-US"/>
        </w:rPr>
        <w:fldChar w:fldCharType="separate"/>
      </w:r>
      <w:r>
        <w:rPr>
          <w:rFonts w:eastAsia="Times New Roman"/>
          <w:i/>
          <w:shd w:val="clear" w:color="auto" w:fill="auto"/>
        </w:rPr>
        <w:t>User Interface</w:t>
      </w:r>
      <w:r>
        <w:rPr>
          <w:rFonts w:eastAsia="Times New Roman"/>
          <w:i/>
          <w:shd w:val="clear" w:color="auto" w:fill="auto"/>
          <w:lang w:val="en-US"/>
        </w:rPr>
        <w:fldChar w:fldCharType="end"/>
      </w:r>
      <w:r>
        <w:rPr>
          <w:rFonts w:eastAsia="Times New Roman"/>
          <w:i/>
          <w:shd w:val="clear" w:color="auto" w:fill="auto"/>
          <w:lang w:val="en-US"/>
        </w:rPr>
        <w:t xml:space="preserve"> diagram)</w:t>
      </w:r>
      <w:bookmarkEnd w:id="6"/>
      <w:r>
        <w:rPr>
          <w:rFonts w:eastAsia="Times New Roman"/>
          <w:i/>
          <w:shd w:val="clear" w:color="auto" w:fill="auto"/>
          <w:lang w:val="en-US"/>
        </w:rPr>
        <w:t xml:space="preserve"> </w:t>
      </w:r>
    </w:p>
    <w:p w:rsidR="000B067D" w:rsidRDefault="000B067D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: /utilitiServiceDetail</w:t>
      </w: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60B35" w:rsidRDefault="00260B35" w:rsidP="00260B35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260B35" w:rsidRDefault="00260B35" w:rsidP="00260B35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service_code(String): mã dịch vụ</w:t>
      </w:r>
    </w:p>
    <w:p w:rsidR="00260B35" w:rsidRDefault="00260B35" w:rsidP="00260B35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 xml:space="preserve">Đầu ra: </w:t>
      </w: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60B35" w:rsidRDefault="00260B35" w:rsidP="00260B35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errorCode(Integer):</w:t>
      </w: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0 – Thành công</w:t>
      </w: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 404 – Dịch vụ không tồn tại</w:t>
      </w: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60B35" w:rsidRDefault="00260B35" w:rsidP="00260B35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260B35" w:rsidRDefault="00260B35" w:rsidP="00260B35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service_name(String): Tên dịch vụ</w:t>
      </w:r>
    </w:p>
    <w:p w:rsidR="00260B35" w:rsidRDefault="00260B35" w:rsidP="00260B35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service_code(String): mã dịch vụ</w:t>
      </w:r>
    </w:p>
    <w:p w:rsidR="00260B35" w:rsidRDefault="00260B35" w:rsidP="00260B35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service_icon(String): link chứa ảnh của service</w:t>
      </w:r>
    </w:p>
    <w:p w:rsidR="00260B35" w:rsidRDefault="00260B35" w:rsidP="00260B35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service_content(String): nội dung dịch vụ</w:t>
      </w:r>
    </w:p>
    <w:p w:rsidR="00260B35" w:rsidRDefault="00260B35" w:rsidP="00260B35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service_guide(String): hướng dẫn mời dịch vụ</w:t>
      </w:r>
    </w:p>
    <w:p w:rsidR="00260B35" w:rsidRDefault="00260B35" w:rsidP="00260B35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service_price(String): giá dịch vụ</w:t>
      </w:r>
    </w:p>
    <w:p w:rsidR="00260B35" w:rsidRDefault="00260B35" w:rsidP="00260B35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 ,”service_icon”:”http//abc.png”,”service_name”:”Imuzik”, “service_code”:”123”,”service_content”:”dịch vụ”,”service_guide”:”abc”, “service_price”:”400”, “download_number”:”34” }</w:t>
      </w:r>
    </w:p>
    <w:p w:rsidR="00260B35" w:rsidRDefault="00260B35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260B35" w:rsidRDefault="00260B35" w:rsidP="00260B35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Không lấy được thông tin dịch vụ -&gt; Trả về mã lỗi 404 và thông báo "Không tìm thấy dịch vụ"</w:t>
      </w:r>
    </w:p>
    <w:p w:rsidR="00260B35" w:rsidRDefault="00260B35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1C25A7" w:rsidRDefault="001C25A7" w:rsidP="00ED0684">
      <w:pPr>
        <w:pStyle w:val="Heading1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shd w:val="clear" w:color="auto" w:fill="auto"/>
          <w:lang w:val="en-US"/>
        </w:rPr>
        <w:fldChar w:fldCharType="begin" w:fldLock="1"/>
      </w:r>
      <w:r>
        <w:rPr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Fonts w:eastAsia="Times New Roman"/>
          <w:u w:val="single"/>
          <w:shd w:val="clear" w:color="auto" w:fill="auto"/>
        </w:rPr>
        <w:instrText>Diagram.Name</w:instrText>
      </w:r>
      <w:r>
        <w:rPr>
          <w:rFonts w:eastAsia="Times New Roman"/>
          <w:shd w:val="clear" w:color="auto" w:fill="auto"/>
          <w:lang w:val="en-US"/>
        </w:rPr>
        <w:fldChar w:fldCharType="separate"/>
      </w:r>
      <w:bookmarkStart w:id="7" w:name="_Toc407346160"/>
      <w:r>
        <w:rPr>
          <w:rFonts w:eastAsia="Times New Roman"/>
          <w:u w:val="single"/>
          <w:shd w:val="clear" w:color="auto" w:fill="auto"/>
        </w:rPr>
        <w:t>API_R006: Thông tin cá nhân</w:t>
      </w:r>
      <w:r>
        <w:rPr>
          <w:rFonts w:eastAsia="Times New Roman"/>
          <w:shd w:val="clear" w:color="auto" w:fill="auto"/>
          <w:lang w:val="en-US"/>
        </w:rPr>
        <w:fldChar w:fldCharType="end"/>
      </w:r>
      <w:r>
        <w:rPr>
          <w:rFonts w:eastAsia="Times New Roman"/>
          <w:shd w:val="clear" w:color="auto" w:fill="auto"/>
          <w:lang w:val="en-US"/>
        </w:rPr>
        <w:t xml:space="preserve"> - </w:t>
      </w:r>
      <w:r>
        <w:rPr>
          <w:rFonts w:eastAsia="Times New Roman"/>
          <w:i/>
          <w:shd w:val="clear" w:color="auto" w:fill="auto"/>
          <w:lang w:val="en-US"/>
        </w:rPr>
        <w:t>(</w:t>
      </w:r>
      <w:r>
        <w:rPr>
          <w:rFonts w:eastAsia="Times New Roman"/>
          <w:i/>
          <w:shd w:val="clear" w:color="auto" w:fill="auto"/>
          <w:lang w:val="en-US"/>
        </w:rPr>
        <w:fldChar w:fldCharType="begin" w:fldLock="1"/>
      </w:r>
      <w:r>
        <w:rPr>
          <w:rFonts w:eastAsia="Times New Roman"/>
          <w:i/>
          <w:shd w:val="clear" w:color="auto" w:fill="auto"/>
          <w:lang w:val="en-US"/>
        </w:rPr>
        <w:instrText xml:space="preserve">MERGEFIELD </w:instrText>
      </w:r>
      <w:r>
        <w:rPr>
          <w:rFonts w:eastAsia="Times New Roman"/>
          <w:i/>
          <w:shd w:val="clear" w:color="auto" w:fill="auto"/>
        </w:rPr>
        <w:instrText>Diagram.Type</w:instrText>
      </w:r>
      <w:r>
        <w:rPr>
          <w:rFonts w:eastAsia="Times New Roman"/>
          <w:i/>
          <w:shd w:val="clear" w:color="auto" w:fill="auto"/>
          <w:lang w:val="en-US"/>
        </w:rPr>
        <w:fldChar w:fldCharType="separate"/>
      </w:r>
      <w:r>
        <w:rPr>
          <w:rFonts w:eastAsia="Times New Roman"/>
          <w:i/>
          <w:shd w:val="clear" w:color="auto" w:fill="auto"/>
        </w:rPr>
        <w:t>User Interface</w:t>
      </w:r>
      <w:r>
        <w:rPr>
          <w:rFonts w:eastAsia="Times New Roman"/>
          <w:i/>
          <w:shd w:val="clear" w:color="auto" w:fill="auto"/>
          <w:lang w:val="en-US"/>
        </w:rPr>
        <w:fldChar w:fldCharType="end"/>
      </w:r>
      <w:r>
        <w:rPr>
          <w:rFonts w:eastAsia="Times New Roman"/>
          <w:i/>
          <w:shd w:val="clear" w:color="auto" w:fill="auto"/>
          <w:lang w:val="en-US"/>
        </w:rPr>
        <w:t xml:space="preserve"> diagram)</w:t>
      </w:r>
      <w:bookmarkEnd w:id="7"/>
      <w:r>
        <w:rPr>
          <w:rFonts w:eastAsia="Times New Roman"/>
          <w:i/>
          <w:shd w:val="clear" w:color="auto" w:fill="auto"/>
          <w:lang w:val="en-US"/>
        </w:rPr>
        <w:t xml:space="preserve"> </w:t>
      </w:r>
    </w:p>
    <w:p w:rsidR="00F87EF2" w:rsidRDefault="00F87EF2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URL: /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userInfor</w:t>
      </w: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 xml:space="preserve"> </w:t>
      </w: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90331" w:rsidRDefault="00290331" w:rsidP="00290331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290331" w:rsidRDefault="00290331" w:rsidP="00290331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 xml:space="preserve">Đầu ra: </w:t>
      </w: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90331" w:rsidRDefault="00290331" w:rsidP="00290331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errorCode(Integer): </w:t>
      </w: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  0 - Thành công</w:t>
      </w:r>
    </w:p>
    <w:p w:rsidR="00290331" w:rsidRDefault="00290331" w:rsidP="00290331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290331" w:rsidRDefault="00290331" w:rsidP="00290331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fullname(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String): họ và tên.</w:t>
      </w:r>
    </w:p>
    <w:p w:rsidR="00290331" w:rsidRDefault="00290331" w:rsidP="00290331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birthday(String): ngày sinh</w:t>
      </w:r>
    </w:p>
    <w:p w:rsidR="00290331" w:rsidRDefault="00290331" w:rsidP="00290331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address(String): địa chỉ</w:t>
      </w:r>
    </w:p>
    <w:p w:rsidR="00290331" w:rsidRDefault="00290331" w:rsidP="00290331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exchange_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number(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String): số giao dịch thành công.</w:t>
      </w:r>
    </w:p>
    <w:p w:rsidR="00290331" w:rsidRDefault="00290331" w:rsidP="00290331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exchange_number_</w:t>
      </w:r>
      <w:proofErr w:type="gramStart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month(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String): Số giao dịch thành công trong tháng.</w:t>
      </w:r>
    </w:p>
    <w:p w:rsidR="00290331" w:rsidRDefault="00290331" w:rsidP="00290331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poundage(String): tiền hoa hồng</w:t>
      </w:r>
    </w:p>
    <w:p w:rsidR="00290331" w:rsidRDefault="00290331" w:rsidP="00290331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poundage_month(String): tiền hoa hồng trong tháng</w:t>
      </w:r>
    </w:p>
    <w:p w:rsidR="00290331" w:rsidRDefault="00290331" w:rsidP="00290331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 ,”fullname”:”Lê Cao Cường”,” birthday”:”16/12/1985”,” Address”:”Nghệ An”, “exchange_number”:”126”, “exchange_number_month”:”26”, “poundage” : “50000 đồng”, “poundage_month” : “10000 đồng” }</w:t>
      </w:r>
    </w:p>
    <w:p w:rsidR="001C25A7" w:rsidRDefault="001C25A7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lastRenderedPageBreak/>
        <w:t>- Trả về:</w:t>
      </w: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+ Mã lỗi 404</w:t>
      </w:r>
    </w:p>
    <w:p w:rsidR="00290331" w:rsidRDefault="00290331" w:rsidP="00290331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+ Thông báo "Không tìm thấy thông tin"</w:t>
      </w:r>
    </w:p>
    <w:p w:rsidR="00290331" w:rsidRDefault="00290331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A12E1A" w:rsidRDefault="00A12E1A" w:rsidP="00ED0684">
      <w:pPr>
        <w:pStyle w:val="Heading1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shd w:val="clear" w:color="auto" w:fill="auto"/>
          <w:lang w:val="en-US"/>
        </w:rPr>
        <w:fldChar w:fldCharType="begin" w:fldLock="1"/>
      </w:r>
      <w:r>
        <w:rPr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Fonts w:eastAsia="Times New Roman"/>
          <w:u w:val="single"/>
          <w:shd w:val="clear" w:color="auto" w:fill="auto"/>
        </w:rPr>
        <w:instrText>Diagram.Name</w:instrText>
      </w:r>
      <w:r>
        <w:rPr>
          <w:rFonts w:eastAsia="Times New Roman"/>
          <w:shd w:val="clear" w:color="auto" w:fill="auto"/>
          <w:lang w:val="en-US"/>
        </w:rPr>
        <w:fldChar w:fldCharType="separate"/>
      </w:r>
      <w:bookmarkStart w:id="8" w:name="_Toc407346161"/>
      <w:r>
        <w:rPr>
          <w:rFonts w:eastAsia="Times New Roman"/>
          <w:u w:val="single"/>
          <w:shd w:val="clear" w:color="auto" w:fill="auto"/>
        </w:rPr>
        <w:t>API_R007: Cập nhật thông tin</w:t>
      </w:r>
      <w:r>
        <w:rPr>
          <w:rFonts w:eastAsia="Times New Roman"/>
          <w:shd w:val="clear" w:color="auto" w:fill="auto"/>
          <w:lang w:val="en-US"/>
        </w:rPr>
        <w:fldChar w:fldCharType="end"/>
      </w:r>
      <w:r>
        <w:rPr>
          <w:rFonts w:eastAsia="Times New Roman"/>
          <w:shd w:val="clear" w:color="auto" w:fill="auto"/>
          <w:lang w:val="en-US"/>
        </w:rPr>
        <w:t xml:space="preserve"> - </w:t>
      </w:r>
      <w:r>
        <w:rPr>
          <w:rFonts w:eastAsia="Times New Roman"/>
          <w:i/>
          <w:shd w:val="clear" w:color="auto" w:fill="auto"/>
          <w:lang w:val="en-US"/>
        </w:rPr>
        <w:t>(</w:t>
      </w:r>
      <w:r>
        <w:rPr>
          <w:rFonts w:eastAsia="Times New Roman"/>
          <w:i/>
          <w:shd w:val="clear" w:color="auto" w:fill="auto"/>
          <w:lang w:val="en-US"/>
        </w:rPr>
        <w:fldChar w:fldCharType="begin" w:fldLock="1"/>
      </w:r>
      <w:r>
        <w:rPr>
          <w:rFonts w:eastAsia="Times New Roman"/>
          <w:i/>
          <w:shd w:val="clear" w:color="auto" w:fill="auto"/>
          <w:lang w:val="en-US"/>
        </w:rPr>
        <w:instrText xml:space="preserve">MERGEFIELD </w:instrText>
      </w:r>
      <w:r>
        <w:rPr>
          <w:rFonts w:eastAsia="Times New Roman"/>
          <w:i/>
          <w:shd w:val="clear" w:color="auto" w:fill="auto"/>
        </w:rPr>
        <w:instrText>Diagram.Type</w:instrText>
      </w:r>
      <w:r>
        <w:rPr>
          <w:rFonts w:eastAsia="Times New Roman"/>
          <w:i/>
          <w:shd w:val="clear" w:color="auto" w:fill="auto"/>
          <w:lang w:val="en-US"/>
        </w:rPr>
        <w:fldChar w:fldCharType="separate"/>
      </w:r>
      <w:r>
        <w:rPr>
          <w:rFonts w:eastAsia="Times New Roman"/>
          <w:i/>
          <w:shd w:val="clear" w:color="auto" w:fill="auto"/>
        </w:rPr>
        <w:t>User Interface</w:t>
      </w:r>
      <w:r>
        <w:rPr>
          <w:rFonts w:eastAsia="Times New Roman"/>
          <w:i/>
          <w:shd w:val="clear" w:color="auto" w:fill="auto"/>
          <w:lang w:val="en-US"/>
        </w:rPr>
        <w:fldChar w:fldCharType="end"/>
      </w:r>
      <w:r>
        <w:rPr>
          <w:rFonts w:eastAsia="Times New Roman"/>
          <w:i/>
          <w:shd w:val="clear" w:color="auto" w:fill="auto"/>
          <w:lang w:val="en-US"/>
        </w:rPr>
        <w:t xml:space="preserve"> diagram)</w:t>
      </w:r>
      <w:bookmarkEnd w:id="8"/>
      <w:r>
        <w:rPr>
          <w:rFonts w:eastAsia="Times New Roman"/>
          <w:i/>
          <w:shd w:val="clear" w:color="auto" w:fill="auto"/>
          <w:lang w:val="en-US"/>
        </w:rPr>
        <w:t xml:space="preserve"> </w:t>
      </w:r>
    </w:p>
    <w:p w:rsidR="00290331" w:rsidRDefault="00290331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F48FA" w:rsidRDefault="009F48FA" w:rsidP="009F48FA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F48FA" w:rsidRDefault="009F48FA" w:rsidP="009F48FA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: /editUserInfor</w:t>
      </w:r>
    </w:p>
    <w:p w:rsidR="009F48FA" w:rsidRDefault="009F48FA" w:rsidP="009F48FA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F48FA" w:rsidRDefault="009F48FA" w:rsidP="009F48FA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9F48FA" w:rsidRDefault="009F48FA" w:rsidP="009F48FA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F48FA" w:rsidRDefault="009F48FA" w:rsidP="009F48FA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Method: Post</w:t>
      </w:r>
    </w:p>
    <w:p w:rsidR="009F48FA" w:rsidRDefault="009F48FA" w:rsidP="009F48FA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fullname(String): họ và tên</w:t>
      </w:r>
    </w:p>
    <w:p w:rsidR="009F48FA" w:rsidRDefault="009F48FA" w:rsidP="009F48FA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birthday(String): ngày sinh</w:t>
      </w:r>
    </w:p>
    <w:p w:rsidR="009F48FA" w:rsidRDefault="009F48FA" w:rsidP="009F48FA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address(String): địa chỉ</w:t>
      </w:r>
    </w:p>
    <w:p w:rsidR="009F48FA" w:rsidRDefault="009F48FA" w:rsidP="009F48FA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nickname(String): nick name cần đăng ký</w:t>
      </w:r>
    </w:p>
    <w:p w:rsidR="009F48FA" w:rsidRDefault="009F48FA" w:rsidP="009F48FA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9F48FA" w:rsidRDefault="009F48FA" w:rsidP="009F48FA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proofErr w:type="gramStart"/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note</w:t>
      </w:r>
      <w:proofErr w:type="gramEnd"/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: các trường gửi lên có thể null.</w:t>
      </w:r>
    </w:p>
    <w:p w:rsidR="009F48FA" w:rsidRDefault="009F48FA" w:rsidP="009F48FA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F48FA" w:rsidRDefault="009F48FA" w:rsidP="009F48FA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9F48FA" w:rsidRDefault="009F48FA" w:rsidP="009F48FA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F48FA" w:rsidRDefault="009F48FA" w:rsidP="009F48FA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errorCode(Integer):</w:t>
      </w:r>
    </w:p>
    <w:p w:rsidR="009F48FA" w:rsidRDefault="009F48FA" w:rsidP="009F48FA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0 - Cập nhật thành công</w:t>
      </w:r>
    </w:p>
    <w:p w:rsidR="009F48FA" w:rsidRDefault="009F48FA" w:rsidP="009F48FA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 xml:space="preserve">        1 - Cập nhật thất bại</w:t>
      </w:r>
    </w:p>
    <w:p w:rsidR="009F48FA" w:rsidRDefault="009F48FA" w:rsidP="009F48FA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9F48FA" w:rsidRDefault="009F48FA" w:rsidP="009F48FA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 }</w:t>
      </w:r>
    </w:p>
    <w:p w:rsidR="009F48FA" w:rsidRPr="009F48FA" w:rsidRDefault="009F48FA" w:rsidP="009F48FA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eastAsia="Times New Roman" w:hAnsi="Times New Roman"/>
          <w:szCs w:val="24"/>
          <w:shd w:val="clear" w:color="auto" w:fill="auto"/>
          <w:lang w:val="en-US"/>
        </w:rPr>
      </w:pPr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>Trường hợp lỗi, sẽ thông  báo lỗi trên từng trường</w:t>
      </w:r>
    </w:p>
    <w:p w:rsidR="009F48FA" w:rsidRPr="009F48FA" w:rsidRDefault="009F48FA" w:rsidP="009F48FA">
      <w:pPr>
        <w:shd w:val="clear" w:color="auto" w:fill="auto"/>
        <w:rPr>
          <w:rFonts w:ascii="Times New Roman" w:eastAsia="Times New Roman" w:hAnsi="Times New Roman"/>
          <w:szCs w:val="24"/>
          <w:shd w:val="clear" w:color="auto" w:fill="auto"/>
          <w:lang w:val="en-US"/>
        </w:rPr>
      </w:pPr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 xml:space="preserve">        VD: </w:t>
      </w:r>
    </w:p>
    <w:p w:rsidR="009F48FA" w:rsidRPr="009F48FA" w:rsidRDefault="009F48FA" w:rsidP="009F48FA">
      <w:pPr>
        <w:shd w:val="clear" w:color="auto" w:fill="auto"/>
        <w:rPr>
          <w:rFonts w:ascii="Times New Roman" w:eastAsia="Times New Roman" w:hAnsi="Times New Roman"/>
          <w:szCs w:val="24"/>
          <w:shd w:val="clear" w:color="auto" w:fill="auto"/>
          <w:lang w:val="en-US"/>
        </w:rPr>
      </w:pPr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 xml:space="preserve">        {</w:t>
      </w:r>
    </w:p>
    <w:p w:rsidR="009F48FA" w:rsidRPr="009F48FA" w:rsidRDefault="009F48FA" w:rsidP="009F48FA">
      <w:pPr>
        <w:shd w:val="clear" w:color="auto" w:fill="auto"/>
        <w:rPr>
          <w:rFonts w:ascii="Times New Roman" w:eastAsia="Times New Roman" w:hAnsi="Times New Roman"/>
          <w:szCs w:val="24"/>
          <w:shd w:val="clear" w:color="auto" w:fill="auto"/>
          <w:lang w:val="en-US"/>
        </w:rPr>
      </w:pPr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 xml:space="preserve">           "</w:t>
      </w:r>
      <w:proofErr w:type="gramStart"/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>errorCode</w:t>
      </w:r>
      <w:proofErr w:type="gramEnd"/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>":1, //Mã lỗi</w:t>
      </w:r>
    </w:p>
    <w:p w:rsidR="009F48FA" w:rsidRPr="009F48FA" w:rsidRDefault="009F48FA" w:rsidP="009F48FA">
      <w:pPr>
        <w:shd w:val="clear" w:color="auto" w:fill="auto"/>
        <w:rPr>
          <w:rFonts w:ascii="Times New Roman" w:eastAsia="Times New Roman" w:hAnsi="Times New Roman"/>
          <w:szCs w:val="24"/>
          <w:shd w:val="clear" w:color="auto" w:fill="auto"/>
          <w:lang w:val="en-US"/>
        </w:rPr>
      </w:pPr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 xml:space="preserve">           "</w:t>
      </w:r>
      <w:proofErr w:type="gramStart"/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>message</w:t>
      </w:r>
      <w:proofErr w:type="gramEnd"/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>":"Failure", //Thông báo lỗi</w:t>
      </w:r>
    </w:p>
    <w:p w:rsidR="009F48FA" w:rsidRPr="009F48FA" w:rsidRDefault="009F48FA" w:rsidP="009F48FA">
      <w:pPr>
        <w:shd w:val="clear" w:color="auto" w:fill="auto"/>
        <w:rPr>
          <w:rFonts w:ascii="Times New Roman" w:eastAsia="Times New Roman" w:hAnsi="Times New Roman"/>
          <w:szCs w:val="24"/>
          <w:shd w:val="clear" w:color="auto" w:fill="auto"/>
          <w:lang w:val="en-US"/>
        </w:rPr>
      </w:pPr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 xml:space="preserve">           "</w:t>
      </w:r>
      <w:proofErr w:type="gramStart"/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>errorMessage</w:t>
      </w:r>
      <w:proofErr w:type="gramEnd"/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>":{ // Mảng danh sách các trường lỗi</w:t>
      </w:r>
    </w:p>
    <w:p w:rsidR="009F48FA" w:rsidRPr="009F48FA" w:rsidRDefault="009F48FA" w:rsidP="009F48FA">
      <w:pPr>
        <w:shd w:val="clear" w:color="auto" w:fill="auto"/>
        <w:rPr>
          <w:rFonts w:ascii="Times New Roman" w:eastAsia="Times New Roman" w:hAnsi="Times New Roman"/>
          <w:szCs w:val="24"/>
          <w:shd w:val="clear" w:color="auto" w:fill="auto"/>
          <w:lang w:val="en-US"/>
        </w:rPr>
      </w:pPr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 xml:space="preserve">           "</w:t>
      </w:r>
      <w:proofErr w:type="gramStart"/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>birthday</w:t>
      </w:r>
      <w:proofErr w:type="gramEnd"/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>":"birthday không hợp lệ (yêu cầu định dạng dd/mm/yyyy)."//Các trường lỗi cụ thể</w:t>
      </w:r>
    </w:p>
    <w:p w:rsidR="009F48FA" w:rsidRPr="009F48FA" w:rsidRDefault="009F48FA" w:rsidP="009F48FA">
      <w:pPr>
        <w:shd w:val="clear" w:color="auto" w:fill="auto"/>
        <w:rPr>
          <w:rFonts w:ascii="Times New Roman" w:eastAsia="Times New Roman" w:hAnsi="Times New Roman"/>
          <w:szCs w:val="24"/>
          <w:shd w:val="clear" w:color="auto" w:fill="auto"/>
          <w:lang w:val="en-US"/>
        </w:rPr>
      </w:pPr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 xml:space="preserve">          }</w:t>
      </w:r>
    </w:p>
    <w:p w:rsidR="009F48FA" w:rsidRPr="009F48FA" w:rsidRDefault="009F48FA" w:rsidP="009F48FA">
      <w:pPr>
        <w:shd w:val="clear" w:color="auto" w:fill="auto"/>
        <w:rPr>
          <w:rFonts w:ascii="Times New Roman" w:eastAsia="Times New Roman" w:hAnsi="Times New Roman"/>
          <w:szCs w:val="24"/>
          <w:shd w:val="clear" w:color="auto" w:fill="auto"/>
          <w:lang w:val="en-US"/>
        </w:rPr>
      </w:pPr>
      <w:r w:rsidRPr="009F48FA">
        <w:rPr>
          <w:rFonts w:ascii="Times New Roman" w:eastAsia="Times New Roman" w:hAnsi="Times New Roman"/>
          <w:szCs w:val="24"/>
          <w:shd w:val="clear" w:color="auto" w:fill="auto"/>
          <w:lang w:val="en-US"/>
        </w:rPr>
        <w:t xml:space="preserve">        }</w:t>
      </w:r>
    </w:p>
    <w:p w:rsidR="0011736D" w:rsidRDefault="0011736D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1643E6" w:rsidRDefault="001643E6" w:rsidP="001643E6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1643E6" w:rsidRDefault="001643E6" w:rsidP="001643E6">
      <w:pPr>
        <w:shd w:val="clear" w:color="auto" w:fill="auto"/>
        <w:rPr>
          <w:rFonts w:ascii="Times New Roman" w:eastAsia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1643E6" w:rsidRDefault="001643E6" w:rsidP="001643E6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- Không lấy được thông tin Dealer từ session -&gt; Trả về mã lỗi 1 + Thông báo "Thất bại"</w:t>
      </w:r>
    </w:p>
    <w:p w:rsidR="001643E6" w:rsidRDefault="001643E6" w:rsidP="001643E6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- Thông tin nhập vào không chính xác -&gt; Trả về mã lỗi 1 + Thông báo lỗi validate form</w:t>
      </w:r>
    </w:p>
    <w:p w:rsidR="001643E6" w:rsidRDefault="001643E6" w:rsidP="001643E6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 xml:space="preserve">- </w:t>
      </w:r>
      <w:proofErr w:type="gramStart"/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nickname</w:t>
      </w:r>
      <w:proofErr w:type="gramEnd"/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 xml:space="preserve"> chứa từ xấu -&gt; trả về mã lỗi 2 + thông báo validate form.</w:t>
      </w:r>
    </w:p>
    <w:p w:rsidR="001643E6" w:rsidRDefault="001643E6" w:rsidP="001643E6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eastAsia="Times New Roman" w:hAnsi="Times New Roman"/>
          <w:color w:val="FF0000"/>
          <w:szCs w:val="24"/>
          <w:shd w:val="clear" w:color="auto" w:fill="auto"/>
          <w:lang w:val="en-US"/>
        </w:rPr>
        <w:t>- Lưu vào DB không thành công -&gt; Trả về mã lỗi 1 + Thông báo lỗi exception</w:t>
      </w:r>
    </w:p>
    <w:p w:rsidR="009F48FA" w:rsidRDefault="001643E6" w:rsidP="009B32FA">
      <w:pPr>
        <w:pStyle w:val="Heading1"/>
        <w:rPr>
          <w:i/>
          <w:shd w:val="clear" w:color="auto" w:fill="auto"/>
          <w:lang w:val="en-US"/>
        </w:rPr>
      </w:pPr>
      <w:r>
        <w:rPr>
          <w:rFonts w:eastAsia="Times New Roman"/>
          <w:shd w:val="clear" w:color="auto" w:fill="auto"/>
          <w:lang w:val="en-US"/>
        </w:rPr>
        <w:br/>
      </w:r>
      <w:r w:rsidR="00E10822">
        <w:rPr>
          <w:shd w:val="clear" w:color="auto" w:fill="auto"/>
          <w:lang w:val="en-US"/>
        </w:rPr>
        <w:fldChar w:fldCharType="begin" w:fldLock="1"/>
      </w:r>
      <w:r w:rsidR="00E10822">
        <w:rPr>
          <w:shd w:val="clear" w:color="auto" w:fill="auto"/>
          <w:lang w:val="en-US"/>
        </w:rPr>
        <w:instrText xml:space="preserve">MERGEFIELD </w:instrText>
      </w:r>
      <w:r w:rsidR="00E10822">
        <w:rPr>
          <w:u w:val="single"/>
          <w:shd w:val="clear" w:color="auto" w:fill="auto"/>
        </w:rPr>
        <w:instrText>Diagram.Name</w:instrText>
      </w:r>
      <w:r w:rsidR="00E10822">
        <w:rPr>
          <w:shd w:val="clear" w:color="auto" w:fill="auto"/>
          <w:lang w:val="en-US"/>
        </w:rPr>
        <w:fldChar w:fldCharType="separate"/>
      </w:r>
      <w:bookmarkStart w:id="9" w:name="_Toc407346162"/>
      <w:r w:rsidR="00E10822">
        <w:rPr>
          <w:u w:val="single"/>
          <w:shd w:val="clear" w:color="auto" w:fill="auto"/>
        </w:rPr>
        <w:t xml:space="preserve">API_R008: Lịch sử </w:t>
      </w:r>
      <w:r w:rsidR="00E10822" w:rsidRPr="00ED0684">
        <w:rPr>
          <w:rStyle w:val="Heading1Char"/>
        </w:rPr>
        <w:t>g</w:t>
      </w:r>
      <w:r w:rsidR="00E10822">
        <w:rPr>
          <w:u w:val="single"/>
          <w:shd w:val="clear" w:color="auto" w:fill="auto"/>
        </w:rPr>
        <w:t>iao dịch</w:t>
      </w:r>
      <w:r w:rsidR="00E10822">
        <w:rPr>
          <w:shd w:val="clear" w:color="auto" w:fill="auto"/>
          <w:lang w:val="en-US"/>
        </w:rPr>
        <w:fldChar w:fldCharType="end"/>
      </w:r>
      <w:r w:rsidR="00E10822">
        <w:rPr>
          <w:shd w:val="clear" w:color="auto" w:fill="auto"/>
          <w:lang w:val="en-US"/>
        </w:rPr>
        <w:t xml:space="preserve"> - </w:t>
      </w:r>
      <w:r w:rsidR="00E10822">
        <w:rPr>
          <w:i/>
          <w:shd w:val="clear" w:color="auto" w:fill="auto"/>
          <w:lang w:val="en-US"/>
        </w:rPr>
        <w:t>(</w:t>
      </w:r>
      <w:r w:rsidR="00E10822">
        <w:rPr>
          <w:i/>
          <w:shd w:val="clear" w:color="auto" w:fill="auto"/>
          <w:lang w:val="en-US"/>
        </w:rPr>
        <w:fldChar w:fldCharType="begin" w:fldLock="1"/>
      </w:r>
      <w:r w:rsidR="00E10822">
        <w:rPr>
          <w:i/>
          <w:shd w:val="clear" w:color="auto" w:fill="auto"/>
          <w:lang w:val="en-US"/>
        </w:rPr>
        <w:instrText xml:space="preserve">MERGEFIELD </w:instrText>
      </w:r>
      <w:r w:rsidR="00E10822">
        <w:rPr>
          <w:i/>
          <w:shd w:val="clear" w:color="auto" w:fill="auto"/>
        </w:rPr>
        <w:instrText>Diagram.Type</w:instrText>
      </w:r>
      <w:r w:rsidR="00E10822">
        <w:rPr>
          <w:i/>
          <w:shd w:val="clear" w:color="auto" w:fill="auto"/>
          <w:lang w:val="en-US"/>
        </w:rPr>
        <w:fldChar w:fldCharType="separate"/>
      </w:r>
      <w:r w:rsidR="00E10822">
        <w:rPr>
          <w:i/>
          <w:shd w:val="clear" w:color="auto" w:fill="auto"/>
        </w:rPr>
        <w:t>User Interface</w:t>
      </w:r>
      <w:r w:rsidR="00E10822">
        <w:rPr>
          <w:i/>
          <w:shd w:val="clear" w:color="auto" w:fill="auto"/>
          <w:lang w:val="en-US"/>
        </w:rPr>
        <w:fldChar w:fldCharType="end"/>
      </w:r>
      <w:r w:rsidR="00E10822">
        <w:rPr>
          <w:i/>
          <w:shd w:val="clear" w:color="auto" w:fill="auto"/>
          <w:lang w:val="en-US"/>
        </w:rPr>
        <w:t xml:space="preserve"> diagram)</w:t>
      </w:r>
      <w:bookmarkEnd w:id="9"/>
    </w:p>
    <w:p w:rsidR="00E10822" w:rsidRDefault="00E10822" w:rsidP="00D867BE">
      <w:pPr>
        <w:shd w:val="clear" w:color="auto" w:fill="auto"/>
        <w:rPr>
          <w:rFonts w:ascii="Times New Roman" w:hAnsi="Times New Roman"/>
          <w:i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URL: 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/historySale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from (String): Thời gian bắt đầu bán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 (String): Thời gian kết thúc bán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 (String): mã dịch vụ bán (nếu service  = null thì tra cứu cho tất cả các dịch vụ)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status(String): Trạng thái (status: 1 thành công, 2 thất bại, null - tất cả)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customer (String): số điện thoại khách hàng (customer = null thì tra cứu lịch sử bán hàng cho tất cả các số điện thoại)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page : trang cần lấy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max_per_page : số bản ghi tối đa trên trang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errorCode(Integer): mã lỗi trả về</w:t>
      </w:r>
    </w:p>
    <w:p w:rsidR="0078477D" w:rsidRDefault="0078477D" w:rsidP="0078477D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78477D" w:rsidRDefault="0078477D" w:rsidP="0078477D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last_page: trang cuối cùng</w:t>
      </w:r>
    </w:p>
    <w:p w:rsidR="0078477D" w:rsidRDefault="0078477D" w:rsidP="0078477D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data: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service_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name(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String): tên dịch vụ.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price(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String): Giá cước.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commission(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String): hoa hồng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time_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sale(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String): Thời gian bán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time_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return(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String): thời gian trả về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status(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String): trạng thái (status: 0 thành công, 1 thất bại)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phone_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custom(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String): số điện thoại khách hàng</w:t>
      </w:r>
      <w:r>
        <w:rPr>
          <w:rFonts w:ascii="Times New Roman" w:hAnsi="Times New Roman"/>
          <w:color w:val="F79646"/>
          <w:szCs w:val="24"/>
          <w:shd w:val="clear" w:color="auto" w:fill="auto"/>
          <w:lang w:val="en-US"/>
        </w:rPr>
        <w:t xml:space="preserve">     </w:t>
      </w:r>
    </w:p>
    <w:p w:rsidR="0078477D" w:rsidRDefault="0078477D" w:rsidP="0078477D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{“errorCode”:0,”message”:”ok”,”data”:[{“service_name”:”Imuzik”,”price”:”9000đ","commission":4000đ”,”time_sale”:”18/06/2013”,”time_return”:”18/07/2013”, “status”:”0”, ”phone_custom”:”098274744}]}</w:t>
      </w:r>
    </w:p>
    <w:p w:rsidR="00E10822" w:rsidRDefault="00E10822" w:rsidP="00D867BE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Nếu page không phải số nguyên hoặc page &lt; 1 -&gt; Trả về mã lỗi 101 + Thông báo "Số trang không hợp lệ"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Nếu max_per_page không phải số nguyên hoặc max_per_page &lt; 1 -&gt; Trả về mã lỗi 102+ Thông báo "Số bản ghi trên trang không hợp lệ"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Không lấy được thông tin Dealer từ session -&gt; Trả về mã lỗi 404 + Thông báo "Không tìm thấy đối tượng"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Dữ liệu lọc báo cáo không đúng -&gt; Trả về mã lỗi 1 + Thông báo "Lấy báo cáo thất bại"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78477D" w:rsidRDefault="0078477D" w:rsidP="00ED0684">
      <w:pPr>
        <w:pStyle w:val="Heading1"/>
        <w:rPr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begin" w:fldLock="1"/>
      </w:r>
      <w:r>
        <w:rPr>
          <w:shd w:val="clear" w:color="auto" w:fill="auto"/>
          <w:lang w:val="en-US"/>
        </w:rPr>
        <w:instrText xml:space="preserve">MERGEFIELD </w:instrText>
      </w:r>
      <w:r>
        <w:rPr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10" w:name="_Toc407346163"/>
      <w:r w:rsidR="0024140B">
        <w:rPr>
          <w:shd w:val="clear" w:color="auto" w:fill="auto"/>
        </w:rPr>
        <w:t>API_R009</w:t>
      </w:r>
      <w:r>
        <w:rPr>
          <w:shd w:val="clear" w:color="auto" w:fill="auto"/>
        </w:rPr>
        <w:t>: Báo cáo chi tiết</w:t>
      </w:r>
      <w:bookmarkEnd w:id="10"/>
      <w:r>
        <w:rPr>
          <w:shd w:val="clear" w:color="auto" w:fill="auto"/>
          <w:lang w:val="en-US"/>
        </w:rPr>
        <w:fldChar w:fldCharType="end"/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/report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(String): mã dịch vụ( nếu service = null thì tra cứu cho tất cả các dịch vụ).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duration (String): khoảng thời gian cần tra cứu(1 là trong tháng, 2  là tất cả)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page : trang cần lấy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lastRenderedPageBreak/>
        <w:t>max_per_page : số bản ghi tối đa trên trang</w:t>
      </w:r>
    </w:p>
    <w:p w:rsidR="0078477D" w:rsidRDefault="0078477D" w:rsidP="0078477D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errorCode(Integer):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0 – thành công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1 - Thời gian không hợp lệ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2 – Số trang không hợp lệ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3 – Số bản ghi tối đa trên trang không hợp lệ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          NOTE: 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Các trường lỗi sẽ được trả về kèm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trong :</w:t>
      </w:r>
      <w:proofErr w:type="gramEnd"/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  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errorMessage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= [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        {“field”: “message lỗi tương ứng từng field”},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         {“field”: “message lỗi tương ứng từng field”}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  ]</w:t>
      </w:r>
    </w:p>
    <w:p w:rsidR="0078477D" w:rsidRDefault="0078477D" w:rsidP="0078477D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78477D" w:rsidRDefault="0078477D" w:rsidP="0078477D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last_page: trang cuối cùng</w:t>
      </w:r>
    </w:p>
    <w:p w:rsidR="0078477D" w:rsidRDefault="0078477D" w:rsidP="0078477D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data: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service_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name(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String): tên dịch vụ.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exchange_success_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number(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String): tổng số lần giao dịch thành công.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money_sub_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number(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String): tổng số thuê bao thu được phí.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registry_fail_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number(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String): tổng số lần đăng ký dịch vụ thất bại.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money_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total(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String): tổng số tiền thu được của khách hàng.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selling(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String): phí bán hàng được hưởng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selling_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receiver(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String): Phí bán hàng đã nhận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selling_not_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receiver(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String): phí bán hàng chưa nhận.</w:t>
      </w:r>
    </w:p>
    <w:p w:rsidR="0078477D" w:rsidRDefault="0078477D" w:rsidP="0078477D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{“errorCode”:0,”message”:”ok”,”data”:[{“service_name”:”Imuzik”,” exchange_success_number”:”4”,” money_sub_number”:”4”,”     registry_fail_number”:”4”, “money_total”:”100 đồng”, ” selling”:”100 đồng”, “selling_receiver”:”100 đồng”, ” selling_not_receiver”:”100 đồng”, }]}</w:t>
      </w:r>
    </w:p>
    <w:p w:rsidR="0078477D" w:rsidRDefault="0078477D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Nếu page không phải số nguyên hoặc page &lt; 1 -&gt; Trả về mã lỗi 101 + Thông báo "Số trang không hợp lệ"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Nếu max_per_page không phải số nguyên hoặc max_per_page &lt; 1 -&gt; Trả về mã lỗi 102+ Thông báo "Số bản ghi trên trang không hợp lệ"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Không lấy được thông tin Dealer từ session -&gt; Trả về mã lỗi 404 + Thông báo "Không tìm thấy đối tượng"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Dữ liệu lọc báo cáo không đúng -&gt; Trả về mã lỗi 1 + Thông báo "Lấy báo cáo thất bại".</w:t>
      </w: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78477D" w:rsidRDefault="0078477D" w:rsidP="0078477D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476DFE" w:rsidRDefault="00476DFE" w:rsidP="00ED0684">
      <w:pPr>
        <w:pStyle w:val="Heading1"/>
        <w:rPr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begin" w:fldLock="1"/>
      </w:r>
      <w:r>
        <w:rPr>
          <w:shd w:val="clear" w:color="auto" w:fill="auto"/>
          <w:lang w:val="en-US"/>
        </w:rPr>
        <w:instrText xml:space="preserve">MERGEFIELD </w:instrText>
      </w:r>
      <w:r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11" w:name="_Toc407346164"/>
      <w:r>
        <w:rPr>
          <w:u w:val="single"/>
          <w:shd w:val="clear" w:color="auto" w:fill="auto"/>
        </w:rPr>
        <w:t>API_R010: Hướng dẫn bán hàng</w:t>
      </w:r>
      <w:r>
        <w:rPr>
          <w:shd w:val="clear" w:color="auto" w:fill="auto"/>
          <w:lang w:val="en-US"/>
        </w:rPr>
        <w:fldChar w:fldCharType="end"/>
      </w:r>
      <w:r>
        <w:rPr>
          <w:shd w:val="clear" w:color="auto" w:fill="auto"/>
          <w:lang w:val="en-US"/>
        </w:rPr>
        <w:t xml:space="preserve"> - </w:t>
      </w:r>
      <w:r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>
        <w:rPr>
          <w:i/>
          <w:shd w:val="clear" w:color="auto" w:fill="auto"/>
          <w:lang w:val="en-US"/>
        </w:rPr>
        <w:instrText xml:space="preserve">MERGEFIELD </w:instrText>
      </w:r>
      <w:r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>
        <w:rPr>
          <w:i/>
          <w:shd w:val="clear" w:color="auto" w:fill="auto"/>
        </w:rPr>
        <w:t>User Interface</w:t>
      </w:r>
      <w:r>
        <w:rPr>
          <w:i/>
          <w:shd w:val="clear" w:color="auto" w:fill="auto"/>
          <w:lang w:val="en-US"/>
        </w:rPr>
        <w:fldChar w:fldCharType="end"/>
      </w:r>
      <w:r>
        <w:rPr>
          <w:i/>
          <w:shd w:val="clear" w:color="auto" w:fill="auto"/>
          <w:lang w:val="en-US"/>
        </w:rPr>
        <w:t xml:space="preserve"> diagram)</w:t>
      </w:r>
      <w:bookmarkEnd w:id="11"/>
      <w:r>
        <w:rPr>
          <w:i/>
          <w:shd w:val="clear" w:color="auto" w:fill="auto"/>
          <w:lang w:val="en-US"/>
        </w:rPr>
        <w:t xml:space="preserve"> 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/guideline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Đầu vào: 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64D93" w:rsidRDefault="00964D93" w:rsidP="00964D93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964D93" w:rsidRDefault="00964D93" w:rsidP="00964D93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type: loại hướng dẫn (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4 :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hướng dẫn bán hàng,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 5:  chính sách bán hàng, 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lastRenderedPageBreak/>
        <w:t xml:space="preserve">           6: quy trình bán hà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ng )</w:t>
      </w:r>
      <w:proofErr w:type="gramEnd"/>
    </w:p>
    <w:p w:rsidR="00964D93" w:rsidRDefault="00964D93" w:rsidP="00964D93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64D93" w:rsidRDefault="00964D93" w:rsidP="00964D93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errorCode(Int):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0 – Thành công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1 – Loại hướng dẫn không hợp lệ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64D93" w:rsidRDefault="00964D93" w:rsidP="00964D93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964D93" w:rsidRDefault="00964D93" w:rsidP="00964D93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guide_text (String): Nội dung thông tin hướng dẫn bán hàng</w:t>
      </w:r>
    </w:p>
    <w:p w:rsidR="00964D93" w:rsidRDefault="00964D93" w:rsidP="00964D93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công”,”guide_text”:”hướng dẫn”}</w:t>
      </w:r>
    </w:p>
    <w:p w:rsidR="0078477D" w:rsidRDefault="0078477D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- Biến type không phải là số nguyên và </w:t>
      </w:r>
      <w:proofErr w:type="gramStart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ko</w:t>
      </w:r>
      <w:proofErr w:type="gramEnd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 có giá trị trong file cấu hình api/config/app.yml với key = app_guideline_type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-&gt; Trả về mã lỗi 1 và thông báo "Loại tin tức ko hợp lệ"</w:t>
      </w:r>
    </w:p>
    <w:p w:rsidR="00964D93" w:rsidRDefault="00964D93" w:rsidP="00964D93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964D93" w:rsidRDefault="00964D93" w:rsidP="00964D9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Không lấy được thông tin từ DB -&gt; Trả về mã lỗi 404 và thông báo "Không thế tìm thấy hướng dẫn"</w:t>
      </w:r>
    </w:p>
    <w:p w:rsidR="00964D93" w:rsidRDefault="00964D93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382ABC" w:rsidRDefault="00382ABC" w:rsidP="00ED0684">
      <w:pPr>
        <w:pStyle w:val="Heading1"/>
        <w:rPr>
          <w:i/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begin" w:fldLock="1"/>
      </w:r>
      <w:r>
        <w:rPr>
          <w:shd w:val="clear" w:color="auto" w:fill="auto"/>
          <w:lang w:val="en-US"/>
        </w:rPr>
        <w:instrText xml:space="preserve">MERGEFIELD </w:instrText>
      </w:r>
      <w:r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12" w:name="_Toc407346165"/>
      <w:r>
        <w:rPr>
          <w:u w:val="single"/>
          <w:shd w:val="clear" w:color="auto" w:fill="auto"/>
        </w:rPr>
        <w:t>API_R011: Đồng bộ danh bạ lên</w:t>
      </w:r>
      <w:r>
        <w:rPr>
          <w:shd w:val="clear" w:color="auto" w:fill="auto"/>
          <w:lang w:val="en-US"/>
        </w:rPr>
        <w:fldChar w:fldCharType="end"/>
      </w:r>
      <w:r>
        <w:rPr>
          <w:shd w:val="clear" w:color="auto" w:fill="auto"/>
          <w:lang w:val="en-US"/>
        </w:rPr>
        <w:t xml:space="preserve"> - </w:t>
      </w:r>
      <w:r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>
        <w:rPr>
          <w:i/>
          <w:shd w:val="clear" w:color="auto" w:fill="auto"/>
          <w:lang w:val="en-US"/>
        </w:rPr>
        <w:instrText xml:space="preserve">MERGEFIELD </w:instrText>
      </w:r>
      <w:r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>
        <w:rPr>
          <w:i/>
          <w:shd w:val="clear" w:color="auto" w:fill="auto"/>
        </w:rPr>
        <w:t>User Interface</w:t>
      </w:r>
      <w:r>
        <w:rPr>
          <w:i/>
          <w:shd w:val="clear" w:color="auto" w:fill="auto"/>
          <w:lang w:val="en-US"/>
        </w:rPr>
        <w:fldChar w:fldCharType="end"/>
      </w:r>
      <w:r>
        <w:rPr>
          <w:i/>
          <w:shd w:val="clear" w:color="auto" w:fill="auto"/>
          <w:lang w:val="en-US"/>
        </w:rPr>
        <w:t xml:space="preserve"> diagram)</w:t>
      </w:r>
      <w:bookmarkEnd w:id="12"/>
      <w:r>
        <w:rPr>
          <w:i/>
          <w:shd w:val="clear" w:color="auto" w:fill="auto"/>
          <w:lang w:val="en-US"/>
        </w:rPr>
        <w:t xml:space="preserve"> </w:t>
      </w:r>
    </w:p>
    <w:p w:rsidR="00382ABC" w:rsidRDefault="00382ABC" w:rsidP="00382ABC">
      <w:pPr>
        <w:shd w:val="clear" w:color="auto" w:fill="auto"/>
        <w:rPr>
          <w:rFonts w:ascii="Times New Roman" w:hAnsi="Times New Roman"/>
          <w:i/>
          <w:color w:val="000000"/>
          <w:szCs w:val="24"/>
          <w:shd w:val="clear" w:color="auto" w:fill="auto"/>
          <w:lang w:val="en-US"/>
        </w:rPr>
      </w:pP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URL: /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pushContact</w:t>
      </w:r>
    </w:p>
    <w:p w:rsidR="00DD7AC8" w:rsidRDefault="00DD7AC8" w:rsidP="00DD7AC8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D7AC8" w:rsidRDefault="00DD7AC8" w:rsidP="00DD7AC8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Post</w:t>
      </w:r>
    </w:p>
    <w:p w:rsidR="00DD7AC8" w:rsidRDefault="00DD7AC8" w:rsidP="00DD7AC8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contacts: mảng các danh bạ</w:t>
      </w: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[{“phone”: số điện thoại,</w:t>
      </w: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“name”: tên trong danh bạ}] </w:t>
      </w:r>
    </w:p>
    <w:p w:rsidR="00DD7AC8" w:rsidRDefault="00DD7AC8" w:rsidP="00DD7AC8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DD7AC8" w:rsidRDefault="00DD7AC8" w:rsidP="00DD7AC8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gửi lên</w:t>
      </w: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{“sid”:”token”, “data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”: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[{“number_phone”:”abc”}, {“number_phone”:”abc”}]}</w:t>
      </w: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D7AC8" w:rsidRDefault="00DD7AC8" w:rsidP="00DD7AC8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errorCode(Int): mã lỗi trả về</w:t>
      </w:r>
    </w:p>
    <w:p w:rsidR="00DD7AC8" w:rsidRDefault="00DD7AC8" w:rsidP="00DD7AC8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DD7AC8" w:rsidRDefault="00DD7AC8" w:rsidP="00DD7AC8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công”}</w:t>
      </w:r>
    </w:p>
    <w:p w:rsidR="00382ABC" w:rsidRDefault="00382ABC" w:rsidP="00382AB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DD7AC8" w:rsidRDefault="00DD7AC8" w:rsidP="00DD7AC8">
      <w:pPr>
        <w:shd w:val="clear" w:color="auto" w:fill="auto"/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- Nếu bản ghi có name = null hoặc sđt </w:t>
      </w:r>
      <w:proofErr w:type="gramStart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ko</w:t>
      </w:r>
      <w:proofErr w:type="gramEnd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 đúng định dạng -&gt; Ko lưu vào csdl</w:t>
      </w: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tất cả danh bạ đã được đồng bộ -&gt; Trả về mã lỗi 2 và thông báo "Tất cả danh bạ đã được đồng bộ"</w:t>
      </w:r>
    </w:p>
    <w:p w:rsidR="00DD7AC8" w:rsidRDefault="00DD7AC8" w:rsidP="00DD7AC8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danh bạ không phải định dạng array hoặc không chứa một danh bạ hợp lệ (Không phải số Viettel) -&gt; Trả về mã lỗi 1 và thông báo "Danh bạ ko hợp lệ"</w:t>
      </w:r>
    </w:p>
    <w:p w:rsidR="00DD7AC8" w:rsidRDefault="00DD7AC8" w:rsidP="00382AB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641BF" w:rsidRDefault="007641BF" w:rsidP="00ED0684">
      <w:pPr>
        <w:pStyle w:val="Heading1"/>
        <w:rPr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lastRenderedPageBreak/>
        <w:fldChar w:fldCharType="begin" w:fldLock="1"/>
      </w:r>
      <w:r>
        <w:rPr>
          <w:shd w:val="clear" w:color="auto" w:fill="auto"/>
          <w:lang w:val="en-US"/>
        </w:rPr>
        <w:instrText xml:space="preserve">MERGEFIELD </w:instrText>
      </w:r>
      <w:r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13" w:name="_Toc407346166"/>
      <w:r>
        <w:rPr>
          <w:u w:val="single"/>
          <w:shd w:val="clear" w:color="auto" w:fill="auto"/>
        </w:rPr>
        <w:t>API_R012: Đồng bộ danh bạ xuống</w:t>
      </w:r>
      <w:r>
        <w:rPr>
          <w:shd w:val="clear" w:color="auto" w:fill="auto"/>
          <w:lang w:val="en-US"/>
        </w:rPr>
        <w:fldChar w:fldCharType="end"/>
      </w:r>
      <w:r>
        <w:rPr>
          <w:shd w:val="clear" w:color="auto" w:fill="auto"/>
          <w:lang w:val="en-US"/>
        </w:rPr>
        <w:t xml:space="preserve"> - </w:t>
      </w:r>
      <w:r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>
        <w:rPr>
          <w:i/>
          <w:shd w:val="clear" w:color="auto" w:fill="auto"/>
          <w:lang w:val="en-US"/>
        </w:rPr>
        <w:instrText xml:space="preserve">MERGEFIELD </w:instrText>
      </w:r>
      <w:r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>
        <w:rPr>
          <w:i/>
          <w:shd w:val="clear" w:color="auto" w:fill="auto"/>
        </w:rPr>
        <w:t>User Interface</w:t>
      </w:r>
      <w:r>
        <w:rPr>
          <w:i/>
          <w:shd w:val="clear" w:color="auto" w:fill="auto"/>
          <w:lang w:val="en-US"/>
        </w:rPr>
        <w:fldChar w:fldCharType="end"/>
      </w:r>
      <w:r>
        <w:rPr>
          <w:i/>
          <w:shd w:val="clear" w:color="auto" w:fill="auto"/>
          <w:lang w:val="en-US"/>
        </w:rPr>
        <w:t xml:space="preserve"> diagram)</w:t>
      </w:r>
      <w:bookmarkEnd w:id="13"/>
      <w:r>
        <w:rPr>
          <w:i/>
          <w:shd w:val="clear" w:color="auto" w:fill="auto"/>
          <w:lang w:val="en-US"/>
        </w:rPr>
        <w:t xml:space="preserve"> </w:t>
      </w:r>
    </w:p>
    <w:p w:rsidR="00DD7AC8" w:rsidRDefault="00DD7AC8" w:rsidP="00382AB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/syncContact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24165" w:rsidRDefault="00E24165" w:rsidP="00E24165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E24165" w:rsidRDefault="00E24165" w:rsidP="00E24165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E24165" w:rsidRDefault="00E24165" w:rsidP="00E24165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phonenumber:số đt cần lấy</w:t>
      </w:r>
    </w:p>
    <w:p w:rsidR="00E24165" w:rsidRDefault="00E24165" w:rsidP="00E24165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page: số trang</w:t>
      </w:r>
    </w:p>
    <w:p w:rsidR="00E24165" w:rsidRDefault="00E24165" w:rsidP="00E24165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pagesize: số bản ghi trên trang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24165" w:rsidRDefault="00E24165" w:rsidP="00E24165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errorCode(Int):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 – Thành công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1 – Đồng bộ thất bại</w:t>
      </w:r>
    </w:p>
    <w:p w:rsidR="00E24165" w:rsidRDefault="00E24165" w:rsidP="00E24165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E24165" w:rsidRDefault="00E24165" w:rsidP="00E24165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data: mảng các danh bạ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phone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số điện thoại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name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tên trong danh bạ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services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: danh sách các dịch vụ đã đăng ký 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   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id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(String): id dịch vụ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    service_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name(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String): tên dịch vụ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    service_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code(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String):  mã dịch vụ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     service_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icon(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String): link chứa ảnh icon dịch vụ.   </w:t>
      </w:r>
    </w:p>
    <w:p w:rsidR="00E24165" w:rsidRDefault="00E24165" w:rsidP="00E24165">
      <w:pPr>
        <w:numPr>
          <w:ilvl w:val="0"/>
          <w:numId w:val="5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công”,” data”:[{“number_phone”:”098277”, “service”:{“service_name”:”Imuzik”, “service_code”:”9824”, “service_icon”:”http://abc.png”}}] }</w:t>
      </w:r>
    </w:p>
    <w:p w:rsidR="00964D93" w:rsidRDefault="00964D93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Nếu page không phải số nguyên hoặc page &lt; 1 -&gt; Trả về mã lỗi 101 + Thông báo "Số trang không hợp lệ"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Nếu max_per_page không phải số nguyên hoặc max_per_page &lt; 1 -&gt; Trả về mã lỗi 102+ Thông báo "Số bản ghi trên trang không hợp lệ"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- Nếu không lấy được thông tin Dealer -&gt; Trả về mã </w:t>
      </w:r>
      <w:proofErr w:type="gramStart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lỗi  404</w:t>
      </w:r>
      <w:proofErr w:type="gramEnd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 + Thông báo "Dealer không tồn tại"</w:t>
      </w:r>
    </w:p>
    <w:p w:rsidR="00E24165" w:rsidRDefault="00E24165" w:rsidP="00E24165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E24165" w:rsidRDefault="00E24165" w:rsidP="00E2416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không lấy được danh sách dịch vụ -&gt; Trả về mã lỗi 1 + Thông báo "Đồng bộ danh bạ thất bại"</w:t>
      </w:r>
    </w:p>
    <w:p w:rsidR="00E24165" w:rsidRDefault="00E24165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E24165" w:rsidRDefault="00F00149" w:rsidP="00ED0684">
      <w:pPr>
        <w:pStyle w:val="Heading1"/>
        <w:rPr>
          <w:i/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begin" w:fldLock="1"/>
      </w:r>
      <w:r>
        <w:rPr>
          <w:shd w:val="clear" w:color="auto" w:fill="auto"/>
          <w:lang w:val="en-US"/>
        </w:rPr>
        <w:instrText xml:space="preserve">MERGEFIELD </w:instrText>
      </w:r>
      <w:r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14" w:name="_Toc407346167"/>
      <w:r>
        <w:rPr>
          <w:u w:val="single"/>
          <w:shd w:val="clear" w:color="auto" w:fill="auto"/>
        </w:rPr>
        <w:t>API_R013: Lấy lại token</w:t>
      </w:r>
      <w:r>
        <w:rPr>
          <w:shd w:val="clear" w:color="auto" w:fill="auto"/>
          <w:lang w:val="en-US"/>
        </w:rPr>
        <w:fldChar w:fldCharType="end"/>
      </w:r>
      <w:r>
        <w:rPr>
          <w:shd w:val="clear" w:color="auto" w:fill="auto"/>
          <w:lang w:val="en-US"/>
        </w:rPr>
        <w:t xml:space="preserve"> - </w:t>
      </w:r>
      <w:r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>
        <w:rPr>
          <w:i/>
          <w:shd w:val="clear" w:color="auto" w:fill="auto"/>
          <w:lang w:val="en-US"/>
        </w:rPr>
        <w:instrText xml:space="preserve">MERGEFIELD </w:instrText>
      </w:r>
      <w:r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>
        <w:rPr>
          <w:i/>
          <w:shd w:val="clear" w:color="auto" w:fill="auto"/>
        </w:rPr>
        <w:t>User Interface</w:t>
      </w:r>
      <w:r>
        <w:rPr>
          <w:i/>
          <w:shd w:val="clear" w:color="auto" w:fill="auto"/>
          <w:lang w:val="en-US"/>
        </w:rPr>
        <w:fldChar w:fldCharType="end"/>
      </w:r>
      <w:r>
        <w:rPr>
          <w:i/>
          <w:shd w:val="clear" w:color="auto" w:fill="auto"/>
          <w:lang w:val="en-US"/>
        </w:rPr>
        <w:t xml:space="preserve"> diagram)</w:t>
      </w:r>
      <w:bookmarkEnd w:id="14"/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/retoken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Đầu vào: 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CA034C" w:rsidRDefault="00CA034C" w:rsidP="00CA034C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key(String): key của token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errorCode(Int):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lastRenderedPageBreak/>
        <w:t>0 – Thành công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1 – Key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refresh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không hợp lệ</w:t>
      </w:r>
    </w:p>
    <w:p w:rsidR="00CA034C" w:rsidRDefault="00CA034C" w:rsidP="00CA034C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CA034C" w:rsidRDefault="00CA034C" w:rsidP="00CA034C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token(String): token</w:t>
      </w:r>
    </w:p>
    <w:p w:rsidR="00CA034C" w:rsidRDefault="00CA034C" w:rsidP="00CA034C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keyRefresh: key refresh token</w:t>
      </w:r>
    </w:p>
    <w:p w:rsidR="00CA034C" w:rsidRDefault="00CA034C" w:rsidP="00CA034C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công”,”token“:”432423”}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Luồng xử lý: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1. Bước 1: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Kiểm tra xem keyRefresh có tồn tại hay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ko</w:t>
      </w:r>
      <w:proofErr w:type="gramEnd"/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2. Bước 2: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- 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Generate lại token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theo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account hiện tại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- Lưu token vào bảng vt_token_session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+ Cập nhật bản ghi có vt_token_session.account = account hiện tại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vt_token_session.token = token vừa tạo</w:t>
      </w:r>
    </w:p>
    <w:p w:rsidR="00CA034C" w:rsidRDefault="00CA034C" w:rsidP="00CA034C">
      <w:pPr>
        <w:numPr>
          <w:ilvl w:val="0"/>
          <w:numId w:val="5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vt_token_session.key_refresh = key vừa tạo</w:t>
      </w:r>
    </w:p>
    <w:p w:rsidR="00CA034C" w:rsidRDefault="00CA034C" w:rsidP="00CA034C">
      <w:pPr>
        <w:numPr>
          <w:ilvl w:val="0"/>
          <w:numId w:val="6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vt_token_session.expired_time = Thời gian hiện tại + Thời hạn (Lấy cấu hình trong file app.yml key = app_token_expired)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-&gt; Trả về mã lỗi 0 + thông báo "Lấy lại token thành công"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CA034C" w:rsidRDefault="00CA034C" w:rsidP="00CA034C">
      <w:pPr>
        <w:shd w:val="clear" w:color="auto" w:fill="auto"/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CA034C" w:rsidRDefault="00CA034C" w:rsidP="00CA034C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- Key </w:t>
      </w:r>
      <w:proofErr w:type="gramStart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ko</w:t>
      </w:r>
      <w:proofErr w:type="gramEnd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 tồn tại trong bảng vt_token_session -&gt; Trả về mã lỗi 1 + Thông báo "Thất bại hoặc key không tồn tại"</w:t>
      </w:r>
    </w:p>
    <w:p w:rsidR="00CA034C" w:rsidRDefault="00CA034C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D721AE" w:rsidRDefault="00D721AE" w:rsidP="00D721A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hAnsi="Times New Roman"/>
          <w:b/>
          <w:color w:val="000000"/>
          <w:szCs w:val="24"/>
          <w:u w:val="single"/>
          <w:shd w:val="clear" w:color="auto" w:fill="auto"/>
        </w:rPr>
        <w:instrText>Diagram.Name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hAnsi="Times New Roman"/>
          <w:b/>
          <w:color w:val="000000"/>
          <w:szCs w:val="24"/>
          <w:u w:val="single"/>
          <w:shd w:val="clear" w:color="auto" w:fill="auto"/>
        </w:rPr>
        <w:t>API_R014: Tặng n</w:t>
      </w:r>
      <w:r w:rsidRPr="00ED0684">
        <w:rPr>
          <w:rStyle w:val="Heading1Char"/>
        </w:rPr>
        <w:t>ộ</w:t>
      </w:r>
      <w:r>
        <w:rPr>
          <w:rFonts w:ascii="Times New Roman" w:hAnsi="Times New Roman"/>
          <w:b/>
          <w:color w:val="000000"/>
          <w:szCs w:val="24"/>
          <w:u w:val="single"/>
          <w:shd w:val="clear" w:color="auto" w:fill="auto"/>
        </w:rPr>
        <w:t>i dung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- </w:t>
      </w:r>
      <w:r>
        <w:rPr>
          <w:rFonts w:ascii="Times New Roman" w:hAnsi="Times New Roman"/>
          <w:i/>
          <w:color w:val="000000"/>
          <w:szCs w:val="24"/>
          <w:shd w:val="clear" w:color="auto" w:fill="auto"/>
          <w:lang w:val="en-US"/>
        </w:rPr>
        <w:t>(</w:t>
      </w:r>
      <w:r>
        <w:rPr>
          <w:rFonts w:ascii="Times New Roman" w:hAnsi="Times New Roman"/>
          <w:i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hAnsi="Times New Roman"/>
          <w:i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hAnsi="Times New Roman"/>
          <w:i/>
          <w:color w:val="000000"/>
          <w:szCs w:val="24"/>
          <w:shd w:val="clear" w:color="auto" w:fill="auto"/>
        </w:rPr>
        <w:instrText>Diagram.Type</w:instrText>
      </w:r>
      <w:r>
        <w:rPr>
          <w:rFonts w:ascii="Times New Roman" w:hAnsi="Times New Roman"/>
          <w:i/>
          <w:color w:val="000000"/>
          <w:szCs w:val="24"/>
          <w:shd w:val="clear" w:color="auto" w:fill="auto"/>
          <w:lang w:val="en-US"/>
        </w:rPr>
        <w:fldChar w:fldCharType="separate"/>
      </w:r>
      <w:r>
        <w:rPr>
          <w:rFonts w:ascii="Times New Roman" w:hAnsi="Times New Roman"/>
          <w:i/>
          <w:color w:val="000000"/>
          <w:szCs w:val="24"/>
          <w:shd w:val="clear" w:color="auto" w:fill="auto"/>
        </w:rPr>
        <w:t>User Interface</w:t>
      </w:r>
      <w:r>
        <w:rPr>
          <w:rFonts w:ascii="Times New Roman" w:hAnsi="Times New Roman"/>
          <w:i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hAnsi="Times New Roman"/>
          <w:i/>
          <w:color w:val="000000"/>
          <w:szCs w:val="24"/>
          <w:shd w:val="clear" w:color="auto" w:fill="auto"/>
          <w:lang w:val="en-US"/>
        </w:rPr>
        <w:t xml:space="preserve"> diagram) </w:t>
      </w:r>
    </w:p>
    <w:p w:rsidR="00CA034C" w:rsidRDefault="00CA034C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C907BA" w:rsidRDefault="00C907BA" w:rsidP="00C907B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/presentContent</w:t>
      </w:r>
    </w:p>
    <w:p w:rsidR="00C907BA" w:rsidRDefault="00C907BA" w:rsidP="00C907BA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C907BA" w:rsidRDefault="00C907BA" w:rsidP="00C907B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C907BA" w:rsidRDefault="00C907BA" w:rsidP="00C907B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907BA" w:rsidRDefault="00C907BA" w:rsidP="00C907BA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Post</w:t>
      </w:r>
    </w:p>
    <w:p w:rsidR="00C907BA" w:rsidRDefault="00C907BA" w:rsidP="00C907BA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service_type(String): Loại dịch vụ</w:t>
      </w:r>
    </w:p>
    <w:p w:rsidR="00C907BA" w:rsidRDefault="00C907BA" w:rsidP="00C907B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 – Bài hát</w:t>
      </w:r>
    </w:p>
    <w:p w:rsidR="00C907BA" w:rsidRDefault="00C907BA" w:rsidP="00C907B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1 - Video</w:t>
      </w:r>
    </w:p>
    <w:p w:rsidR="00C907BA" w:rsidRDefault="00C907BA" w:rsidP="00C907BA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service_code(String): mã bài hát hoặc video</w:t>
      </w:r>
    </w:p>
    <w:p w:rsidR="00C907BA" w:rsidRDefault="00C907BA" w:rsidP="00C907BA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phone_recevier(String): số điện thoại người nhận</w:t>
      </w:r>
    </w:p>
    <w:p w:rsidR="00C907BA" w:rsidRDefault="00C907BA" w:rsidP="00C907BA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C907BA" w:rsidRDefault="00C907BA" w:rsidP="00C907B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907BA" w:rsidRDefault="00C907BA" w:rsidP="00C907B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C907BA" w:rsidRDefault="00C907BA" w:rsidP="00C907B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C907BA" w:rsidRDefault="00C907BA" w:rsidP="00C907BA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errorCode(Int): mã lỗi trả về</w:t>
      </w:r>
    </w:p>
    <w:p w:rsidR="00C907BA" w:rsidRDefault="00C907BA" w:rsidP="00C907BA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C907BA" w:rsidRDefault="00C907BA" w:rsidP="00C907BA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công”}</w:t>
      </w:r>
    </w:p>
    <w:p w:rsidR="00D721AE" w:rsidRDefault="00D721AE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lastRenderedPageBreak/>
        <w:t>- Param truyền vào sai: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+ Nếu sai param dịch vụ trả về mã lỗi 1 + Thông báo "Sai dịch vụ"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+ Nếu sai param dịch vụ trả về mã lỗi 1 + Thông báo "Sai loại dịch vụ"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- Nếu mã webservice trả </w:t>
      </w:r>
      <w:proofErr w:type="gramStart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về !</w:t>
      </w:r>
      <w:proofErr w:type="gramEnd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= 0 -&gt; Trả về mã lỗi theo ws và thông báo "Lấy nội dung dịch vụ thất bại"</w:t>
      </w:r>
    </w:p>
    <w:p w:rsidR="00C907BA" w:rsidRDefault="00C907BA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0F5C33" w:rsidRDefault="000F5C33" w:rsidP="00ED0684">
      <w:pPr>
        <w:pStyle w:val="Heading1"/>
        <w:rPr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begin" w:fldLock="1"/>
      </w:r>
      <w:r>
        <w:rPr>
          <w:shd w:val="clear" w:color="auto" w:fill="auto"/>
          <w:lang w:val="en-US"/>
        </w:rPr>
        <w:instrText xml:space="preserve">MERGEFIELD </w:instrText>
      </w:r>
      <w:r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15" w:name="_Toc407346168"/>
      <w:r>
        <w:rPr>
          <w:u w:val="single"/>
          <w:shd w:val="clear" w:color="auto" w:fill="auto"/>
        </w:rPr>
        <w:t xml:space="preserve">API_R015: Mời </w:t>
      </w:r>
      <w:proofErr w:type="gramStart"/>
      <w:r>
        <w:rPr>
          <w:u w:val="single"/>
          <w:shd w:val="clear" w:color="auto" w:fill="auto"/>
        </w:rPr>
        <w:t>theo</w:t>
      </w:r>
      <w:proofErr w:type="gramEnd"/>
      <w:r>
        <w:rPr>
          <w:u w:val="single"/>
          <w:shd w:val="clear" w:color="auto" w:fill="auto"/>
        </w:rPr>
        <w:t xml:space="preserve"> dịch vụ</w:t>
      </w:r>
      <w:r>
        <w:rPr>
          <w:shd w:val="clear" w:color="auto" w:fill="auto"/>
          <w:lang w:val="en-US"/>
        </w:rPr>
        <w:fldChar w:fldCharType="end"/>
      </w:r>
      <w:r>
        <w:rPr>
          <w:shd w:val="clear" w:color="auto" w:fill="auto"/>
          <w:lang w:val="en-US"/>
        </w:rPr>
        <w:t xml:space="preserve"> - </w:t>
      </w:r>
      <w:r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>
        <w:rPr>
          <w:i/>
          <w:shd w:val="clear" w:color="auto" w:fill="auto"/>
          <w:lang w:val="en-US"/>
        </w:rPr>
        <w:instrText xml:space="preserve">MERGEFIELD </w:instrText>
      </w:r>
      <w:r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>
        <w:rPr>
          <w:i/>
          <w:shd w:val="clear" w:color="auto" w:fill="auto"/>
        </w:rPr>
        <w:t>User Interface</w:t>
      </w:r>
      <w:r>
        <w:rPr>
          <w:i/>
          <w:shd w:val="clear" w:color="auto" w:fill="auto"/>
          <w:lang w:val="en-US"/>
        </w:rPr>
        <w:fldChar w:fldCharType="end"/>
      </w:r>
      <w:r>
        <w:rPr>
          <w:i/>
          <w:shd w:val="clear" w:color="auto" w:fill="auto"/>
          <w:lang w:val="en-US"/>
        </w:rPr>
        <w:t xml:space="preserve"> diagram)</w:t>
      </w:r>
      <w:bookmarkEnd w:id="15"/>
      <w:r>
        <w:rPr>
          <w:i/>
          <w:shd w:val="clear" w:color="auto" w:fill="auto"/>
          <w:lang w:val="en-US"/>
        </w:rPr>
        <w:t xml:space="preserve"> 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/inviteService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Đầu vào: 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0F5C33" w:rsidRDefault="000F5C33" w:rsidP="000F5C33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Post</w:t>
      </w:r>
    </w:p>
    <w:p w:rsidR="000F5C33" w:rsidRDefault="000F5C33" w:rsidP="000F5C33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service_code(String): mã dịch vụ</w:t>
      </w:r>
    </w:p>
    <w:p w:rsidR="000F5C33" w:rsidRDefault="000F5C33" w:rsidP="000F5C33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customers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(String): danh sách các số điện thoại cần mời cách nhau dấu phẩy. (contacts_list: {“675”,”2342”})</w:t>
      </w:r>
    </w:p>
    <w:p w:rsidR="000F5C33" w:rsidRDefault="000F5C33" w:rsidP="000F5C33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0F5C33" w:rsidRDefault="000F5C33" w:rsidP="000F5C33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template_id: mã template tin nhắn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0F5C33" w:rsidRDefault="000F5C33" w:rsidP="000F5C33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errorCode(Int): mã lỗi trả về (0 thành công, -1 là token expire, -2 thuê bao không hợp lệ )</w:t>
      </w:r>
    </w:p>
    <w:p w:rsidR="000F5C33" w:rsidRDefault="000F5C33" w:rsidP="000F5C33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0F5C33" w:rsidRDefault="000F5C33" w:rsidP="000F5C33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customers_fail (String): danh sách các thuê bao không hợp lệ. Dạng array.</w:t>
      </w:r>
    </w:p>
    <w:p w:rsidR="000F5C33" w:rsidRDefault="000F5C33" w:rsidP="000F5C33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{“errorCode”:0,”message”:”bạn đã mời thành công”, “contacts_list”:{”243”,”365”}}̃ mời thành công”, “contacts_list”:{”243”,”365”}}</w:t>
      </w:r>
    </w:p>
    <w:p w:rsidR="000F5C33" w:rsidRDefault="000F5C33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- Nếu không lấy được thông tin Dealer -&gt; Trả về mã </w:t>
      </w:r>
      <w:proofErr w:type="gramStart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lỗi  404</w:t>
      </w:r>
      <w:proofErr w:type="gramEnd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 + Thông báo "Dealer không tồn tại"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- Nếu danh sách SĐT truyền vào sai -&gt; Trả về mã lỗi 2 + Thông báo "Danh chứa số điện thoại không hợp lệ (Chỉ số Viettel)" + Danh sách SĐT lỗi 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gọi WS lỗi -&gt; Trả về mã lỗi Exception + Thông báo "Lỗi quản lý kết nối"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- 601 - Thuê bao ngoai mang</w:t>
      </w:r>
    </w:p>
    <w:p w:rsidR="000F5C33" w:rsidRDefault="000F5C33" w:rsidP="000F5C3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- 602 - Thue bao DCOM.</w:t>
      </w:r>
    </w:p>
    <w:p w:rsidR="000F5C33" w:rsidRDefault="000F5C33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4C4BCE" w:rsidRDefault="004C4BCE" w:rsidP="00ED0684">
      <w:pPr>
        <w:pStyle w:val="Heading1"/>
        <w:rPr>
          <w:i/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begin" w:fldLock="1"/>
      </w:r>
      <w:r>
        <w:rPr>
          <w:shd w:val="clear" w:color="auto" w:fill="auto"/>
          <w:lang w:val="en-US"/>
        </w:rPr>
        <w:instrText xml:space="preserve">MERGEFIELD </w:instrText>
      </w:r>
      <w:r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16" w:name="_Toc407346169"/>
      <w:r>
        <w:rPr>
          <w:u w:val="single"/>
          <w:shd w:val="clear" w:color="auto" w:fill="auto"/>
        </w:rPr>
        <w:t xml:space="preserve">API_R016: Mời </w:t>
      </w:r>
      <w:proofErr w:type="gramStart"/>
      <w:r>
        <w:rPr>
          <w:u w:val="single"/>
          <w:shd w:val="clear" w:color="auto" w:fill="auto"/>
        </w:rPr>
        <w:t>theo</w:t>
      </w:r>
      <w:proofErr w:type="gramEnd"/>
      <w:r w:rsidRPr="00ED0684">
        <w:rPr>
          <w:rStyle w:val="Heading1Char"/>
        </w:rPr>
        <w:t xml:space="preserve"> </w:t>
      </w:r>
      <w:r>
        <w:rPr>
          <w:u w:val="single"/>
          <w:shd w:val="clear" w:color="auto" w:fill="auto"/>
        </w:rPr>
        <w:t>theo thuê bao</w:t>
      </w:r>
      <w:r>
        <w:rPr>
          <w:shd w:val="clear" w:color="auto" w:fill="auto"/>
          <w:lang w:val="en-US"/>
        </w:rPr>
        <w:fldChar w:fldCharType="end"/>
      </w:r>
      <w:r>
        <w:rPr>
          <w:shd w:val="clear" w:color="auto" w:fill="auto"/>
          <w:lang w:val="en-US"/>
        </w:rPr>
        <w:t xml:space="preserve"> - </w:t>
      </w:r>
      <w:r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>
        <w:rPr>
          <w:i/>
          <w:shd w:val="clear" w:color="auto" w:fill="auto"/>
          <w:lang w:val="en-US"/>
        </w:rPr>
        <w:instrText xml:space="preserve">MERGEFIELD </w:instrText>
      </w:r>
      <w:r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>
        <w:rPr>
          <w:i/>
          <w:shd w:val="clear" w:color="auto" w:fill="auto"/>
        </w:rPr>
        <w:t>User Interface</w:t>
      </w:r>
      <w:r>
        <w:rPr>
          <w:i/>
          <w:shd w:val="clear" w:color="auto" w:fill="auto"/>
          <w:lang w:val="en-US"/>
        </w:rPr>
        <w:fldChar w:fldCharType="end"/>
      </w:r>
      <w:r>
        <w:rPr>
          <w:i/>
          <w:shd w:val="clear" w:color="auto" w:fill="auto"/>
          <w:lang w:val="en-US"/>
        </w:rPr>
        <w:t xml:space="preserve"> diagram)</w:t>
      </w:r>
      <w:bookmarkEnd w:id="16"/>
      <w:r>
        <w:rPr>
          <w:i/>
          <w:shd w:val="clear" w:color="auto" w:fill="auto"/>
          <w:lang w:val="en-US"/>
        </w:rPr>
        <w:t xml:space="preserve"> 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/inviteSubcriber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Đầu vào: 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4C4BCE" w:rsidRDefault="004C4BCE" w:rsidP="004C4BCE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Post</w:t>
      </w:r>
    </w:p>
    <w:p w:rsidR="004C4BCE" w:rsidRDefault="004C4BCE" w:rsidP="004C4BCE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service_code(String): ma dịch vụ cách nhau dấu phẩy (,)̃ dịch vụ</w:t>
      </w:r>
    </w:p>
    <w:p w:rsidR="004C4BCE" w:rsidRDefault="004C4BCE" w:rsidP="004C4BCE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customers (String): số điện thoại mời</w:t>
      </w:r>
    </w:p>
    <w:p w:rsidR="004C4BCE" w:rsidRDefault="004C4BCE" w:rsidP="004C4BCE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4C4BCE" w:rsidRDefault="004C4BCE" w:rsidP="004C4BCE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template_id: mã template tin nhắn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lastRenderedPageBreak/>
        <w:t>Đầu ra: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4C4BCE" w:rsidRDefault="004C4BCE" w:rsidP="004C4BCE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errorCode(Int): mã lỗi trả về (0 thành công, -1 là token expire, -2 thuê bao không hợp lệ )</w:t>
      </w:r>
    </w:p>
    <w:p w:rsidR="004C4BCE" w:rsidRDefault="004C4BCE" w:rsidP="004C4BCE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4C4BCE" w:rsidRDefault="004C4BCE" w:rsidP="004C4BCE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customers_fail (String): danh sách các thuê bao không hợp lệ. Dạng array.</w:t>
      </w:r>
    </w:p>
    <w:p w:rsidR="004C4BCE" w:rsidRDefault="004C4BCE" w:rsidP="004C4BCE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{“errorCode”:0,”message”:”thực hiện mời thành công"̃ mời thành công”, “contacts_list”:{”243”,”365”}}̃ mời thành công”, “contacts_list”:{”243”,”365”}}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không lấy được thông tin Dealer -&gt; Trả về mã lỗi 404 + Thông báo "Dealer không tồn tại"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- Nếu danh sách SĐT truyền vào sai -&gt; Trả về mã lỗi 2 + Thông báo "Danh chứa số điện thoại không hợp lệ (Chỉ số Viettel)" + Danh sách SĐT lỗi 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gọi WS lỗi -&gt; Trả về mã lỗi Exception + Thông báo "Lỗi quản lý kết nối"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- 601 - Thuê bao ngoai mang, HOMEPHONE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- 602 - Thue bao DCOM</w:t>
      </w:r>
    </w:p>
    <w:p w:rsidR="004C4BCE" w:rsidRDefault="004C4BCE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261AEA" w:rsidRDefault="00261AEA" w:rsidP="00ED0684">
      <w:pPr>
        <w:pStyle w:val="Heading1"/>
        <w:rPr>
          <w:i/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begin" w:fldLock="1"/>
      </w:r>
      <w:r>
        <w:rPr>
          <w:shd w:val="clear" w:color="auto" w:fill="auto"/>
          <w:lang w:val="en-US"/>
        </w:rPr>
        <w:instrText xml:space="preserve">MERGEFIELD </w:instrText>
      </w:r>
      <w:r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17" w:name="_Toc407346170"/>
      <w:r>
        <w:rPr>
          <w:u w:val="single"/>
          <w:shd w:val="clear" w:color="auto" w:fill="auto"/>
        </w:rPr>
        <w:t>API_R017: Đăng ký dịch vụ</w:t>
      </w:r>
      <w:r>
        <w:rPr>
          <w:shd w:val="clear" w:color="auto" w:fill="auto"/>
          <w:lang w:val="en-US"/>
        </w:rPr>
        <w:fldChar w:fldCharType="end"/>
      </w:r>
      <w:r>
        <w:rPr>
          <w:shd w:val="clear" w:color="auto" w:fill="auto"/>
          <w:lang w:val="en-US"/>
        </w:rPr>
        <w:t xml:space="preserve"> - </w:t>
      </w:r>
      <w:r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>
        <w:rPr>
          <w:i/>
          <w:shd w:val="clear" w:color="auto" w:fill="auto"/>
          <w:lang w:val="en-US"/>
        </w:rPr>
        <w:instrText xml:space="preserve">MERGEFIELD </w:instrText>
      </w:r>
      <w:r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>
        <w:rPr>
          <w:i/>
          <w:shd w:val="clear" w:color="auto" w:fill="auto"/>
        </w:rPr>
        <w:t>User Interface</w:t>
      </w:r>
      <w:r>
        <w:rPr>
          <w:i/>
          <w:shd w:val="clear" w:color="auto" w:fill="auto"/>
          <w:lang w:val="en-US"/>
        </w:rPr>
        <w:fldChar w:fldCharType="end"/>
      </w:r>
      <w:r>
        <w:rPr>
          <w:i/>
          <w:shd w:val="clear" w:color="auto" w:fill="auto"/>
          <w:lang w:val="en-US"/>
        </w:rPr>
        <w:t xml:space="preserve"> diagram)</w:t>
      </w:r>
      <w:bookmarkEnd w:id="17"/>
      <w:r>
        <w:rPr>
          <w:i/>
          <w:shd w:val="clear" w:color="auto" w:fill="auto"/>
          <w:lang w:val="en-US"/>
        </w:rPr>
        <w:t xml:space="preserve"> 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/registryService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90941" w:rsidRDefault="00D90941" w:rsidP="00D90941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Post</w:t>
      </w:r>
    </w:p>
    <w:p w:rsidR="00D90941" w:rsidRDefault="00D90941" w:rsidP="00D90941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service_code(String): mã dịch vụ</w:t>
      </w:r>
    </w:p>
    <w:p w:rsidR="00D90941" w:rsidRDefault="00D90941" w:rsidP="00D90941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90941" w:rsidRDefault="00D90941" w:rsidP="00D90941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errorCode(Int): 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0 - Thành công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- Thất bại trả về mã lỗi và message do bên CORE quy định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90941" w:rsidRDefault="00D90941" w:rsidP="00D90941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D90941" w:rsidRDefault="00D90941" w:rsidP="00261AE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- Nếu không lấy được thông tin Dealer -&gt; Trả về mã </w:t>
      </w:r>
      <w:proofErr w:type="gramStart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lỗi  404</w:t>
      </w:r>
      <w:proofErr w:type="gramEnd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 + Thông báo "Dealer không tồn tại"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danh sách SĐT truyền vào sai -&gt; Trả về mã lỗi 3 + Thông báo "Dealer không sử dụng số điện thoại của Viettel"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gọi WS lỗi -&gt; Trả về mã lỗi Exception + Thông báo "Lỗi quản lý kết nối"</w:t>
      </w:r>
    </w:p>
    <w:p w:rsidR="00D90941" w:rsidRDefault="00D90941" w:rsidP="00D90941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D90941" w:rsidRDefault="00D90941" w:rsidP="00D90941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- Nếu WS trả về mã </w:t>
      </w:r>
      <w:proofErr w:type="gramStart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lỗi !</w:t>
      </w:r>
      <w:proofErr w:type="gramEnd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= 0 -&gt; Trả vè mã lỗi của WS + Thông báo "Đăng ký dịch vụ thất bại"</w:t>
      </w:r>
    </w:p>
    <w:p w:rsidR="00D90941" w:rsidRDefault="00D90941" w:rsidP="00261AE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461DF5" w:rsidRDefault="00461DF5" w:rsidP="00ED0684">
      <w:pPr>
        <w:pStyle w:val="Heading1"/>
        <w:rPr>
          <w:i/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lastRenderedPageBreak/>
        <w:fldChar w:fldCharType="begin" w:fldLock="1"/>
      </w:r>
      <w:r>
        <w:rPr>
          <w:shd w:val="clear" w:color="auto" w:fill="auto"/>
          <w:lang w:val="en-US"/>
        </w:rPr>
        <w:instrText xml:space="preserve">MERGEFIELD </w:instrText>
      </w:r>
      <w:r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18" w:name="_Toc407346171"/>
      <w:r>
        <w:rPr>
          <w:u w:val="single"/>
          <w:shd w:val="clear" w:color="auto" w:fill="auto"/>
        </w:rPr>
        <w:t>API_R018: Tải nội dung dịch vụ</w:t>
      </w:r>
      <w:r>
        <w:rPr>
          <w:shd w:val="clear" w:color="auto" w:fill="auto"/>
          <w:lang w:val="en-US"/>
        </w:rPr>
        <w:fldChar w:fldCharType="end"/>
      </w:r>
      <w:r>
        <w:rPr>
          <w:shd w:val="clear" w:color="auto" w:fill="auto"/>
          <w:lang w:val="en-US"/>
        </w:rPr>
        <w:t xml:space="preserve"> - </w:t>
      </w:r>
      <w:r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>
        <w:rPr>
          <w:i/>
          <w:shd w:val="clear" w:color="auto" w:fill="auto"/>
          <w:lang w:val="en-US"/>
        </w:rPr>
        <w:instrText xml:space="preserve">MERGEFIELD </w:instrText>
      </w:r>
      <w:r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>
        <w:rPr>
          <w:i/>
          <w:shd w:val="clear" w:color="auto" w:fill="auto"/>
        </w:rPr>
        <w:t>Custom</w:t>
      </w:r>
      <w:r>
        <w:rPr>
          <w:i/>
          <w:shd w:val="clear" w:color="auto" w:fill="auto"/>
          <w:lang w:val="en-US"/>
        </w:rPr>
        <w:fldChar w:fldCharType="end"/>
      </w:r>
      <w:r>
        <w:rPr>
          <w:i/>
          <w:shd w:val="clear" w:color="auto" w:fill="auto"/>
          <w:lang w:val="en-US"/>
        </w:rPr>
        <w:t xml:space="preserve"> diagram)</w:t>
      </w:r>
      <w:bookmarkEnd w:id="18"/>
      <w:r>
        <w:rPr>
          <w:i/>
          <w:shd w:val="clear" w:color="auto" w:fill="auto"/>
          <w:lang w:val="en-US"/>
        </w:rPr>
        <w:t xml:space="preserve"> </w:t>
      </w:r>
    </w:p>
    <w:p w:rsidR="00B70326" w:rsidRDefault="00B70326" w:rsidP="00B7032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B70326" w:rsidRDefault="00B70326" w:rsidP="00B7032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Thực hiện mua nội dung của dịch vụ (mua nhạc chờ, mua video)</w:t>
      </w:r>
    </w:p>
    <w:p w:rsidR="00B70326" w:rsidRDefault="00B70326" w:rsidP="00B70326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B70326" w:rsidRDefault="00B70326" w:rsidP="00B7032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/buyContent</w:t>
      </w:r>
    </w:p>
    <w:p w:rsidR="00B70326" w:rsidRDefault="00B70326" w:rsidP="00B70326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B70326" w:rsidRDefault="00B70326" w:rsidP="00B7032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B70326" w:rsidRDefault="00B70326" w:rsidP="00B70326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Post</w:t>
      </w:r>
    </w:p>
    <w:p w:rsidR="00B70326" w:rsidRDefault="00B70326" w:rsidP="00B70326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service_type(String): Loại dịch vụ</w:t>
      </w:r>
    </w:p>
    <w:p w:rsidR="00B70326" w:rsidRDefault="00B70326" w:rsidP="00B7032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 – Bài hát</w:t>
      </w:r>
    </w:p>
    <w:p w:rsidR="00B70326" w:rsidRDefault="00B70326" w:rsidP="00B7032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1 - Video</w:t>
      </w:r>
    </w:p>
    <w:p w:rsidR="00B70326" w:rsidRDefault="00B70326" w:rsidP="00B70326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service_code(String): mã bài hát hoặc video</w:t>
      </w:r>
    </w:p>
    <w:p w:rsidR="00B70326" w:rsidRDefault="00B70326" w:rsidP="00B70326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B70326" w:rsidRDefault="00B70326" w:rsidP="00B7032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B70326" w:rsidRDefault="00B70326" w:rsidP="00B7032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B70326" w:rsidRDefault="00B70326" w:rsidP="00B7032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B70326" w:rsidRDefault="00B70326" w:rsidP="00B70326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errorCode(Int): mã lỗi trả về</w:t>
      </w:r>
    </w:p>
    <w:p w:rsidR="00B70326" w:rsidRDefault="00B70326" w:rsidP="00B70326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crbt_code(Int): mã lỗi gốc của dịch vụ trả về</w:t>
      </w:r>
    </w:p>
    <w:p w:rsidR="00B70326" w:rsidRDefault="00B70326" w:rsidP="00B70326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B70326" w:rsidRDefault="00B70326" w:rsidP="00B70326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công”}</w:t>
      </w:r>
    </w:p>
    <w:p w:rsidR="004E44AA" w:rsidRDefault="004E44AA" w:rsidP="004E44A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94C66" w:rsidRDefault="00794C66" w:rsidP="00794C6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</w:t>
      </w:r>
    </w:p>
    <w:p w:rsidR="00794C66" w:rsidRDefault="00794C66" w:rsidP="00794C6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94C66" w:rsidRDefault="00794C66" w:rsidP="00794C6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Param truyền vào sai:</w:t>
      </w:r>
    </w:p>
    <w:p w:rsidR="00794C66" w:rsidRDefault="00794C66" w:rsidP="00794C66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794C66" w:rsidRDefault="00794C66" w:rsidP="00794C6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+ Nếu sai param dịch vụ trả về mã lỗi 1 + Thông báo "Sai dịch vụ"</w:t>
      </w:r>
    </w:p>
    <w:p w:rsidR="00794C66" w:rsidRDefault="00794C66" w:rsidP="00794C6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94C66" w:rsidRDefault="00794C66" w:rsidP="00794C6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- Nếu mã webservice trả </w:t>
      </w:r>
      <w:proofErr w:type="gramStart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về !</w:t>
      </w:r>
      <w:proofErr w:type="gramEnd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= 0 -&gt; Trả về mã lỗi theo ws và thông báo "Lấy nội dung dịch vụ thất bại"</w:t>
      </w:r>
    </w:p>
    <w:p w:rsidR="00794C66" w:rsidRDefault="00794C66" w:rsidP="00794C6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794C66" w:rsidRDefault="00794C66" w:rsidP="00794C6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mất kết nối tới dịch vụ nhạc chờ</w:t>
      </w:r>
      <w:proofErr w:type="gramStart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,video</w:t>
      </w:r>
      <w:proofErr w:type="gramEnd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:  mã lỗi: 510+ thông báo: "Lỗi quản lý kết nối"</w:t>
      </w:r>
    </w:p>
    <w:p w:rsidR="00794C66" w:rsidRDefault="00794C66" w:rsidP="00794C66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dealer chưa nhập số điện thoại hoặc không phải số viettel: mã lỗi 3 + Thông báo "Dealer không sử dụng số điện thoại của Viettel"</w:t>
      </w:r>
      <w:r w:rsidR="0089665C"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.</w:t>
      </w:r>
    </w:p>
    <w:p w:rsidR="0006532E" w:rsidRDefault="0006532E" w:rsidP="00794C66">
      <w:pPr>
        <w:shd w:val="clear" w:color="auto" w:fill="auto"/>
        <w:rPr>
          <w:rFonts w:ascii="Times New Roman" w:hAnsi="Times New Roman"/>
          <w:color w:val="FF0000"/>
          <w:szCs w:val="24"/>
          <w:shd w:val="clear" w:color="auto" w:fill="auto"/>
          <w:lang w:val="en-US"/>
        </w:rPr>
      </w:pPr>
    </w:p>
    <w:p w:rsidR="00A6087A" w:rsidRDefault="00A6087A" w:rsidP="00ED0684">
      <w:pPr>
        <w:pStyle w:val="Heading1"/>
        <w:rPr>
          <w:i/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begin" w:fldLock="1"/>
      </w:r>
      <w:r>
        <w:rPr>
          <w:shd w:val="clear" w:color="auto" w:fill="auto"/>
          <w:lang w:val="en-US"/>
        </w:rPr>
        <w:instrText xml:space="preserve">MERGEFIELD </w:instrText>
      </w:r>
      <w:r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19" w:name="_Toc407346172"/>
      <w:r>
        <w:rPr>
          <w:u w:val="single"/>
          <w:shd w:val="clear" w:color="auto" w:fill="auto"/>
        </w:rPr>
        <w:t>API_R019: Kiểm tra điều kiện thuê bao</w:t>
      </w:r>
      <w:r>
        <w:rPr>
          <w:shd w:val="clear" w:color="auto" w:fill="auto"/>
          <w:lang w:val="en-US"/>
        </w:rPr>
        <w:fldChar w:fldCharType="end"/>
      </w:r>
      <w:r>
        <w:rPr>
          <w:shd w:val="clear" w:color="auto" w:fill="auto"/>
          <w:lang w:val="en-US"/>
        </w:rPr>
        <w:t xml:space="preserve"> - </w:t>
      </w:r>
      <w:r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>
        <w:rPr>
          <w:i/>
          <w:shd w:val="clear" w:color="auto" w:fill="auto"/>
          <w:lang w:val="en-US"/>
        </w:rPr>
        <w:instrText xml:space="preserve">MERGEFIELD </w:instrText>
      </w:r>
      <w:r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>
        <w:rPr>
          <w:i/>
          <w:shd w:val="clear" w:color="auto" w:fill="auto"/>
        </w:rPr>
        <w:t>Custom</w:t>
      </w:r>
      <w:r>
        <w:rPr>
          <w:i/>
          <w:shd w:val="clear" w:color="auto" w:fill="auto"/>
          <w:lang w:val="en-US"/>
        </w:rPr>
        <w:fldChar w:fldCharType="end"/>
      </w:r>
      <w:r>
        <w:rPr>
          <w:i/>
          <w:shd w:val="clear" w:color="auto" w:fill="auto"/>
          <w:lang w:val="en-US"/>
        </w:rPr>
        <w:t xml:space="preserve"> diagram)</w:t>
      </w:r>
      <w:bookmarkEnd w:id="19"/>
      <w:r>
        <w:rPr>
          <w:i/>
          <w:shd w:val="clear" w:color="auto" w:fill="auto"/>
          <w:lang w:val="en-US"/>
        </w:rPr>
        <w:t xml:space="preserve"> 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Mô tả: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Kiểm tra điều kiện sử dụng dịch vụ của thuê bao được mời.</w:t>
      </w:r>
      <w:proofErr w:type="gramEnd"/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api.php/checkSubscriber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Method: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POST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234173" w:rsidRDefault="00234173" w:rsidP="00234173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msisdn: SÐT cần nhận diện</w:t>
      </w:r>
    </w:p>
    <w:p w:rsidR="00234173" w:rsidRDefault="00234173" w:rsidP="00234173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service_code: mã dịch vụ</w:t>
      </w:r>
    </w:p>
    <w:p w:rsidR="00234173" w:rsidRDefault="00234173" w:rsidP="00234173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 xác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example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https://IP:PORT/api.php/checksubcriber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234173" w:rsidRDefault="00234173" w:rsidP="00234173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errorCode(Integer): mã lỗi trả về</w:t>
      </w:r>
    </w:p>
    <w:p w:rsidR="00234173" w:rsidRDefault="00234173" w:rsidP="00234173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feature: đặc tính của số điện thoại có hõ trợ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0 - có hỗ trợ 3G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1 -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có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hỗ trợ 2G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lastRenderedPageBreak/>
        <w:t xml:space="preserve">2 -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không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nhận biết được thiết bị</w:t>
      </w:r>
    </w:p>
    <w:p w:rsidR="00234173" w:rsidRDefault="00234173" w:rsidP="00234173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model: tên dòng thiết bị</w:t>
      </w:r>
    </w:p>
    <w:p w:rsidR="00234173" w:rsidRDefault="00234173" w:rsidP="00234173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subcriber: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0 - đăng ký GPRS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1 -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không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đăng ký GPRS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2 -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đăng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ký 2G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3 -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đăng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ký 3G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4 -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không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nhận biết được loại subcriber.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234173" w:rsidRDefault="00234173" w:rsidP="00234173">
      <w:pPr>
        <w:numPr>
          <w:ilvl w:val="0"/>
          <w:numId w:val="5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satifaction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1 -  có thể mời, 0 - không thể mời.</w:t>
      </w:r>
    </w:p>
    <w:p w:rsidR="00234173" w:rsidRDefault="00234173" w:rsidP="00234173">
      <w:pPr>
        <w:numPr>
          <w:ilvl w:val="0"/>
          <w:numId w:val="5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errorMessage: Hiển thị thông báo lỗi tương ứng cho trường hợp không thể mời</w:t>
      </w:r>
    </w:p>
    <w:p w:rsidR="00234173" w:rsidRDefault="00234173" w:rsidP="00234173">
      <w:pPr>
        <w:numPr>
          <w:ilvl w:val="0"/>
          <w:numId w:val="6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 0,"feature":1, model: "Nokia N72", "subcriber":2, stifiaction: 1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, ”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message”:”thành công” }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Danh sách mã lỗi: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=========================================================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ErrorCode: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------------------------------- Mã lỗi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chung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--------------------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401 – Unauthorized </w:t>
      </w:r>
      <w:proofErr w:type="gramStart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( Xác</w:t>
      </w:r>
      <w:proofErr w:type="gramEnd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 thực thất bại )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403 – Forbidden </w:t>
      </w:r>
      <w:proofErr w:type="gramStart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( Không</w:t>
      </w:r>
      <w:proofErr w:type="gramEnd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 có quyền truy cập)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440 – Token has expired (Token đã hết hạn)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405 – Method not allowed (Phương thức truy cập không hợp lệ)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408 – Request timeout (Sử dụng trong trường hợp call service core bị timeout)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410 – Wrong Parametter (Sử dụng trong trường hợp tham số truyền vào sai)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------------------------------- Mã lỗi riêng ----------------------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0000 - Success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0001 - MDM's server is busy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0002 - MDM time out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0003 - MDM request fail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0004 - HRL time out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0005 - HRL request fail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1000 - Số điện thoại không phải số Viettel</w:t>
      </w:r>
    </w:p>
    <w:p w:rsidR="00234173" w:rsidRDefault="00234173" w:rsidP="00234173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1001 - Dịch vụ không tồn tại</w:t>
      </w:r>
    </w:p>
    <w:p w:rsidR="00234173" w:rsidRDefault="00234173" w:rsidP="00A6087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A6087A" w:rsidRDefault="00A6087A" w:rsidP="00A6087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</w:rPr>
        <w:instrText>Diagram.Notes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</w:p>
    <w:p w:rsidR="003A2269" w:rsidRDefault="003A2269" w:rsidP="00ED0684">
      <w:pPr>
        <w:pStyle w:val="Heading1"/>
        <w:rPr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begin" w:fldLock="1"/>
      </w:r>
      <w:r>
        <w:rPr>
          <w:shd w:val="clear" w:color="auto" w:fill="auto"/>
          <w:lang w:val="en-US"/>
        </w:rPr>
        <w:instrText xml:space="preserve">MERGEFIELD </w:instrText>
      </w:r>
      <w:r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20" w:name="_Toc407346173"/>
      <w:r>
        <w:rPr>
          <w:u w:val="single"/>
          <w:shd w:val="clear" w:color="auto" w:fill="auto"/>
        </w:rPr>
        <w:t>API_R020: Kiểm tra điều kiện với nhiều thuê bao</w:t>
      </w:r>
      <w:r>
        <w:rPr>
          <w:shd w:val="clear" w:color="auto" w:fill="auto"/>
          <w:lang w:val="en-US"/>
        </w:rPr>
        <w:fldChar w:fldCharType="end"/>
      </w:r>
      <w:r>
        <w:rPr>
          <w:shd w:val="clear" w:color="auto" w:fill="auto"/>
          <w:lang w:val="en-US"/>
        </w:rPr>
        <w:t xml:space="preserve"> - </w:t>
      </w:r>
      <w:r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>
        <w:rPr>
          <w:i/>
          <w:shd w:val="clear" w:color="auto" w:fill="auto"/>
          <w:lang w:val="en-US"/>
        </w:rPr>
        <w:instrText xml:space="preserve">MERGEFIELD </w:instrText>
      </w:r>
      <w:r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>
        <w:rPr>
          <w:i/>
          <w:shd w:val="clear" w:color="auto" w:fill="auto"/>
        </w:rPr>
        <w:t>Custom</w:t>
      </w:r>
      <w:r>
        <w:rPr>
          <w:i/>
          <w:shd w:val="clear" w:color="auto" w:fill="auto"/>
          <w:lang w:val="en-US"/>
        </w:rPr>
        <w:fldChar w:fldCharType="end"/>
      </w:r>
      <w:r>
        <w:rPr>
          <w:i/>
          <w:shd w:val="clear" w:color="auto" w:fill="auto"/>
          <w:lang w:val="en-US"/>
        </w:rPr>
        <w:t xml:space="preserve"> diagram)</w:t>
      </w:r>
      <w:bookmarkEnd w:id="20"/>
      <w:r>
        <w:rPr>
          <w:i/>
          <w:shd w:val="clear" w:color="auto" w:fill="auto"/>
          <w:lang w:val="en-US"/>
        </w:rPr>
        <w:t xml:space="preserve"> </w:t>
      </w:r>
    </w:p>
    <w:p w:rsidR="0006532E" w:rsidRDefault="0006532E" w:rsidP="00794C66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URL: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IP:PORT/api.php/checkMultiSubscriber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Method: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POST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9A2920" w:rsidRDefault="009A2920" w:rsidP="009A2920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msisdns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danh sách SÐT cần nhận diện cách nhau bởi dấu chấm phẩy (;)</w:t>
      </w:r>
    </w:p>
    <w:p w:rsidR="009A2920" w:rsidRDefault="009A2920" w:rsidP="009A2920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service_code: mã dịch vụ.</w:t>
      </w:r>
    </w:p>
    <w:p w:rsidR="009A2920" w:rsidRDefault="009A2920" w:rsidP="009A2920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 xác thực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example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https://IP:PORT/api.php/checkMultiSubcriber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9A2920" w:rsidRDefault="009A2920" w:rsidP="009A2920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lastRenderedPageBreak/>
        <w:t>errorCode(Integer): mã lỗi trả về</w:t>
      </w:r>
    </w:p>
    <w:p w:rsidR="009A2920" w:rsidRDefault="009A2920" w:rsidP="009A2920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data: array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Mỗi phần tử gồm các thông tin: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+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msisdn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SĐT cần kiểm tra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+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. 0 - thành công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. 1 -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không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phải số viettel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. 2 - Thuê bao chưa đồng bộ (mặc định là thỏa mãn điều kiện dịch vụ)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+ feature: đặc tính của số điện thoại có hõ trợ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0 - có hỗ trợ 3G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1 -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có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hỗ trợ 2G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2 -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không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nhận biết được thiết bị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+model: tên dòng thiết bị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+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subscriber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0 - đăng ký GPRS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1 -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không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đăng ký GPRS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2 -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đăng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ký 2G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3 -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đăng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ký 3G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4 -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không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nhận biết được loại subcriber.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+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satifaction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1 -  có thể mời, 0 - không thể mời.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+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errorMessage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message lỗi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A2920" w:rsidRDefault="009A2920" w:rsidP="009A2920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Chuỗi Json trả về: 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{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":0,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data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":[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{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msisdn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":"84968050820",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 0,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feature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":1,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model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":"Nokia N72",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subcriber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":2,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stifiaction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":1,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errorMessage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": 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},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{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msisdn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":"84968050821",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 0,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feature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":1,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model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":"Nokia N72",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subcriber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":0,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stifiaction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":0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}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],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":"thành công"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}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Danh sách mã lỗi: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=========================================================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ErrorCode: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------------------------------- Mã lỗi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chung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--------------------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401 – Unauthorized </w:t>
      </w:r>
      <w:proofErr w:type="gramStart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( Xác</w:t>
      </w:r>
      <w:proofErr w:type="gramEnd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 thực thất bại )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403 – Forbidden </w:t>
      </w:r>
      <w:proofErr w:type="gramStart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( Không</w:t>
      </w:r>
      <w:proofErr w:type="gramEnd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 có quyền truy cập)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lastRenderedPageBreak/>
        <w:t>440 – Token has expired (Token đã hết hạn)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405 – Method not allowed (Phương thức truy cập không hợp lệ)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408 – Request timeout (Sử dụng trong trường hợp call service core bị timeout)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410 – Wrong Parametter (Sử dụng trong trường hợp tham số truyền vào sai)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------------------------------- Mã lỗi riêng ----------------------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0000 - Success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1000 - Số điện thoại không phải số Viettel</w:t>
      </w:r>
    </w:p>
    <w:p w:rsidR="009A2920" w:rsidRDefault="009A2920" w:rsidP="009A292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1001 - Dịch vụ không tồn tại</w:t>
      </w:r>
    </w:p>
    <w:p w:rsidR="004E44AA" w:rsidRDefault="004E44AA" w:rsidP="004E44A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BB7069" w:rsidRDefault="00BB7069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07EF0" w:rsidRDefault="00E07EF0" w:rsidP="00ED0684">
      <w:pPr>
        <w:pStyle w:val="Heading1"/>
        <w:rPr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begin" w:fldLock="1"/>
      </w:r>
      <w:r>
        <w:rPr>
          <w:shd w:val="clear" w:color="auto" w:fill="auto"/>
          <w:lang w:val="en-US"/>
        </w:rPr>
        <w:instrText xml:space="preserve">MERGEFIELD </w:instrText>
      </w:r>
      <w:r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21" w:name="_Toc407346174"/>
      <w:r>
        <w:rPr>
          <w:u w:val="single"/>
          <w:shd w:val="clear" w:color="auto" w:fill="auto"/>
        </w:rPr>
        <w:t>API_R021: Mời sử dụng app</w:t>
      </w:r>
      <w:r>
        <w:rPr>
          <w:shd w:val="clear" w:color="auto" w:fill="auto"/>
          <w:lang w:val="en-US"/>
        </w:rPr>
        <w:fldChar w:fldCharType="end"/>
      </w:r>
      <w:r>
        <w:rPr>
          <w:shd w:val="clear" w:color="auto" w:fill="auto"/>
          <w:lang w:val="en-US"/>
        </w:rPr>
        <w:t xml:space="preserve"> - </w:t>
      </w:r>
      <w:r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>
        <w:rPr>
          <w:i/>
          <w:shd w:val="clear" w:color="auto" w:fill="auto"/>
          <w:lang w:val="en-US"/>
        </w:rPr>
        <w:instrText xml:space="preserve">MERGEFIELD </w:instrText>
      </w:r>
      <w:r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>
        <w:rPr>
          <w:i/>
          <w:shd w:val="clear" w:color="auto" w:fill="auto"/>
        </w:rPr>
        <w:t>User Interface</w:t>
      </w:r>
      <w:r>
        <w:rPr>
          <w:i/>
          <w:shd w:val="clear" w:color="auto" w:fill="auto"/>
          <w:lang w:val="en-US"/>
        </w:rPr>
        <w:fldChar w:fldCharType="end"/>
      </w:r>
      <w:r>
        <w:rPr>
          <w:i/>
          <w:shd w:val="clear" w:color="auto" w:fill="auto"/>
          <w:lang w:val="en-US"/>
        </w:rPr>
        <w:t xml:space="preserve"> diagram)</w:t>
      </w:r>
      <w:bookmarkEnd w:id="21"/>
      <w:r>
        <w:rPr>
          <w:i/>
          <w:shd w:val="clear" w:color="auto" w:fill="auto"/>
          <w:lang w:val="en-US"/>
        </w:rPr>
        <w:t xml:space="preserve"> 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</w:rPr>
        <w:instrText>Diagram.Notes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URL: 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/inviteApp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vào: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07EF0" w:rsidRDefault="00E07EF0" w:rsidP="00E07EF0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POST</w:t>
      </w:r>
    </w:p>
    <w:p w:rsidR="00E07EF0" w:rsidRDefault="00E07EF0" w:rsidP="00E07EF0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mã xác nhận</w:t>
      </w:r>
    </w:p>
    <w:p w:rsidR="00E07EF0" w:rsidRDefault="00E07EF0" w:rsidP="00E07EF0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msisdns: Danh sách SĐT cách nhau bởi dấu ;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Đầu ra: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07EF0" w:rsidRDefault="00E07EF0" w:rsidP="00E07EF0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errorCode(int)</w:t>
      </w:r>
    </w:p>
    <w:p w:rsidR="00E07EF0" w:rsidRDefault="00E07EF0" w:rsidP="00E07EF0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E07EF0" w:rsidRDefault="00E07EF0" w:rsidP="00E07EF0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data: array (danh sách số điện thoại lỗi)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Thông tin cần kiểm tra: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.msisdn: Số điện thoại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.error: mã lỗi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0 - đã thực hiện mời thành công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1 -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số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điện thoại không hợp lệ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2 - Thuê bao đã được mời bởi dealer.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3 - Thuê bao đã nhận quá X lời mời trong ngày.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4 - Thuê bao không được mời do dealer đã quá hạn mức mời.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.errorMessage: thông báo tương ứng.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VD: response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{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":"0000",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":"Thực hiện mời thành công",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data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":[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{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msisdn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":"0968050820",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":3,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errorMessage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":"Thuê bao đã nhận quá 1 lời mời trong ngày."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},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{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msisdn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":"09680508201",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":4,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errorMessage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":"Thuê bao không được mời do dealer đã quá hạn mức mời."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}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]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lastRenderedPageBreak/>
        <w:t>}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Danh sách mã lỗi: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=========================================================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ErrorCode: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------------------------------- Mã lỗi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chung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--------------------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401 – Unauthorized </w:t>
      </w:r>
      <w:proofErr w:type="gramStart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( Xác</w:t>
      </w:r>
      <w:proofErr w:type="gramEnd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 thực thất bại )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403 – Forbidden </w:t>
      </w:r>
      <w:proofErr w:type="gramStart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( Không</w:t>
      </w:r>
      <w:proofErr w:type="gramEnd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 có quyền truy cập)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440 – Token has expired (Token đã hết hạn)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405 – Method not allowed (Phương thức truy cập không hợp lệ)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408 – Request timeout (Sử dụng trong trường hợp call service core bị timeout)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410 – Wrong Parametter (Sử dụng trong trường hợp tham số truyền vào sai)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------------------------------- Mã lỗi riêng ----------------------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0000 - Success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0001 -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thất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bại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1000 - Số điện thoại không phải số Viettel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1001 - Quá số thuê bao trong 1 lần mời</w:t>
      </w:r>
    </w:p>
    <w:p w:rsidR="00E07EF0" w:rsidRDefault="00E07EF0" w:rsidP="00E07EF0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2000 - Dealer đã mời quá Y lần trong ngày.</w:t>
      </w:r>
    </w:p>
    <w:p w:rsidR="00461DF5" w:rsidRDefault="00461DF5" w:rsidP="00461DF5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461DF5" w:rsidRDefault="00461DF5" w:rsidP="00261AEA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261AEA" w:rsidRDefault="00261AEA" w:rsidP="004C4BCE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5E68BD" w:rsidRDefault="005E68BD" w:rsidP="009367D7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9367D7" w:rsidRDefault="009367D7" w:rsidP="00ED0684">
      <w:pPr>
        <w:pStyle w:val="Heading1"/>
        <w:rPr>
          <w:shd w:val="clear" w:color="auto" w:fill="auto"/>
          <w:lang w:val="en-US"/>
        </w:rPr>
      </w:pPr>
      <w:r>
        <w:rPr>
          <w:shd w:val="clear" w:color="auto" w:fill="auto"/>
          <w:lang w:val="en-US"/>
        </w:rPr>
        <w:fldChar w:fldCharType="begin" w:fldLock="1"/>
      </w:r>
      <w:r>
        <w:rPr>
          <w:shd w:val="clear" w:color="auto" w:fill="auto"/>
          <w:lang w:val="en-US"/>
        </w:rPr>
        <w:instrText xml:space="preserve">MERGEFIELD </w:instrText>
      </w:r>
      <w:r>
        <w:rPr>
          <w:u w:val="single"/>
          <w:shd w:val="clear" w:color="auto" w:fill="auto"/>
        </w:rPr>
        <w:instrText>Diagram.Name</w:instrText>
      </w:r>
      <w:r>
        <w:rPr>
          <w:shd w:val="clear" w:color="auto" w:fill="auto"/>
          <w:lang w:val="en-US"/>
        </w:rPr>
        <w:fldChar w:fldCharType="separate"/>
      </w:r>
      <w:bookmarkStart w:id="22" w:name="_Toc407346175"/>
      <w:r>
        <w:rPr>
          <w:u w:val="single"/>
          <w:shd w:val="clear" w:color="auto" w:fill="auto"/>
        </w:rPr>
        <w:t>API_R022: Danh sách mẫu tin nhắn</w:t>
      </w:r>
      <w:r>
        <w:rPr>
          <w:shd w:val="clear" w:color="auto" w:fill="auto"/>
          <w:lang w:val="en-US"/>
        </w:rPr>
        <w:fldChar w:fldCharType="end"/>
      </w:r>
      <w:r>
        <w:rPr>
          <w:shd w:val="clear" w:color="auto" w:fill="auto"/>
          <w:lang w:val="en-US"/>
        </w:rPr>
        <w:t xml:space="preserve"> - </w:t>
      </w:r>
      <w:r>
        <w:rPr>
          <w:i/>
          <w:shd w:val="clear" w:color="auto" w:fill="auto"/>
          <w:lang w:val="en-US"/>
        </w:rPr>
        <w:t>(</w:t>
      </w:r>
      <w:r>
        <w:rPr>
          <w:i/>
          <w:shd w:val="clear" w:color="auto" w:fill="auto"/>
          <w:lang w:val="en-US"/>
        </w:rPr>
        <w:fldChar w:fldCharType="begin" w:fldLock="1"/>
      </w:r>
      <w:r>
        <w:rPr>
          <w:i/>
          <w:shd w:val="clear" w:color="auto" w:fill="auto"/>
          <w:lang w:val="en-US"/>
        </w:rPr>
        <w:instrText xml:space="preserve">MERGEFIELD </w:instrText>
      </w:r>
      <w:r>
        <w:rPr>
          <w:i/>
          <w:shd w:val="clear" w:color="auto" w:fill="auto"/>
        </w:rPr>
        <w:instrText>Diagram.Type</w:instrText>
      </w:r>
      <w:r>
        <w:rPr>
          <w:i/>
          <w:shd w:val="clear" w:color="auto" w:fill="auto"/>
          <w:lang w:val="en-US"/>
        </w:rPr>
        <w:fldChar w:fldCharType="separate"/>
      </w:r>
      <w:r>
        <w:rPr>
          <w:i/>
          <w:shd w:val="clear" w:color="auto" w:fill="auto"/>
        </w:rPr>
        <w:t>User Interface</w:t>
      </w:r>
      <w:r>
        <w:rPr>
          <w:i/>
          <w:shd w:val="clear" w:color="auto" w:fill="auto"/>
          <w:lang w:val="en-US"/>
        </w:rPr>
        <w:fldChar w:fldCharType="end"/>
      </w:r>
      <w:r>
        <w:rPr>
          <w:i/>
          <w:shd w:val="clear" w:color="auto" w:fill="auto"/>
          <w:lang w:val="en-US"/>
        </w:rPr>
        <w:t xml:space="preserve"> diagram)</w:t>
      </w:r>
      <w:bookmarkEnd w:id="22"/>
      <w:r>
        <w:rPr>
          <w:i/>
          <w:shd w:val="clear" w:color="auto" w:fill="auto"/>
          <w:lang w:val="en-US"/>
        </w:rPr>
        <w:t xml:space="preserve"> </w:t>
      </w:r>
    </w:p>
    <w:p w:rsidR="004C4BCE" w:rsidRDefault="004C4BCE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DC083F" w:rsidRDefault="00DC083F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begin" w:fldLock="1"/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instrText xml:space="preserve">MERGEFIELD </w:instrText>
      </w:r>
      <w:r>
        <w:rPr>
          <w:rFonts w:ascii="Times New Roman" w:hAnsi="Times New Roman"/>
          <w:color w:val="000000"/>
          <w:szCs w:val="24"/>
          <w:shd w:val="clear" w:color="auto" w:fill="auto"/>
        </w:rPr>
        <w:instrText>Element.Notes</w:instrTex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fldChar w:fldCharType="end"/>
      </w: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>URL</w:t>
      </w: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: /getSMSTemplate</w:t>
      </w:r>
    </w:p>
    <w:p w:rsidR="00DC083F" w:rsidRDefault="00DC083F" w:rsidP="00DC083F">
      <w:pPr>
        <w:shd w:val="clear" w:color="auto" w:fill="auto"/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</w:pPr>
    </w:p>
    <w:p w:rsidR="00DC083F" w:rsidRDefault="00DC083F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Đầu vào: </w:t>
      </w:r>
    </w:p>
    <w:p w:rsidR="00DC083F" w:rsidRDefault="00DC083F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C083F" w:rsidRDefault="00DC083F" w:rsidP="00DC083F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Method: get</w:t>
      </w:r>
    </w:p>
    <w:p w:rsidR="00DC083F" w:rsidRDefault="00DC083F" w:rsidP="00DC083F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token: token</w:t>
      </w:r>
    </w:p>
    <w:p w:rsidR="00DC083F" w:rsidRDefault="00DC083F" w:rsidP="00DC083F">
      <w:pPr>
        <w:numPr>
          <w:ilvl w:val="0"/>
          <w:numId w:val="1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service_code: mã dịch vụ mời (mã dv đầu tiên trong trường hợp mời nhiều dv)</w:t>
      </w:r>
    </w:p>
    <w:p w:rsidR="00DC083F" w:rsidRDefault="00DC083F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000000"/>
          <w:szCs w:val="24"/>
          <w:shd w:val="clear" w:color="auto" w:fill="auto"/>
          <w:lang w:val="en-US"/>
        </w:rPr>
        <w:t xml:space="preserve">Đầu ra: </w:t>
      </w:r>
    </w:p>
    <w:p w:rsidR="00DC083F" w:rsidRDefault="00DC083F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</w:p>
    <w:p w:rsidR="00DC083F" w:rsidRDefault="00DC083F" w:rsidP="00DC083F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errorCode(Integer): mã lỗi trả về</w:t>
      </w:r>
    </w:p>
    <w:p w:rsidR="00DC083F" w:rsidRDefault="00DC083F" w:rsidP="00DC083F">
      <w:pPr>
        <w:numPr>
          <w:ilvl w:val="0"/>
          <w:numId w:val="2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message(String): Thông báo lỗi</w:t>
      </w:r>
    </w:p>
    <w:p w:rsidR="00DC083F" w:rsidRDefault="00DC083F" w:rsidP="00DC083F">
      <w:pPr>
        <w:numPr>
          <w:ilvl w:val="0"/>
          <w:numId w:val="3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data: </w:t>
      </w:r>
    </w:p>
    <w:p w:rsidR="00DC083F" w:rsidRDefault="00DC083F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id(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interger): mã template</w:t>
      </w:r>
    </w:p>
    <w:p w:rsidR="00DC083F" w:rsidRDefault="00DC083F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 xml:space="preserve">         - </w:t>
      </w:r>
      <w:proofErr w:type="gramStart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content(</w:t>
      </w:r>
      <w:proofErr w:type="gramEnd"/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String): nội dung tin nhắn mẫu</w:t>
      </w:r>
    </w:p>
    <w:p w:rsidR="00DC083F" w:rsidRDefault="00DC083F" w:rsidP="00DC083F">
      <w:pPr>
        <w:numPr>
          <w:ilvl w:val="0"/>
          <w:numId w:val="4"/>
        </w:numPr>
        <w:shd w:val="clear" w:color="auto" w:fill="auto"/>
        <w:ind w:left="360" w:hanging="360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000000"/>
          <w:szCs w:val="24"/>
          <w:shd w:val="clear" w:color="auto" w:fill="auto"/>
          <w:lang w:val="en-US"/>
        </w:rPr>
        <w:t>Chuỗi Json trả về: {“errorCode”:0,”message”:”thành công” ,”data”:[{”id”:”123”,”content”:”noi dung tin nhan mau”}]  }</w:t>
      </w:r>
    </w:p>
    <w:p w:rsidR="00707266" w:rsidRDefault="00707266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p w:rsidR="00DC083F" w:rsidRDefault="00DC083F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  <w:t>Luồng phụ:</w:t>
      </w:r>
    </w:p>
    <w:p w:rsidR="00DC083F" w:rsidRDefault="00DC083F" w:rsidP="00DC083F">
      <w:pPr>
        <w:shd w:val="clear" w:color="auto" w:fill="auto"/>
        <w:rPr>
          <w:rFonts w:ascii="Times New Roman" w:hAnsi="Times New Roman"/>
          <w:b/>
          <w:color w:val="FF0000"/>
          <w:szCs w:val="24"/>
          <w:shd w:val="clear" w:color="auto" w:fill="auto"/>
          <w:lang w:val="en-US"/>
        </w:rPr>
      </w:pPr>
    </w:p>
    <w:p w:rsidR="00DC083F" w:rsidRDefault="00DC083F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- Nếu không lấy được thông tin Dealer -&gt; Trả về mã </w:t>
      </w:r>
      <w:proofErr w:type="gramStart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lỗi  404</w:t>
      </w:r>
      <w:proofErr w:type="gramEnd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 + Thông báo "Dealer không tồn tại"</w:t>
      </w:r>
    </w:p>
    <w:p w:rsidR="00DC083F" w:rsidRDefault="00DC083F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- </w:t>
      </w:r>
      <w:proofErr w:type="gramStart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nếu</w:t>
      </w:r>
      <w:proofErr w:type="gramEnd"/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 xml:space="preserve"> không tìm thấy dịch vụ =&gt; trả về mã lỗi 1001 + thông báo: dịch vụ không tồn tại</w:t>
      </w:r>
    </w:p>
    <w:p w:rsidR="00DC083F" w:rsidRDefault="00DC083F" w:rsidP="00DC083F">
      <w:pPr>
        <w:shd w:val="clear" w:color="auto" w:fill="auto"/>
        <w:rPr>
          <w:rFonts w:ascii="Times New Roman" w:hAnsi="Times New Roman"/>
          <w:color w:val="000000"/>
          <w:szCs w:val="24"/>
          <w:shd w:val="clear" w:color="auto" w:fill="auto"/>
          <w:lang w:val="en-US"/>
        </w:rPr>
      </w:pPr>
      <w:r>
        <w:rPr>
          <w:rFonts w:ascii="Times New Roman" w:hAnsi="Times New Roman"/>
          <w:color w:val="FF0000"/>
          <w:szCs w:val="24"/>
          <w:shd w:val="clear" w:color="auto" w:fill="auto"/>
          <w:lang w:val="en-US"/>
        </w:rPr>
        <w:t>- Nếu không tmif thấy template =&gt; trả về mã lỗi 1 + thông báo: 'Không tìm thấy template'</w:t>
      </w:r>
    </w:p>
    <w:p w:rsidR="00DC083F" w:rsidRPr="00D867BE" w:rsidRDefault="00DC083F" w:rsidP="0078477D">
      <w:pPr>
        <w:shd w:val="clear" w:color="auto" w:fill="auto"/>
        <w:rPr>
          <w:rFonts w:ascii="Times New Roman" w:eastAsia="Times New Roman" w:hAnsi="Times New Roman"/>
          <w:color w:val="000000"/>
          <w:szCs w:val="24"/>
          <w:shd w:val="clear" w:color="auto" w:fill="auto"/>
          <w:lang w:val="en-US"/>
        </w:rPr>
      </w:pPr>
    </w:p>
    <w:sectPr w:rsidR="00DC083F" w:rsidRPr="00D8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000002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00000003"/>
    <w:multiLevelType w:val="multilevel"/>
    <w:tmpl w:val="00000003"/>
    <w:name w:val="HTML-List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00000004"/>
    <w:multiLevelType w:val="multilevel"/>
    <w:tmpl w:val="00000004"/>
    <w:name w:val="List4"/>
    <w:lvl w:ilvl="0">
      <w:start w:val="1"/>
      <w:numFmt w:val="bullet"/>
      <w:lvlText w:val="·"/>
      <w:lvlJc w:val="left"/>
      <w:rPr>
        <w:rFonts w:ascii="Times New Roman" w:hAnsi="Times New Roman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00000005"/>
    <w:multiLevelType w:val="multilevel"/>
    <w:tmpl w:val="00000005"/>
    <w:name w:val="List5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00000006"/>
    <w:multiLevelType w:val="multilevel"/>
    <w:tmpl w:val="00000006"/>
    <w:name w:val="List6"/>
    <w:lvl w:ilvl="0">
      <w:start w:val="1"/>
      <w:numFmt w:val="bullet"/>
      <w:lvlText w:val="·"/>
      <w:lvlJc w:val="left"/>
      <w:rPr>
        <w:rFonts w:ascii="Symbol" w:hAnsi="Symbol"/>
        <w:sz w:val="24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D92"/>
    <w:rsid w:val="0006532E"/>
    <w:rsid w:val="000654FB"/>
    <w:rsid w:val="000B067D"/>
    <w:rsid w:val="000F5C33"/>
    <w:rsid w:val="0011736D"/>
    <w:rsid w:val="001643E6"/>
    <w:rsid w:val="001C25A7"/>
    <w:rsid w:val="001F5B91"/>
    <w:rsid w:val="002077A8"/>
    <w:rsid w:val="00234173"/>
    <w:rsid w:val="0024140B"/>
    <w:rsid w:val="00260B35"/>
    <w:rsid w:val="00261AEA"/>
    <w:rsid w:val="00290331"/>
    <w:rsid w:val="003338E8"/>
    <w:rsid w:val="00382ABC"/>
    <w:rsid w:val="003A2269"/>
    <w:rsid w:val="003D69BF"/>
    <w:rsid w:val="003D7F52"/>
    <w:rsid w:val="00461DF5"/>
    <w:rsid w:val="00476DFE"/>
    <w:rsid w:val="004C4BCE"/>
    <w:rsid w:val="004E44AA"/>
    <w:rsid w:val="00503F71"/>
    <w:rsid w:val="005E68BD"/>
    <w:rsid w:val="005F642B"/>
    <w:rsid w:val="006F5468"/>
    <w:rsid w:val="007035C7"/>
    <w:rsid w:val="00707266"/>
    <w:rsid w:val="007641BF"/>
    <w:rsid w:val="0078477D"/>
    <w:rsid w:val="00794C66"/>
    <w:rsid w:val="00855063"/>
    <w:rsid w:val="0089665C"/>
    <w:rsid w:val="008B098D"/>
    <w:rsid w:val="00916D92"/>
    <w:rsid w:val="00932E92"/>
    <w:rsid w:val="009367D7"/>
    <w:rsid w:val="00964D93"/>
    <w:rsid w:val="009A2920"/>
    <w:rsid w:val="009B32FA"/>
    <w:rsid w:val="009D7389"/>
    <w:rsid w:val="009F48FA"/>
    <w:rsid w:val="00A12E1A"/>
    <w:rsid w:val="00A6087A"/>
    <w:rsid w:val="00A7437C"/>
    <w:rsid w:val="00A814F8"/>
    <w:rsid w:val="00AE6046"/>
    <w:rsid w:val="00B70326"/>
    <w:rsid w:val="00BB7069"/>
    <w:rsid w:val="00C51727"/>
    <w:rsid w:val="00C907BA"/>
    <w:rsid w:val="00CA034C"/>
    <w:rsid w:val="00D721AE"/>
    <w:rsid w:val="00D867BE"/>
    <w:rsid w:val="00D90941"/>
    <w:rsid w:val="00DC083F"/>
    <w:rsid w:val="00DD7AC8"/>
    <w:rsid w:val="00E07EF0"/>
    <w:rsid w:val="00E10822"/>
    <w:rsid w:val="00E236F5"/>
    <w:rsid w:val="00E24165"/>
    <w:rsid w:val="00E833CA"/>
    <w:rsid w:val="00ED0684"/>
    <w:rsid w:val="00F00149"/>
    <w:rsid w:val="00F8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89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shd w:val="clear" w:color="auto" w:fill="FFFFFF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6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D7389"/>
    <w:pPr>
      <w:spacing w:before="240" w:after="60"/>
      <w:outlineLvl w:val="1"/>
    </w:pPr>
    <w:rPr>
      <w:b/>
      <w:bCs/>
      <w:color w:val="00408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5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5C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9D7389"/>
    <w:rPr>
      <w:rFonts w:ascii="Arial" w:eastAsiaTheme="minorEastAsia" w:hAnsi="Arial" w:cs="Arial"/>
      <w:b/>
      <w:bCs/>
      <w:color w:val="004080"/>
      <w:sz w:val="28"/>
      <w:szCs w:val="28"/>
      <w:shd w:val="clear" w:color="auto" w:fill="FFFFFF"/>
      <w:lang w:val="en-AU"/>
    </w:rPr>
  </w:style>
  <w:style w:type="character" w:customStyle="1" w:styleId="FieldLabel">
    <w:name w:val="Field Label"/>
    <w:uiPriority w:val="99"/>
    <w:rsid w:val="009D7389"/>
    <w:rPr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Objecttype">
    <w:name w:val="Object type"/>
    <w:uiPriority w:val="99"/>
    <w:rsid w:val="009D7389"/>
    <w:rPr>
      <w:b/>
      <w:bCs/>
      <w:sz w:val="20"/>
      <w:szCs w:val="20"/>
      <w:u w:val="single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5C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shd w:val="clear" w:color="auto" w:fill="FFFFF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5C7"/>
    <w:rPr>
      <w:rFonts w:asciiTheme="majorHAnsi" w:eastAsiaTheme="majorEastAsia" w:hAnsiTheme="majorHAnsi" w:cstheme="majorBidi"/>
      <w:color w:val="243F60" w:themeColor="accent1" w:themeShade="7F"/>
      <w:sz w:val="20"/>
      <w:szCs w:val="20"/>
      <w:shd w:val="clear" w:color="auto" w:fill="FFFFFF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ED06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FFFFFF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0684"/>
    <w:pPr>
      <w:widowControl/>
      <w:shd w:val="clear" w:color="auto" w:fill="auto"/>
      <w:autoSpaceDE/>
      <w:autoSpaceDN/>
      <w:adjustRightInd/>
      <w:spacing w:line="276" w:lineRule="auto"/>
      <w:outlineLvl w:val="9"/>
    </w:pPr>
    <w:rPr>
      <w:shd w:val="clear" w:color="auto" w:fill="auto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D06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6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6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84"/>
    <w:rPr>
      <w:rFonts w:ascii="Tahoma" w:eastAsiaTheme="minorEastAsia" w:hAnsi="Tahoma" w:cs="Tahoma"/>
      <w:sz w:val="16"/>
      <w:szCs w:val="16"/>
      <w:shd w:val="clear" w:color="auto" w:fill="FFFFFF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89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shd w:val="clear" w:color="auto" w:fill="FFFFFF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6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D7389"/>
    <w:pPr>
      <w:spacing w:before="240" w:after="60"/>
      <w:outlineLvl w:val="1"/>
    </w:pPr>
    <w:rPr>
      <w:b/>
      <w:bCs/>
      <w:color w:val="00408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5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5C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9D7389"/>
    <w:rPr>
      <w:rFonts w:ascii="Arial" w:eastAsiaTheme="minorEastAsia" w:hAnsi="Arial" w:cs="Arial"/>
      <w:b/>
      <w:bCs/>
      <w:color w:val="004080"/>
      <w:sz w:val="28"/>
      <w:szCs w:val="28"/>
      <w:shd w:val="clear" w:color="auto" w:fill="FFFFFF"/>
      <w:lang w:val="en-AU"/>
    </w:rPr>
  </w:style>
  <w:style w:type="character" w:customStyle="1" w:styleId="FieldLabel">
    <w:name w:val="Field Label"/>
    <w:uiPriority w:val="99"/>
    <w:rsid w:val="009D7389"/>
    <w:rPr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Objecttype">
    <w:name w:val="Object type"/>
    <w:uiPriority w:val="99"/>
    <w:rsid w:val="009D7389"/>
    <w:rPr>
      <w:b/>
      <w:bCs/>
      <w:sz w:val="20"/>
      <w:szCs w:val="20"/>
      <w:u w:val="single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5C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shd w:val="clear" w:color="auto" w:fill="FFFFF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5C7"/>
    <w:rPr>
      <w:rFonts w:asciiTheme="majorHAnsi" w:eastAsiaTheme="majorEastAsia" w:hAnsiTheme="majorHAnsi" w:cstheme="majorBidi"/>
      <w:color w:val="243F60" w:themeColor="accent1" w:themeShade="7F"/>
      <w:sz w:val="20"/>
      <w:szCs w:val="20"/>
      <w:shd w:val="clear" w:color="auto" w:fill="FFFFFF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ED06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FFFFFF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0684"/>
    <w:pPr>
      <w:widowControl/>
      <w:shd w:val="clear" w:color="auto" w:fill="auto"/>
      <w:autoSpaceDE/>
      <w:autoSpaceDN/>
      <w:adjustRightInd/>
      <w:spacing w:line="276" w:lineRule="auto"/>
      <w:outlineLvl w:val="9"/>
    </w:pPr>
    <w:rPr>
      <w:shd w:val="clear" w:color="auto" w:fill="auto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D06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6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6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84"/>
    <w:rPr>
      <w:rFonts w:ascii="Tahoma" w:eastAsiaTheme="minorEastAsia" w:hAnsi="Tahoma" w:cs="Tahoma"/>
      <w:sz w:val="16"/>
      <w:szCs w:val="16"/>
      <w:shd w:val="clear" w:color="auto" w:fill="FFFFF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bc.com/getAuthenticate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2E25F-F6FC-4897-9F22-80F62895A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4500</Words>
  <Characters>25654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 Dinh Nghia</dc:creator>
  <cp:lastModifiedBy>teemo</cp:lastModifiedBy>
  <cp:revision>3</cp:revision>
  <dcterms:created xsi:type="dcterms:W3CDTF">2014-12-26T01:33:00Z</dcterms:created>
  <dcterms:modified xsi:type="dcterms:W3CDTF">2014-12-26T01:33:00Z</dcterms:modified>
</cp:coreProperties>
</file>